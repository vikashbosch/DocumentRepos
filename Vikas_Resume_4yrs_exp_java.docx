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47D" w:rsidRPr="00DA726D" w:rsidRDefault="008E23D8" w:rsidP="008E23D8">
      <w:pPr>
        <w:rPr>
          <w:rFonts w:ascii="Verdana" w:hAnsi="Verdana" w:cs="Verdana"/>
          <w:b/>
          <w:bCs/>
          <w:iCs/>
          <w:shadow/>
          <w:sz w:val="28"/>
          <w:szCs w:val="28"/>
        </w:rPr>
      </w:pPr>
      <w:r>
        <w:rPr>
          <w:rFonts w:ascii="Verdana" w:hAnsi="Verdana" w:cs="Verdana"/>
          <w:b/>
          <w:bCs/>
          <w:iCs/>
          <w:shadow/>
          <w:sz w:val="28"/>
          <w:szCs w:val="28"/>
        </w:rPr>
        <w:t>Vikas</w:t>
      </w:r>
      <w:r w:rsidR="00CD47E2">
        <w:rPr>
          <w:rFonts w:ascii="Verdana" w:hAnsi="Verdana" w:cs="Verdana"/>
          <w:b/>
          <w:bCs/>
          <w:iCs/>
          <w:shadow/>
          <w:sz w:val="28"/>
          <w:szCs w:val="28"/>
        </w:rPr>
        <w:t xml:space="preserve"> Kumar</w:t>
      </w:r>
      <w:r>
        <w:rPr>
          <w:rFonts w:ascii="Verdana" w:hAnsi="Verdana" w:cs="Verdana"/>
          <w:b/>
          <w:bCs/>
          <w:iCs/>
          <w:shadow/>
          <w:sz w:val="28"/>
          <w:szCs w:val="28"/>
        </w:rPr>
        <w:t xml:space="preserve"> Barnwal</w:t>
      </w:r>
      <w:r w:rsidR="00CD47E2">
        <w:rPr>
          <w:rFonts w:ascii="Verdana" w:hAnsi="Verdana" w:cs="Verdana"/>
          <w:b/>
          <w:bCs/>
          <w:iCs/>
          <w:shadow/>
          <w:sz w:val="28"/>
          <w:szCs w:val="28"/>
        </w:rPr>
        <w:t xml:space="preserve"> </w:t>
      </w:r>
    </w:p>
    <w:p w:rsidR="0053047D" w:rsidRPr="00D04000" w:rsidRDefault="008C2983" w:rsidP="008C2983">
      <w:pPr>
        <w:rPr>
          <w:rFonts w:ascii="Verdana" w:hAnsi="Verdana" w:cs="Verdana"/>
          <w:b/>
          <w:shadow/>
          <w:color w:val="0070C0"/>
          <w:sz w:val="17"/>
          <w:szCs w:val="17"/>
        </w:rPr>
      </w:pPr>
      <w:r w:rsidRPr="00DA726D">
        <w:rPr>
          <w:rFonts w:ascii="Verdana" w:hAnsi="Verdana" w:cs="Verdana"/>
          <w:b/>
          <w:shadow/>
          <w:sz w:val="17"/>
          <w:szCs w:val="17"/>
        </w:rPr>
        <w:t xml:space="preserve"> </w:t>
      </w:r>
      <w:r w:rsidR="0053047D" w:rsidRPr="00DA726D">
        <w:rPr>
          <w:rFonts w:ascii="Verdana" w:hAnsi="Verdana" w:cs="Verdana"/>
          <w:b/>
          <w:shadow/>
          <w:sz w:val="17"/>
          <w:szCs w:val="17"/>
        </w:rPr>
        <w:t>E-Mail</w:t>
      </w:r>
      <w:r w:rsidR="0053047D" w:rsidRPr="00DA726D">
        <w:rPr>
          <w:rFonts w:ascii="Verdana" w:hAnsi="Verdana" w:cs="Verdana"/>
          <w:shadow/>
          <w:sz w:val="17"/>
          <w:szCs w:val="17"/>
        </w:rPr>
        <w:t xml:space="preserve">: </w:t>
      </w:r>
      <w:hyperlink r:id="rId8" w:history="1">
        <w:r w:rsidR="008E23D8" w:rsidRPr="008E23D8">
          <w:rPr>
            <w:rStyle w:val="Hyperlink"/>
            <w:rFonts w:ascii="Verdana" w:hAnsi="Verdana" w:cs="Verdana"/>
            <w:shadow/>
            <w:sz w:val="18"/>
            <w:szCs w:val="17"/>
            <w:u w:val="none"/>
          </w:rPr>
          <w:t>vikash.jdeveloper@gmail.com</w:t>
        </w:r>
      </w:hyperlink>
      <w:r w:rsidR="006D2D6C">
        <w:rPr>
          <w:rFonts w:ascii="Verdana" w:hAnsi="Verdana" w:cs="Verdana"/>
          <w:shadow/>
          <w:color w:val="0070C0"/>
          <w:sz w:val="17"/>
          <w:szCs w:val="17"/>
        </w:rPr>
        <w:tab/>
      </w:r>
      <w:r w:rsidR="006D2D6C">
        <w:rPr>
          <w:rFonts w:ascii="Verdana" w:hAnsi="Verdana" w:cs="Verdana"/>
          <w:shadow/>
          <w:color w:val="0070C0"/>
          <w:sz w:val="17"/>
          <w:szCs w:val="17"/>
        </w:rPr>
        <w:tab/>
      </w:r>
      <w:r w:rsidR="006D2D6C">
        <w:rPr>
          <w:rFonts w:ascii="Verdana" w:hAnsi="Verdana" w:cs="Verdana"/>
          <w:shadow/>
          <w:color w:val="0070C0"/>
          <w:sz w:val="17"/>
          <w:szCs w:val="17"/>
        </w:rPr>
        <w:tab/>
      </w:r>
      <w:r w:rsidR="006D2D6C">
        <w:rPr>
          <w:rFonts w:ascii="Verdana" w:hAnsi="Verdana" w:cs="Verdana"/>
          <w:shadow/>
          <w:color w:val="0070C0"/>
          <w:sz w:val="17"/>
          <w:szCs w:val="17"/>
        </w:rPr>
        <w:tab/>
      </w:r>
      <w:r w:rsidR="006D2D6C">
        <w:rPr>
          <w:rFonts w:ascii="Verdana" w:hAnsi="Verdana" w:cs="Verdana"/>
          <w:shadow/>
          <w:color w:val="0070C0"/>
          <w:sz w:val="17"/>
          <w:szCs w:val="17"/>
        </w:rPr>
        <w:tab/>
      </w:r>
      <w:r w:rsidR="00D04000">
        <w:rPr>
          <w:rFonts w:ascii="Verdana" w:hAnsi="Verdana" w:cs="Verdana"/>
          <w:shadow/>
          <w:color w:val="0070C0"/>
          <w:sz w:val="17"/>
          <w:szCs w:val="17"/>
        </w:rPr>
        <w:t xml:space="preserve">         </w:t>
      </w:r>
      <w:r w:rsidR="00CD47E2" w:rsidRPr="006E3194">
        <w:rPr>
          <w:rFonts w:ascii="Verdana" w:hAnsi="Verdana" w:cs="Verdana"/>
          <w:b/>
          <w:shadow/>
          <w:sz w:val="17"/>
          <w:szCs w:val="17"/>
        </w:rPr>
        <w:t>Mobile</w:t>
      </w:r>
      <w:r w:rsidR="000C05E4">
        <w:rPr>
          <w:rFonts w:ascii="Verdana" w:hAnsi="Verdana" w:cs="Verdana"/>
          <w:shadow/>
          <w:sz w:val="17"/>
          <w:szCs w:val="17"/>
        </w:rPr>
        <w:t xml:space="preserve"> :</w:t>
      </w:r>
      <w:r w:rsidR="00D04000">
        <w:rPr>
          <w:rFonts w:ascii="Verdana" w:hAnsi="Verdana" w:cs="Verdana"/>
          <w:shadow/>
          <w:sz w:val="17"/>
          <w:szCs w:val="17"/>
        </w:rPr>
        <w:t xml:space="preserve"> </w:t>
      </w:r>
      <w:r w:rsidR="000C05E4" w:rsidRPr="00D04000">
        <w:rPr>
          <w:rFonts w:ascii="Verdana" w:hAnsi="Verdana" w:cs="Verdana"/>
          <w:b/>
          <w:shadow/>
          <w:sz w:val="17"/>
          <w:szCs w:val="17"/>
        </w:rPr>
        <w:t>+91-</w:t>
      </w:r>
      <w:r w:rsidR="00EF4D11" w:rsidRPr="00D04000">
        <w:rPr>
          <w:rFonts w:ascii="Verdana" w:hAnsi="Verdana" w:cs="Verdana"/>
          <w:b/>
          <w:shadow/>
          <w:sz w:val="17"/>
          <w:szCs w:val="17"/>
        </w:rPr>
        <w:t>6205604871</w:t>
      </w:r>
    </w:p>
    <w:p w:rsidR="0053047D" w:rsidRPr="00DA726D" w:rsidRDefault="0053047D">
      <w:pPr>
        <w:rPr>
          <w:rFonts w:ascii="Verdana" w:hAnsi="Verdana" w:cs="Verdana"/>
          <w:b/>
          <w:bCs/>
          <w:i/>
          <w:iCs/>
          <w:shadow/>
          <w:sz w:val="28"/>
          <w:szCs w:val="28"/>
          <w:lang w:val="pt-BR"/>
        </w:rPr>
      </w:pPr>
    </w:p>
    <w:p w:rsidR="008B362A" w:rsidRPr="0038208A" w:rsidRDefault="008B362A" w:rsidP="008B362A">
      <w:pPr>
        <w:jc w:val="both"/>
        <w:rPr>
          <w:rFonts w:ascii="Calibri" w:hAnsi="Calibri"/>
        </w:rPr>
      </w:pPr>
      <w:r w:rsidRPr="0038208A">
        <w:rPr>
          <w:rFonts w:ascii="Calibri" w:hAnsi="Calibri"/>
        </w:rPr>
        <w:t>Looking for a challenging job as a Java/J2ee Application Developer with a progressive and result-oriented organization that encourages continuous learning and development, exposure to new ideas and creative work, leading to a steady professional growth.</w:t>
      </w:r>
    </w:p>
    <w:p w:rsidR="0053047D" w:rsidRPr="00DA726D" w:rsidRDefault="0053047D">
      <w:pPr>
        <w:rPr>
          <w:rFonts w:ascii="Verdana" w:hAnsi="Verdana" w:cs="Verdana"/>
          <w:sz w:val="17"/>
          <w:szCs w:val="17"/>
        </w:rPr>
      </w:pPr>
    </w:p>
    <w:p w:rsidR="0053047D" w:rsidRPr="00DA726D" w:rsidRDefault="0053047D">
      <w:pPr>
        <w:pBdr>
          <w:bottom w:val="double" w:sz="2" w:space="1" w:color="000000"/>
        </w:pBdr>
        <w:rPr>
          <w:rFonts w:ascii="Verdana" w:hAnsi="Verdana" w:cs="Verdana"/>
          <w:b/>
          <w:bCs/>
          <w:i/>
          <w:iCs/>
          <w:sz w:val="17"/>
          <w:szCs w:val="17"/>
        </w:rPr>
      </w:pPr>
      <w:r w:rsidRPr="00DA726D">
        <w:rPr>
          <w:rFonts w:ascii="Verdana" w:hAnsi="Verdana" w:cs="Verdana"/>
          <w:b/>
          <w:bCs/>
          <w:i/>
          <w:iCs/>
          <w:sz w:val="28"/>
          <w:szCs w:val="28"/>
        </w:rPr>
        <w:t>S</w:t>
      </w:r>
      <w:r w:rsidRPr="00DA726D">
        <w:rPr>
          <w:rFonts w:ascii="Verdana" w:hAnsi="Verdana" w:cs="Verdana"/>
          <w:b/>
          <w:bCs/>
          <w:i/>
          <w:iCs/>
          <w:sz w:val="17"/>
          <w:szCs w:val="17"/>
        </w:rPr>
        <w:t>ynopsis</w:t>
      </w:r>
    </w:p>
    <w:p w:rsidR="0053047D" w:rsidRDefault="00F1438D">
      <w:pPr>
        <w:numPr>
          <w:ilvl w:val="0"/>
          <w:numId w:val="1"/>
        </w:numPr>
        <w:tabs>
          <w:tab w:val="left" w:pos="360"/>
        </w:tabs>
        <w:spacing w:before="120" w:after="60"/>
        <w:ind w:right="288"/>
        <w:jc w:val="both"/>
        <w:rPr>
          <w:rFonts w:ascii="Verdana" w:hAnsi="Verdana" w:cs="Verdana"/>
          <w:sz w:val="17"/>
          <w:szCs w:val="17"/>
        </w:rPr>
      </w:pPr>
      <w:r w:rsidRPr="00DA726D">
        <w:rPr>
          <w:rFonts w:ascii="Verdana" w:hAnsi="Verdana" w:cs="Verdana"/>
          <w:sz w:val="17"/>
          <w:szCs w:val="17"/>
        </w:rPr>
        <w:t>A d</w:t>
      </w:r>
      <w:r w:rsidR="0053047D" w:rsidRPr="00DA726D">
        <w:rPr>
          <w:rFonts w:ascii="Verdana" w:hAnsi="Verdana" w:cs="Verdana"/>
          <w:sz w:val="17"/>
          <w:szCs w:val="17"/>
        </w:rPr>
        <w:t xml:space="preserve">ynamic </w:t>
      </w:r>
      <w:r w:rsidR="00D5149A" w:rsidRPr="00DA726D">
        <w:rPr>
          <w:rFonts w:ascii="Verdana" w:hAnsi="Verdana" w:cs="Verdana"/>
          <w:b/>
          <w:sz w:val="17"/>
          <w:szCs w:val="17"/>
        </w:rPr>
        <w:t xml:space="preserve">JAVA </w:t>
      </w:r>
      <w:r w:rsidR="0053047D" w:rsidRPr="00DA726D">
        <w:rPr>
          <w:rFonts w:ascii="Verdana" w:hAnsi="Verdana" w:cs="Verdana"/>
          <w:b/>
          <w:sz w:val="17"/>
          <w:szCs w:val="17"/>
        </w:rPr>
        <w:t>professional</w:t>
      </w:r>
      <w:r w:rsidR="0053047D" w:rsidRPr="00DA726D">
        <w:rPr>
          <w:rFonts w:ascii="Verdana" w:hAnsi="Verdana" w:cs="Verdana"/>
          <w:sz w:val="17"/>
          <w:szCs w:val="17"/>
        </w:rPr>
        <w:t xml:space="preserve"> with </w:t>
      </w:r>
      <w:r w:rsidR="008E23D8">
        <w:rPr>
          <w:rFonts w:ascii="Verdana" w:hAnsi="Verdana" w:cs="Verdana"/>
          <w:sz w:val="17"/>
          <w:szCs w:val="17"/>
        </w:rPr>
        <w:t>4</w:t>
      </w:r>
      <w:r w:rsidR="00C520D6">
        <w:rPr>
          <w:rFonts w:ascii="Verdana" w:hAnsi="Verdana" w:cs="Verdana"/>
          <w:sz w:val="17"/>
          <w:szCs w:val="17"/>
        </w:rPr>
        <w:t>.5+</w:t>
      </w:r>
      <w:r w:rsidR="00CD47E2">
        <w:rPr>
          <w:rFonts w:ascii="Verdana" w:hAnsi="Verdana" w:cs="Verdana"/>
          <w:sz w:val="17"/>
          <w:szCs w:val="17"/>
        </w:rPr>
        <w:t xml:space="preserve"> </w:t>
      </w:r>
      <w:r w:rsidR="00303E03" w:rsidRPr="00DA726D">
        <w:rPr>
          <w:rFonts w:ascii="Verdana" w:hAnsi="Verdana" w:cs="Verdana"/>
          <w:b/>
          <w:bCs/>
          <w:sz w:val="17"/>
          <w:szCs w:val="17"/>
        </w:rPr>
        <w:t xml:space="preserve">years </w:t>
      </w:r>
      <w:r w:rsidR="0053047D" w:rsidRPr="00DA726D">
        <w:rPr>
          <w:rFonts w:ascii="Verdana" w:hAnsi="Verdana" w:cs="Verdana"/>
          <w:sz w:val="17"/>
          <w:szCs w:val="17"/>
        </w:rPr>
        <w:t xml:space="preserve">of </w:t>
      </w:r>
      <w:r w:rsidR="00DD4704" w:rsidRPr="00DA726D">
        <w:rPr>
          <w:rFonts w:ascii="Verdana" w:hAnsi="Verdana" w:cs="Verdana"/>
          <w:sz w:val="17"/>
          <w:szCs w:val="17"/>
        </w:rPr>
        <w:t xml:space="preserve">vast </w:t>
      </w:r>
      <w:r w:rsidR="0053047D" w:rsidRPr="00DA726D">
        <w:rPr>
          <w:rFonts w:ascii="Verdana" w:hAnsi="Verdana" w:cs="Verdana"/>
          <w:sz w:val="17"/>
          <w:szCs w:val="17"/>
        </w:rPr>
        <w:t>experience i</w:t>
      </w:r>
      <w:r w:rsidR="00DD4704" w:rsidRPr="00DA726D">
        <w:rPr>
          <w:rFonts w:ascii="Verdana" w:hAnsi="Verdana" w:cs="Verdana"/>
          <w:sz w:val="17"/>
          <w:szCs w:val="17"/>
        </w:rPr>
        <w:t>n Softw</w:t>
      </w:r>
      <w:r w:rsidR="00834385" w:rsidRPr="00DA726D">
        <w:rPr>
          <w:rFonts w:ascii="Verdana" w:hAnsi="Verdana" w:cs="Verdana"/>
          <w:sz w:val="17"/>
          <w:szCs w:val="17"/>
        </w:rPr>
        <w:t xml:space="preserve">are Design &amp; </w:t>
      </w:r>
      <w:r w:rsidR="00AF097B">
        <w:rPr>
          <w:rFonts w:ascii="Verdana" w:hAnsi="Verdana" w:cs="Verdana"/>
          <w:sz w:val="17"/>
          <w:szCs w:val="17"/>
        </w:rPr>
        <w:t xml:space="preserve">Application </w:t>
      </w:r>
      <w:r w:rsidR="00834385" w:rsidRPr="00DA726D">
        <w:rPr>
          <w:rFonts w:ascii="Verdana" w:hAnsi="Verdana" w:cs="Verdana"/>
          <w:sz w:val="17"/>
          <w:szCs w:val="17"/>
        </w:rPr>
        <w:t xml:space="preserve">Development using </w:t>
      </w:r>
      <w:r w:rsidR="00834385" w:rsidRPr="00DA726D">
        <w:rPr>
          <w:rFonts w:ascii="Verdana" w:hAnsi="Verdana" w:cs="Verdana"/>
          <w:b/>
          <w:sz w:val="17"/>
          <w:szCs w:val="17"/>
        </w:rPr>
        <w:t>J</w:t>
      </w:r>
      <w:r w:rsidR="00DD4704" w:rsidRPr="00DA726D">
        <w:rPr>
          <w:rFonts w:ascii="Verdana" w:hAnsi="Verdana" w:cs="Verdana"/>
          <w:b/>
          <w:sz w:val="17"/>
          <w:szCs w:val="17"/>
        </w:rPr>
        <w:t>ava/J2EE</w:t>
      </w:r>
      <w:r w:rsidR="006637D5">
        <w:rPr>
          <w:rFonts w:ascii="Verdana" w:hAnsi="Verdana" w:cs="Verdana"/>
          <w:b/>
          <w:sz w:val="17"/>
          <w:szCs w:val="17"/>
        </w:rPr>
        <w:t xml:space="preserve"> and </w:t>
      </w:r>
      <w:r w:rsidR="008E23D8">
        <w:rPr>
          <w:rFonts w:ascii="Verdana" w:hAnsi="Verdana" w:cs="Verdana"/>
          <w:b/>
          <w:sz w:val="17"/>
          <w:szCs w:val="17"/>
        </w:rPr>
        <w:t>MySQL</w:t>
      </w:r>
      <w:r w:rsidR="00DD4704" w:rsidRPr="00DA726D">
        <w:rPr>
          <w:rFonts w:ascii="Verdana" w:hAnsi="Verdana" w:cs="Verdana"/>
          <w:sz w:val="17"/>
          <w:szCs w:val="17"/>
        </w:rPr>
        <w:t>.</w:t>
      </w:r>
    </w:p>
    <w:p w:rsidR="00D27129" w:rsidRPr="00DA726D" w:rsidRDefault="00D27129" w:rsidP="00D27129">
      <w:pPr>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60"/>
        <w:jc w:val="both"/>
        <w:rPr>
          <w:rFonts w:ascii="Verdana" w:hAnsi="Verdana" w:cs="Verdana"/>
          <w:b/>
          <w:sz w:val="17"/>
          <w:szCs w:val="17"/>
        </w:rPr>
      </w:pPr>
      <w:r w:rsidRPr="00DA726D">
        <w:rPr>
          <w:rFonts w:ascii="Verdana" w:hAnsi="Verdana" w:cs="Verdana"/>
          <w:sz w:val="17"/>
          <w:szCs w:val="17"/>
        </w:rPr>
        <w:t xml:space="preserve">Strong knowledge and understanding of </w:t>
      </w:r>
      <w:r w:rsidRPr="00DA726D">
        <w:rPr>
          <w:rFonts w:ascii="Verdana" w:hAnsi="Verdana" w:cs="Verdana"/>
          <w:b/>
          <w:sz w:val="17"/>
          <w:szCs w:val="17"/>
        </w:rPr>
        <w:t>Core Java.</w:t>
      </w:r>
    </w:p>
    <w:p w:rsidR="00EA6AB5" w:rsidRPr="00DA726D" w:rsidRDefault="00121675">
      <w:pPr>
        <w:numPr>
          <w:ilvl w:val="0"/>
          <w:numId w:val="1"/>
        </w:numPr>
        <w:tabs>
          <w:tab w:val="left" w:pos="360"/>
        </w:tabs>
        <w:spacing w:before="120" w:after="60"/>
        <w:ind w:right="288"/>
        <w:jc w:val="both"/>
        <w:rPr>
          <w:rFonts w:ascii="Verdana" w:hAnsi="Verdana" w:cs="Verdana"/>
          <w:sz w:val="17"/>
          <w:szCs w:val="17"/>
        </w:rPr>
      </w:pPr>
      <w:r>
        <w:rPr>
          <w:rFonts w:ascii="Verdana" w:hAnsi="Verdana" w:cs="Verdana"/>
          <w:sz w:val="17"/>
          <w:szCs w:val="17"/>
        </w:rPr>
        <w:t>H</w:t>
      </w:r>
      <w:r w:rsidR="008E23D8">
        <w:rPr>
          <w:rFonts w:ascii="Verdana" w:hAnsi="Verdana" w:cs="Verdana"/>
          <w:sz w:val="17"/>
          <w:szCs w:val="17"/>
        </w:rPr>
        <w:t>aving 4.2</w:t>
      </w:r>
      <w:r w:rsidR="00EA6AB5">
        <w:rPr>
          <w:rFonts w:ascii="Verdana" w:hAnsi="Verdana" w:cs="Verdana"/>
          <w:sz w:val="17"/>
          <w:szCs w:val="17"/>
        </w:rPr>
        <w:t xml:space="preserve"> years</w:t>
      </w:r>
      <w:r w:rsidR="000C00B9">
        <w:rPr>
          <w:rFonts w:ascii="Verdana" w:hAnsi="Verdana" w:cs="Verdana"/>
          <w:sz w:val="17"/>
          <w:szCs w:val="17"/>
        </w:rPr>
        <w:t xml:space="preserve"> </w:t>
      </w:r>
      <w:r w:rsidR="00EA6AB5">
        <w:rPr>
          <w:rFonts w:ascii="Verdana" w:hAnsi="Verdana" w:cs="Verdana"/>
          <w:sz w:val="17"/>
          <w:szCs w:val="17"/>
        </w:rPr>
        <w:t xml:space="preserve">of </w:t>
      </w:r>
      <w:r w:rsidR="003819BE">
        <w:rPr>
          <w:rFonts w:ascii="Verdana" w:hAnsi="Verdana" w:cs="Verdana"/>
          <w:sz w:val="17"/>
          <w:szCs w:val="17"/>
        </w:rPr>
        <w:t>experience</w:t>
      </w:r>
      <w:r w:rsidR="0022377F">
        <w:rPr>
          <w:rFonts w:ascii="Verdana" w:hAnsi="Verdana" w:cs="Verdana"/>
          <w:sz w:val="17"/>
          <w:szCs w:val="17"/>
        </w:rPr>
        <w:t xml:space="preserve"> in Product developments, customizations and customer facing.</w:t>
      </w:r>
    </w:p>
    <w:p w:rsidR="008E1D21" w:rsidRPr="00DA726D" w:rsidRDefault="00354775">
      <w:pPr>
        <w:numPr>
          <w:ilvl w:val="0"/>
          <w:numId w:val="1"/>
        </w:numPr>
        <w:tabs>
          <w:tab w:val="left" w:pos="360"/>
        </w:tabs>
        <w:spacing w:before="120" w:after="60"/>
        <w:ind w:right="288"/>
        <w:jc w:val="both"/>
        <w:rPr>
          <w:rFonts w:ascii="Verdana" w:hAnsi="Verdana" w:cs="Verdana"/>
          <w:sz w:val="17"/>
          <w:szCs w:val="17"/>
        </w:rPr>
      </w:pPr>
      <w:r w:rsidRPr="00DA726D">
        <w:rPr>
          <w:rFonts w:ascii="Verdana" w:hAnsi="Verdana" w:cs="Verdana"/>
          <w:sz w:val="17"/>
          <w:szCs w:val="17"/>
        </w:rPr>
        <w:t>K</w:t>
      </w:r>
      <w:r w:rsidR="008E1D21" w:rsidRPr="00DA726D">
        <w:rPr>
          <w:rFonts w:ascii="Verdana" w:hAnsi="Verdana" w:cs="Verdana"/>
          <w:sz w:val="17"/>
          <w:szCs w:val="17"/>
        </w:rPr>
        <w:t xml:space="preserve">nowledge of </w:t>
      </w:r>
      <w:r w:rsidRPr="00DA726D">
        <w:rPr>
          <w:rFonts w:ascii="Verdana" w:hAnsi="Verdana" w:cs="Verdana"/>
          <w:b/>
          <w:sz w:val="17"/>
          <w:szCs w:val="17"/>
        </w:rPr>
        <w:t>B2B eCommerce</w:t>
      </w:r>
      <w:r w:rsidR="00F248F9">
        <w:rPr>
          <w:rFonts w:ascii="Verdana" w:hAnsi="Verdana" w:cs="Verdana"/>
          <w:b/>
          <w:sz w:val="17"/>
          <w:szCs w:val="17"/>
        </w:rPr>
        <w:t>(</w:t>
      </w:r>
      <w:r w:rsidR="00826658">
        <w:rPr>
          <w:rFonts w:ascii="Verdana" w:hAnsi="Verdana" w:cs="Verdana"/>
          <w:b/>
          <w:sz w:val="17"/>
          <w:szCs w:val="17"/>
        </w:rPr>
        <w:t>Trading Grid &amp; Supply Chain Management</w:t>
      </w:r>
      <w:r w:rsidR="00F248F9">
        <w:rPr>
          <w:rFonts w:ascii="Verdana" w:hAnsi="Verdana" w:cs="Verdana"/>
          <w:b/>
          <w:sz w:val="17"/>
          <w:szCs w:val="17"/>
        </w:rPr>
        <w:t>)</w:t>
      </w:r>
      <w:r w:rsidR="00826658">
        <w:rPr>
          <w:rFonts w:ascii="Verdana" w:hAnsi="Verdana" w:cs="Verdana"/>
          <w:b/>
          <w:sz w:val="17"/>
          <w:szCs w:val="17"/>
        </w:rPr>
        <w:t xml:space="preserve"> </w:t>
      </w:r>
      <w:r w:rsidR="000C00B9">
        <w:rPr>
          <w:rFonts w:ascii="Verdana" w:hAnsi="Verdana" w:cs="Verdana"/>
          <w:b/>
          <w:sz w:val="17"/>
          <w:szCs w:val="17"/>
        </w:rPr>
        <w:t>and</w:t>
      </w:r>
      <w:r w:rsidR="001552C7">
        <w:rPr>
          <w:rFonts w:ascii="Verdana" w:hAnsi="Verdana" w:cs="Verdana"/>
          <w:b/>
          <w:sz w:val="17"/>
          <w:szCs w:val="17"/>
        </w:rPr>
        <w:t xml:space="preserve"> automotive </w:t>
      </w:r>
      <w:r w:rsidR="000C00B9">
        <w:rPr>
          <w:rFonts w:ascii="Verdana" w:hAnsi="Verdana" w:cs="Verdana"/>
          <w:b/>
          <w:sz w:val="17"/>
          <w:szCs w:val="17"/>
        </w:rPr>
        <w:t xml:space="preserve"> </w:t>
      </w:r>
      <w:r w:rsidR="008E1D21" w:rsidRPr="00DA726D">
        <w:rPr>
          <w:rFonts w:ascii="Verdana" w:hAnsi="Verdana" w:cs="Verdana"/>
          <w:sz w:val="17"/>
          <w:szCs w:val="17"/>
        </w:rPr>
        <w:t>domains.</w:t>
      </w:r>
    </w:p>
    <w:p w:rsidR="009A24EB" w:rsidRPr="0017343B" w:rsidRDefault="0053047D" w:rsidP="0017343B">
      <w:pPr>
        <w:numPr>
          <w:ilvl w:val="0"/>
          <w:numId w:val="1"/>
        </w:numPr>
        <w:tabs>
          <w:tab w:val="left" w:pos="360"/>
        </w:tabs>
        <w:spacing w:before="120" w:after="60"/>
        <w:jc w:val="both"/>
        <w:rPr>
          <w:rFonts w:ascii="Verdana" w:hAnsi="Verdana" w:cs="Verdana"/>
          <w:sz w:val="17"/>
          <w:szCs w:val="17"/>
        </w:rPr>
      </w:pPr>
      <w:r w:rsidRPr="00DA726D">
        <w:rPr>
          <w:rFonts w:ascii="Verdana" w:hAnsi="Verdana" w:cs="Verdana"/>
          <w:sz w:val="17"/>
          <w:szCs w:val="17"/>
        </w:rPr>
        <w:t xml:space="preserve">Adept in end-to-end </w:t>
      </w:r>
      <w:r w:rsidR="00B1371B" w:rsidRPr="00DA726D">
        <w:rPr>
          <w:rFonts w:ascii="Verdana" w:hAnsi="Verdana" w:cs="Verdana"/>
          <w:b/>
          <w:sz w:val="17"/>
          <w:szCs w:val="17"/>
        </w:rPr>
        <w:t>Agile</w:t>
      </w:r>
      <w:r w:rsidR="00B1371B" w:rsidRPr="00DA726D">
        <w:rPr>
          <w:rFonts w:ascii="Verdana" w:hAnsi="Verdana" w:cs="Verdana"/>
          <w:sz w:val="17"/>
          <w:szCs w:val="17"/>
        </w:rPr>
        <w:t xml:space="preserve"> </w:t>
      </w:r>
      <w:r w:rsidRPr="00DA726D">
        <w:rPr>
          <w:rFonts w:ascii="Verdana" w:hAnsi="Verdana" w:cs="Verdana"/>
          <w:sz w:val="17"/>
          <w:szCs w:val="17"/>
        </w:rPr>
        <w:t>development of software products from requirement analysis to system study, designing, coding, testing, de-bugging, documentation, implementation, code review and maintenance.</w:t>
      </w:r>
    </w:p>
    <w:p w:rsidR="00565019" w:rsidRDefault="005C691C" w:rsidP="00565019">
      <w:pPr>
        <w:pStyle w:val="BodyText"/>
        <w:numPr>
          <w:ilvl w:val="0"/>
          <w:numId w:val="1"/>
        </w:numPr>
        <w:spacing w:before="120" w:after="120"/>
        <w:jc w:val="both"/>
        <w:rPr>
          <w:rFonts w:ascii="Tahoma" w:hAnsi="Tahoma" w:cs="Tahoma"/>
          <w:b/>
          <w:bCs/>
        </w:rPr>
      </w:pPr>
      <w:r w:rsidRPr="0017343B">
        <w:rPr>
          <w:rFonts w:ascii="Verdana" w:hAnsi="Verdana" w:cs="Verdana"/>
          <w:noProof/>
          <w:sz w:val="17"/>
          <w:szCs w:val="17"/>
        </w:rPr>
        <w:t>Hands on experience in developing a</w:t>
      </w:r>
      <w:r w:rsidR="00565019" w:rsidRPr="0017343B">
        <w:rPr>
          <w:rFonts w:ascii="Verdana" w:hAnsi="Verdana" w:cs="Verdana"/>
          <w:noProof/>
          <w:sz w:val="17"/>
          <w:szCs w:val="17"/>
        </w:rPr>
        <w:t>pplications using</w:t>
      </w:r>
      <w:r w:rsidR="00565019" w:rsidRPr="0084383A">
        <w:rPr>
          <w:rFonts w:ascii="Tahoma" w:hAnsi="Tahoma" w:cs="Tahoma"/>
        </w:rPr>
        <w:t xml:space="preserve"> </w:t>
      </w:r>
      <w:r w:rsidR="00814343" w:rsidRPr="00814343">
        <w:rPr>
          <w:rFonts w:ascii="Tahoma" w:hAnsi="Tahoma" w:cs="Tahoma"/>
          <w:b/>
        </w:rPr>
        <w:t>Java</w:t>
      </w:r>
      <w:r w:rsidR="00814343">
        <w:rPr>
          <w:rFonts w:ascii="Tahoma" w:hAnsi="Tahoma" w:cs="Tahoma"/>
        </w:rPr>
        <w:t>,</w:t>
      </w:r>
      <w:r w:rsidR="00E21E96">
        <w:rPr>
          <w:rFonts w:ascii="Tahoma" w:hAnsi="Tahoma" w:cs="Tahoma"/>
        </w:rPr>
        <w:t xml:space="preserve"> </w:t>
      </w:r>
      <w:r w:rsidR="00565019" w:rsidRPr="009517F8">
        <w:rPr>
          <w:b/>
        </w:rPr>
        <w:t>JSP</w:t>
      </w:r>
      <w:r w:rsidR="00565019" w:rsidRPr="0084383A">
        <w:rPr>
          <w:rFonts w:ascii="Tahoma" w:hAnsi="Tahoma" w:cs="Tahoma"/>
        </w:rPr>
        <w:t xml:space="preserve">, </w:t>
      </w:r>
      <w:r w:rsidR="00565019" w:rsidRPr="009517F8">
        <w:rPr>
          <w:b/>
        </w:rPr>
        <w:t>Servlets</w:t>
      </w:r>
      <w:r w:rsidR="00565019" w:rsidRPr="0084383A">
        <w:rPr>
          <w:rFonts w:ascii="Tahoma" w:hAnsi="Tahoma" w:cs="Tahoma"/>
        </w:rPr>
        <w:t>,</w:t>
      </w:r>
      <w:r w:rsidR="00565019" w:rsidRPr="009517F8">
        <w:rPr>
          <w:b/>
        </w:rPr>
        <w:t>JDBC</w:t>
      </w:r>
      <w:r w:rsidR="00963B28">
        <w:rPr>
          <w:b/>
        </w:rPr>
        <w:t>,ORACLE</w:t>
      </w:r>
      <w:r w:rsidR="002459E3">
        <w:rPr>
          <w:b/>
        </w:rPr>
        <w:t>, MySQL</w:t>
      </w:r>
      <w:r w:rsidR="00565019" w:rsidRPr="0084383A">
        <w:rPr>
          <w:rFonts w:ascii="Tahoma" w:hAnsi="Tahoma" w:cs="Tahoma"/>
          <w:b/>
          <w:bCs/>
        </w:rPr>
        <w:t>.</w:t>
      </w:r>
    </w:p>
    <w:p w:rsidR="00EA58F4" w:rsidRPr="00EA58F4" w:rsidRDefault="00EA58F4" w:rsidP="00565019">
      <w:pPr>
        <w:pStyle w:val="BodyText"/>
        <w:numPr>
          <w:ilvl w:val="0"/>
          <w:numId w:val="1"/>
        </w:numPr>
        <w:spacing w:before="120" w:after="120"/>
        <w:jc w:val="both"/>
        <w:rPr>
          <w:rFonts w:ascii="Tahoma" w:hAnsi="Tahoma" w:cs="Tahoma"/>
          <w:bCs/>
        </w:rPr>
      </w:pPr>
      <w:r w:rsidRPr="00EA58F4">
        <w:rPr>
          <w:rFonts w:ascii="Tahoma" w:hAnsi="Tahoma" w:cs="Tahoma"/>
          <w:bCs/>
        </w:rPr>
        <w:t xml:space="preserve">Hands on experience in development of </w:t>
      </w:r>
      <w:r w:rsidRPr="00EA58F4">
        <w:rPr>
          <w:rFonts w:ascii="Tahoma" w:hAnsi="Tahoma" w:cs="Tahoma"/>
          <w:b/>
          <w:bCs/>
        </w:rPr>
        <w:t>Microservices</w:t>
      </w:r>
      <w:r w:rsidR="00A83159">
        <w:rPr>
          <w:rFonts w:ascii="Tahoma" w:hAnsi="Tahoma" w:cs="Tahoma"/>
          <w:b/>
          <w:bCs/>
        </w:rPr>
        <w:t>.</w:t>
      </w:r>
    </w:p>
    <w:p w:rsidR="00555BFD" w:rsidRPr="0006243D" w:rsidRDefault="00555BFD" w:rsidP="0006243D">
      <w:pPr>
        <w:numPr>
          <w:ilvl w:val="0"/>
          <w:numId w:val="1"/>
        </w:numPr>
        <w:tabs>
          <w:tab w:val="left" w:pos="360"/>
        </w:tabs>
        <w:spacing w:before="120" w:after="60"/>
        <w:ind w:right="288"/>
        <w:jc w:val="both"/>
        <w:rPr>
          <w:rFonts w:ascii="Verdana" w:hAnsi="Verdana" w:cs="Verdana"/>
          <w:sz w:val="17"/>
          <w:szCs w:val="17"/>
        </w:rPr>
      </w:pPr>
      <w:r w:rsidRPr="0006243D">
        <w:rPr>
          <w:rFonts w:ascii="Verdana" w:hAnsi="Verdana" w:cs="Verdana"/>
          <w:sz w:val="17"/>
          <w:szCs w:val="17"/>
        </w:rPr>
        <w:t xml:space="preserve">Having </w:t>
      </w:r>
      <w:r w:rsidR="00AE18E0">
        <w:rPr>
          <w:rFonts w:ascii="Verdana" w:hAnsi="Verdana" w:cs="Verdana"/>
          <w:sz w:val="17"/>
          <w:szCs w:val="17"/>
        </w:rPr>
        <w:t>good</w:t>
      </w:r>
      <w:r w:rsidRPr="0006243D">
        <w:rPr>
          <w:rFonts w:ascii="Verdana" w:hAnsi="Verdana" w:cs="Verdana"/>
          <w:sz w:val="17"/>
          <w:szCs w:val="17"/>
        </w:rPr>
        <w:t xml:space="preserve"> concept in </w:t>
      </w:r>
      <w:r w:rsidRPr="0006243D">
        <w:rPr>
          <w:rFonts w:ascii="Verdana" w:hAnsi="Verdana" w:cs="Verdana"/>
          <w:b/>
          <w:sz w:val="17"/>
          <w:szCs w:val="17"/>
        </w:rPr>
        <w:t>Object Oriented Design &amp; Pattern</w:t>
      </w:r>
      <w:r w:rsidRPr="0006243D">
        <w:rPr>
          <w:rFonts w:ascii="Verdana" w:hAnsi="Verdana" w:cs="Verdana"/>
          <w:sz w:val="17"/>
          <w:szCs w:val="17"/>
        </w:rPr>
        <w:t>.</w:t>
      </w:r>
    </w:p>
    <w:p w:rsidR="00565019" w:rsidRPr="002755BD" w:rsidRDefault="00AE0F01" w:rsidP="002755BD">
      <w:pPr>
        <w:pStyle w:val="BodyText"/>
        <w:numPr>
          <w:ilvl w:val="0"/>
          <w:numId w:val="1"/>
        </w:numPr>
        <w:spacing w:before="120" w:after="120"/>
        <w:jc w:val="both"/>
        <w:rPr>
          <w:rFonts w:ascii="Tahoma" w:hAnsi="Tahoma" w:cs="Tahoma"/>
          <w:b/>
          <w:bCs/>
        </w:rPr>
      </w:pPr>
      <w:r>
        <w:rPr>
          <w:rFonts w:ascii="Verdana" w:hAnsi="Verdana" w:cs="Verdana"/>
          <w:sz w:val="17"/>
          <w:szCs w:val="17"/>
        </w:rPr>
        <w:t>H</w:t>
      </w:r>
      <w:r w:rsidR="0017343B" w:rsidRPr="00DA726D">
        <w:rPr>
          <w:rFonts w:ascii="Verdana" w:hAnsi="Verdana" w:cs="Verdana"/>
          <w:sz w:val="17"/>
          <w:szCs w:val="17"/>
        </w:rPr>
        <w:t xml:space="preserve">ands on experience in </w:t>
      </w:r>
      <w:r w:rsidR="00EA58F4" w:rsidRPr="00EA58F4">
        <w:rPr>
          <w:rFonts w:ascii="Verdana" w:hAnsi="Verdana" w:cs="Verdana"/>
          <w:b/>
          <w:sz w:val="17"/>
          <w:szCs w:val="17"/>
        </w:rPr>
        <w:t xml:space="preserve">Spring, </w:t>
      </w:r>
      <w:r w:rsidR="0017343B" w:rsidRPr="00DA726D">
        <w:rPr>
          <w:rFonts w:ascii="Verdana" w:hAnsi="Verdana" w:cs="Verdana"/>
          <w:b/>
          <w:sz w:val="17"/>
          <w:szCs w:val="17"/>
        </w:rPr>
        <w:t>Spring</w:t>
      </w:r>
      <w:r w:rsidR="000C00B9">
        <w:rPr>
          <w:rFonts w:ascii="Verdana" w:hAnsi="Verdana" w:cs="Verdana"/>
          <w:b/>
          <w:sz w:val="17"/>
          <w:szCs w:val="17"/>
        </w:rPr>
        <w:t xml:space="preserve"> Boot,</w:t>
      </w:r>
      <w:r w:rsidR="005A548D">
        <w:rPr>
          <w:rFonts w:ascii="Verdana" w:hAnsi="Verdana" w:cs="Verdana"/>
          <w:b/>
          <w:sz w:val="17"/>
          <w:szCs w:val="17"/>
        </w:rPr>
        <w:t xml:space="preserve"> </w:t>
      </w:r>
      <w:r w:rsidR="0017343B" w:rsidRPr="00DA726D">
        <w:rPr>
          <w:rFonts w:ascii="Verdana" w:hAnsi="Verdana" w:cs="Verdana"/>
          <w:b/>
          <w:sz w:val="17"/>
          <w:szCs w:val="17"/>
        </w:rPr>
        <w:t>Hibernate</w:t>
      </w:r>
      <w:r w:rsidR="000C00B9">
        <w:rPr>
          <w:rFonts w:ascii="Verdana" w:hAnsi="Verdana" w:cs="Verdana"/>
          <w:b/>
          <w:sz w:val="17"/>
          <w:szCs w:val="17"/>
        </w:rPr>
        <w:t>, JPA</w:t>
      </w:r>
      <w:r w:rsidR="0017343B" w:rsidRPr="00DA726D">
        <w:rPr>
          <w:rFonts w:ascii="Verdana" w:hAnsi="Verdana" w:cs="Verdana"/>
          <w:sz w:val="17"/>
          <w:szCs w:val="17"/>
        </w:rPr>
        <w:t>.</w:t>
      </w:r>
    </w:p>
    <w:p w:rsidR="00565019" w:rsidRPr="00F60662" w:rsidRDefault="005C691C"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Hands on e</w:t>
      </w:r>
      <w:r w:rsidR="00565019" w:rsidRPr="00F60662">
        <w:rPr>
          <w:rFonts w:ascii="Verdana" w:hAnsi="Verdana" w:cs="Verdana"/>
          <w:sz w:val="17"/>
          <w:szCs w:val="17"/>
        </w:rPr>
        <w:t xml:space="preserve">xperience in implementing </w:t>
      </w:r>
      <w:r w:rsidR="000C00B9">
        <w:rPr>
          <w:rFonts w:ascii="Verdana" w:hAnsi="Verdana" w:cs="Verdana"/>
          <w:b/>
          <w:sz w:val="17"/>
          <w:szCs w:val="17"/>
        </w:rPr>
        <w:t>REST Web Services</w:t>
      </w:r>
      <w:r w:rsidR="00565019" w:rsidRPr="00604D4E">
        <w:rPr>
          <w:rFonts w:ascii="Verdana" w:hAnsi="Verdana" w:cs="Verdana"/>
          <w:b/>
          <w:sz w:val="17"/>
          <w:szCs w:val="17"/>
        </w:rPr>
        <w:t>.</w:t>
      </w:r>
    </w:p>
    <w:p w:rsidR="005C691C" w:rsidRDefault="005C691C"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 xml:space="preserve">Hands on experience in implementing </w:t>
      </w:r>
      <w:r w:rsidRPr="00E968A7">
        <w:rPr>
          <w:rFonts w:ascii="Verdana" w:hAnsi="Verdana" w:cs="Verdana"/>
          <w:b/>
          <w:sz w:val="17"/>
          <w:szCs w:val="17"/>
        </w:rPr>
        <w:t>JavaScript</w:t>
      </w:r>
      <w:r w:rsidRPr="00F60662">
        <w:rPr>
          <w:rFonts w:ascii="Verdana" w:hAnsi="Verdana" w:cs="Verdana"/>
          <w:sz w:val="17"/>
          <w:szCs w:val="17"/>
        </w:rPr>
        <w:t>.</w:t>
      </w:r>
    </w:p>
    <w:p w:rsidR="00596EDE" w:rsidRPr="00596EDE" w:rsidRDefault="00596EDE" w:rsidP="00596EDE">
      <w:pPr>
        <w:pStyle w:val="BodyText"/>
        <w:numPr>
          <w:ilvl w:val="0"/>
          <w:numId w:val="1"/>
        </w:numPr>
        <w:spacing w:before="120" w:after="120"/>
        <w:jc w:val="both"/>
        <w:rPr>
          <w:rFonts w:ascii="Tahoma" w:hAnsi="Tahoma" w:cs="Tahoma"/>
          <w:bCs/>
        </w:rPr>
      </w:pPr>
      <w:r w:rsidRPr="00EA58F4">
        <w:rPr>
          <w:rFonts w:ascii="Tahoma" w:hAnsi="Tahoma" w:cs="Tahoma"/>
          <w:bCs/>
        </w:rPr>
        <w:t xml:space="preserve">Hands on experience in </w:t>
      </w:r>
      <w:r w:rsidRPr="00596EDE">
        <w:rPr>
          <w:rFonts w:ascii="Tahoma" w:hAnsi="Tahoma" w:cs="Tahoma"/>
          <w:b/>
          <w:bCs/>
        </w:rPr>
        <w:t>Python</w:t>
      </w:r>
      <w:r>
        <w:rPr>
          <w:rFonts w:ascii="Tahoma" w:hAnsi="Tahoma" w:cs="Tahoma"/>
          <w:bCs/>
        </w:rPr>
        <w:t xml:space="preserve"> scripting and development</w:t>
      </w:r>
      <w:r>
        <w:rPr>
          <w:rFonts w:ascii="Tahoma" w:hAnsi="Tahoma" w:cs="Tahoma"/>
          <w:b/>
          <w:bCs/>
        </w:rPr>
        <w:t>.</w:t>
      </w:r>
    </w:p>
    <w:p w:rsidR="00284EAE" w:rsidRPr="00F60662" w:rsidRDefault="00692A67"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 xml:space="preserve">Good working knowledge of source tool like </w:t>
      </w:r>
      <w:r w:rsidR="000C00B9" w:rsidRPr="000C00B9">
        <w:rPr>
          <w:rFonts w:ascii="Verdana" w:hAnsi="Verdana" w:cs="Verdana"/>
          <w:b/>
          <w:sz w:val="17"/>
          <w:szCs w:val="17"/>
        </w:rPr>
        <w:t xml:space="preserve">MKS, </w:t>
      </w:r>
      <w:r w:rsidR="001A2591">
        <w:rPr>
          <w:rFonts w:ascii="Verdana" w:hAnsi="Verdana" w:cs="Verdana"/>
          <w:b/>
          <w:sz w:val="17"/>
          <w:szCs w:val="17"/>
        </w:rPr>
        <w:t xml:space="preserve">SVN, </w:t>
      </w:r>
      <w:r w:rsidR="000C00B9" w:rsidRPr="000C00B9">
        <w:rPr>
          <w:rFonts w:ascii="Verdana" w:hAnsi="Verdana" w:cs="Verdana"/>
          <w:b/>
          <w:sz w:val="17"/>
          <w:szCs w:val="17"/>
        </w:rPr>
        <w:t>IBM RTC,</w:t>
      </w:r>
      <w:r w:rsidR="000C00B9">
        <w:rPr>
          <w:rFonts w:ascii="Verdana" w:hAnsi="Verdana" w:cs="Verdana"/>
          <w:sz w:val="17"/>
          <w:szCs w:val="17"/>
        </w:rPr>
        <w:t xml:space="preserve"> </w:t>
      </w:r>
      <w:r w:rsidR="000C00B9">
        <w:rPr>
          <w:rFonts w:ascii="Verdana" w:hAnsi="Verdana" w:cs="Verdana"/>
          <w:b/>
          <w:sz w:val="17"/>
          <w:szCs w:val="17"/>
        </w:rPr>
        <w:t>G</w:t>
      </w:r>
      <w:r w:rsidR="009678DC">
        <w:rPr>
          <w:rFonts w:ascii="Verdana" w:hAnsi="Verdana" w:cs="Verdana"/>
          <w:b/>
          <w:sz w:val="17"/>
          <w:szCs w:val="17"/>
        </w:rPr>
        <w:t>itHub</w:t>
      </w:r>
      <w:r w:rsidR="00203AC4">
        <w:rPr>
          <w:rFonts w:ascii="Verdana" w:hAnsi="Verdana" w:cs="Verdana"/>
          <w:b/>
          <w:sz w:val="17"/>
          <w:szCs w:val="17"/>
        </w:rPr>
        <w:t>.</w:t>
      </w:r>
    </w:p>
    <w:p w:rsidR="00284EAE" w:rsidRPr="00F60662" w:rsidRDefault="00284EAE"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 xml:space="preserve">Good working knowledge </w:t>
      </w:r>
      <w:r w:rsidR="003B6B3C" w:rsidRPr="00F60662">
        <w:rPr>
          <w:rFonts w:ascii="Verdana" w:hAnsi="Verdana" w:cs="Verdana"/>
          <w:sz w:val="17"/>
          <w:szCs w:val="17"/>
        </w:rPr>
        <w:t xml:space="preserve">of build tools like </w:t>
      </w:r>
      <w:r w:rsidR="00663BDE">
        <w:rPr>
          <w:rFonts w:ascii="Verdana" w:hAnsi="Verdana" w:cs="Verdana"/>
          <w:b/>
          <w:sz w:val="17"/>
          <w:szCs w:val="17"/>
        </w:rPr>
        <w:t>Maven</w:t>
      </w:r>
      <w:r w:rsidR="003B6B3C" w:rsidRPr="00E968A7">
        <w:rPr>
          <w:rFonts w:ascii="Verdana" w:hAnsi="Verdana" w:cs="Verdana"/>
          <w:b/>
          <w:sz w:val="17"/>
          <w:szCs w:val="17"/>
        </w:rPr>
        <w:t>,</w:t>
      </w:r>
      <w:r w:rsidR="00C51DD6">
        <w:rPr>
          <w:rFonts w:ascii="Verdana" w:hAnsi="Verdana" w:cs="Verdana"/>
          <w:b/>
          <w:sz w:val="17"/>
          <w:szCs w:val="17"/>
        </w:rPr>
        <w:t xml:space="preserve"> </w:t>
      </w:r>
      <w:r w:rsidR="00663BDE">
        <w:rPr>
          <w:rFonts w:ascii="Verdana" w:hAnsi="Verdana" w:cs="Verdana"/>
          <w:b/>
          <w:sz w:val="17"/>
          <w:szCs w:val="17"/>
        </w:rPr>
        <w:t>Gradle</w:t>
      </w:r>
      <w:r w:rsidRPr="00E968A7">
        <w:rPr>
          <w:rFonts w:ascii="Verdana" w:hAnsi="Verdana" w:cs="Verdana"/>
          <w:b/>
          <w:sz w:val="17"/>
          <w:szCs w:val="17"/>
        </w:rPr>
        <w:t xml:space="preserve"> and Jenkins</w:t>
      </w:r>
      <w:r w:rsidRPr="00F60662">
        <w:rPr>
          <w:rFonts w:ascii="Verdana" w:hAnsi="Verdana" w:cs="Verdana"/>
          <w:sz w:val="17"/>
          <w:szCs w:val="17"/>
        </w:rPr>
        <w:t>.</w:t>
      </w:r>
    </w:p>
    <w:p w:rsidR="00C51DD6" w:rsidRPr="00C51DD6" w:rsidRDefault="00284EAE" w:rsidP="00F60662">
      <w:pPr>
        <w:numPr>
          <w:ilvl w:val="0"/>
          <w:numId w:val="1"/>
        </w:numPr>
        <w:tabs>
          <w:tab w:val="left" w:pos="360"/>
        </w:tabs>
        <w:spacing w:before="120" w:after="60"/>
        <w:ind w:right="288"/>
        <w:jc w:val="both"/>
        <w:rPr>
          <w:rFonts w:ascii="Verdana" w:hAnsi="Verdana" w:cs="Verdana"/>
          <w:sz w:val="17"/>
          <w:szCs w:val="17"/>
        </w:rPr>
      </w:pPr>
      <w:r w:rsidRPr="00C51DD6">
        <w:rPr>
          <w:rFonts w:ascii="Verdana" w:hAnsi="Verdana" w:cs="Verdana"/>
          <w:sz w:val="17"/>
          <w:szCs w:val="17"/>
        </w:rPr>
        <w:t xml:space="preserve">Good working knowledge of general tools like </w:t>
      </w:r>
      <w:r w:rsidRPr="00C51DD6">
        <w:rPr>
          <w:rFonts w:ascii="Verdana" w:hAnsi="Verdana" w:cs="Verdana"/>
          <w:b/>
          <w:sz w:val="17"/>
          <w:szCs w:val="17"/>
        </w:rPr>
        <w:t>Jira, Putty</w:t>
      </w:r>
      <w:r w:rsidR="00C51DD6">
        <w:rPr>
          <w:rFonts w:ascii="Verdana" w:hAnsi="Verdana" w:cs="Verdana"/>
          <w:b/>
          <w:sz w:val="17"/>
          <w:szCs w:val="17"/>
        </w:rPr>
        <w:t>.</w:t>
      </w:r>
    </w:p>
    <w:p w:rsidR="00284EAE" w:rsidRPr="00C51DD6" w:rsidRDefault="00284EAE" w:rsidP="00F60662">
      <w:pPr>
        <w:numPr>
          <w:ilvl w:val="0"/>
          <w:numId w:val="1"/>
        </w:numPr>
        <w:tabs>
          <w:tab w:val="left" w:pos="360"/>
        </w:tabs>
        <w:spacing w:before="120" w:after="60"/>
        <w:ind w:right="288"/>
        <w:jc w:val="both"/>
        <w:rPr>
          <w:rFonts w:ascii="Verdana" w:hAnsi="Verdana" w:cs="Verdana"/>
          <w:sz w:val="17"/>
          <w:szCs w:val="17"/>
        </w:rPr>
      </w:pPr>
      <w:r w:rsidRPr="00C51DD6">
        <w:rPr>
          <w:rFonts w:ascii="Verdana" w:hAnsi="Verdana" w:cs="Verdana"/>
          <w:sz w:val="17"/>
          <w:szCs w:val="17"/>
        </w:rPr>
        <w:t xml:space="preserve">Hands on experience in </w:t>
      </w:r>
      <w:r w:rsidRPr="00C51DD6">
        <w:rPr>
          <w:rFonts w:ascii="Verdana" w:hAnsi="Verdana" w:cs="Verdana"/>
          <w:b/>
          <w:sz w:val="17"/>
          <w:szCs w:val="17"/>
        </w:rPr>
        <w:t>Debugging Skills and Code review</w:t>
      </w:r>
      <w:r w:rsidRPr="00C51DD6">
        <w:rPr>
          <w:rFonts w:ascii="Verdana" w:hAnsi="Verdana" w:cs="Verdana"/>
          <w:sz w:val="17"/>
          <w:szCs w:val="17"/>
        </w:rPr>
        <w:t>.</w:t>
      </w:r>
    </w:p>
    <w:p w:rsidR="00284EAE" w:rsidRPr="00F60662" w:rsidRDefault="00284EAE"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Involved in End to End implementation of product.</w:t>
      </w:r>
    </w:p>
    <w:p w:rsidR="00284EAE" w:rsidRPr="00F60662" w:rsidRDefault="00F17DC0" w:rsidP="00F60662">
      <w:pPr>
        <w:numPr>
          <w:ilvl w:val="0"/>
          <w:numId w:val="1"/>
        </w:numPr>
        <w:tabs>
          <w:tab w:val="left" w:pos="360"/>
        </w:tabs>
        <w:spacing w:before="120" w:after="60"/>
        <w:ind w:right="288"/>
        <w:jc w:val="both"/>
        <w:rPr>
          <w:rFonts w:ascii="Verdana" w:hAnsi="Verdana" w:cs="Verdana"/>
          <w:sz w:val="17"/>
          <w:szCs w:val="17"/>
        </w:rPr>
      </w:pPr>
      <w:r w:rsidRPr="00F60662">
        <w:rPr>
          <w:rFonts w:ascii="Verdana" w:hAnsi="Verdana" w:cs="Verdana"/>
          <w:sz w:val="17"/>
          <w:szCs w:val="17"/>
        </w:rPr>
        <w:t>Good interpersonal and Analytical skills, commitment, result oriented, hardworking with a quest and zeal to learn new technologies and undertake challenging tasks.</w:t>
      </w:r>
    </w:p>
    <w:p w:rsidR="00765211" w:rsidRPr="00DA726D" w:rsidRDefault="00765211">
      <w:pPr>
        <w:rPr>
          <w:rFonts w:ascii="Verdana" w:hAnsi="Verdana" w:cs="Verdana"/>
          <w:sz w:val="17"/>
          <w:szCs w:val="17"/>
        </w:rPr>
      </w:pPr>
    </w:p>
    <w:p w:rsidR="0053047D" w:rsidRPr="00DA726D" w:rsidRDefault="0053047D">
      <w:pPr>
        <w:pBdr>
          <w:bottom w:val="double" w:sz="2" w:space="1" w:color="000000"/>
        </w:pBdr>
        <w:rPr>
          <w:rFonts w:ascii="Verdana" w:hAnsi="Verdana" w:cs="Verdana"/>
          <w:b/>
          <w:bCs/>
          <w:i/>
          <w:iCs/>
          <w:sz w:val="28"/>
          <w:szCs w:val="28"/>
        </w:rPr>
      </w:pPr>
      <w:r w:rsidRPr="00DA726D">
        <w:rPr>
          <w:rFonts w:ascii="Verdana" w:hAnsi="Verdana" w:cs="Verdana"/>
          <w:b/>
          <w:bCs/>
          <w:i/>
          <w:iCs/>
          <w:sz w:val="28"/>
          <w:szCs w:val="28"/>
        </w:rPr>
        <w:t>S</w:t>
      </w:r>
      <w:r w:rsidRPr="00DA726D">
        <w:rPr>
          <w:rFonts w:ascii="Verdana" w:hAnsi="Verdana" w:cs="Verdana"/>
          <w:b/>
          <w:bCs/>
          <w:i/>
          <w:iCs/>
          <w:sz w:val="17"/>
          <w:szCs w:val="17"/>
        </w:rPr>
        <w:t xml:space="preserve">kills </w:t>
      </w:r>
      <w:r w:rsidR="00633A51" w:rsidRPr="00DA726D">
        <w:rPr>
          <w:rFonts w:ascii="Verdana" w:hAnsi="Verdana" w:cs="Verdana"/>
          <w:b/>
          <w:bCs/>
          <w:i/>
          <w:iCs/>
          <w:sz w:val="17"/>
          <w:szCs w:val="17"/>
        </w:rPr>
        <w:t xml:space="preserve">&amp; </w:t>
      </w:r>
      <w:r w:rsidR="00633A51" w:rsidRPr="00DA726D">
        <w:rPr>
          <w:rFonts w:ascii="Verdana" w:hAnsi="Verdana" w:cs="Verdana"/>
          <w:b/>
          <w:bCs/>
          <w:i/>
          <w:iCs/>
          <w:sz w:val="28"/>
          <w:szCs w:val="28"/>
        </w:rPr>
        <w:t>I</w:t>
      </w:r>
      <w:r w:rsidR="00633A51" w:rsidRPr="00DA726D">
        <w:rPr>
          <w:rFonts w:ascii="Verdana" w:hAnsi="Verdana" w:cs="Verdana"/>
          <w:b/>
          <w:bCs/>
          <w:i/>
          <w:iCs/>
          <w:sz w:val="17"/>
          <w:szCs w:val="17"/>
        </w:rPr>
        <w:t>nterests</w:t>
      </w:r>
    </w:p>
    <w:p w:rsidR="0053047D" w:rsidRPr="00DA726D" w:rsidRDefault="0053047D">
      <w:pPr>
        <w:rPr>
          <w:rFonts w:ascii="Verdana" w:hAnsi="Verdana" w:cs="Verdana"/>
          <w:b/>
          <w:bCs/>
          <w:sz w:val="17"/>
          <w:szCs w:val="17"/>
        </w:rPr>
      </w:pPr>
    </w:p>
    <w:p w:rsidR="0053047D" w:rsidRPr="00DA726D" w:rsidRDefault="00633A51">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Technical Skills</w:t>
      </w:r>
      <w:r w:rsidR="007E7082">
        <w:rPr>
          <w:rFonts w:ascii="Verdana" w:hAnsi="Verdana" w:cs="Verdana"/>
          <w:b/>
          <w:sz w:val="17"/>
          <w:szCs w:val="17"/>
        </w:rPr>
        <w:t xml:space="preserve">      </w:t>
      </w:r>
      <w:r w:rsidR="0053047D" w:rsidRPr="00DA726D">
        <w:rPr>
          <w:rFonts w:ascii="Verdana" w:hAnsi="Verdana" w:cs="Verdana"/>
          <w:b/>
          <w:sz w:val="17"/>
          <w:szCs w:val="17"/>
        </w:rPr>
        <w:t>:</w:t>
      </w:r>
      <w:r w:rsidR="00756C6C" w:rsidRPr="00DA726D">
        <w:rPr>
          <w:rFonts w:ascii="Verdana" w:hAnsi="Verdana" w:cs="Verdana"/>
          <w:sz w:val="17"/>
          <w:szCs w:val="17"/>
        </w:rPr>
        <w:t xml:space="preserve"> </w:t>
      </w:r>
      <w:r w:rsidR="00E86441" w:rsidRPr="001138F3">
        <w:rPr>
          <w:rFonts w:ascii="Verdana" w:hAnsi="Verdana" w:cs="Verdana"/>
          <w:b/>
          <w:sz w:val="17"/>
          <w:szCs w:val="17"/>
        </w:rPr>
        <w:t xml:space="preserve">Core </w:t>
      </w:r>
      <w:r w:rsidR="0053047D" w:rsidRPr="001138F3">
        <w:rPr>
          <w:rFonts w:ascii="Verdana" w:hAnsi="Verdana" w:cs="Verdana"/>
          <w:b/>
          <w:sz w:val="17"/>
          <w:szCs w:val="17"/>
        </w:rPr>
        <w:t>Java</w:t>
      </w:r>
      <w:r w:rsidR="008C2983" w:rsidRPr="001138F3">
        <w:rPr>
          <w:rFonts w:ascii="Verdana" w:hAnsi="Verdana" w:cs="Verdana"/>
          <w:b/>
          <w:sz w:val="17"/>
          <w:szCs w:val="17"/>
        </w:rPr>
        <w:t>,</w:t>
      </w:r>
      <w:r w:rsidR="00B33ECC" w:rsidRPr="001138F3">
        <w:rPr>
          <w:rFonts w:ascii="Verdana" w:hAnsi="Verdana" w:cs="Verdana"/>
          <w:b/>
          <w:sz w:val="17"/>
          <w:szCs w:val="17"/>
        </w:rPr>
        <w:t xml:space="preserve"> </w:t>
      </w:r>
      <w:r w:rsidR="006125A4" w:rsidRPr="001138F3">
        <w:rPr>
          <w:rFonts w:ascii="Verdana" w:hAnsi="Verdana" w:cs="Verdana"/>
          <w:b/>
          <w:sz w:val="17"/>
          <w:szCs w:val="17"/>
        </w:rPr>
        <w:t>JSP,</w:t>
      </w:r>
      <w:r w:rsidR="00E670C5">
        <w:rPr>
          <w:rFonts w:ascii="Verdana" w:hAnsi="Verdana" w:cs="Verdana"/>
          <w:b/>
          <w:sz w:val="17"/>
          <w:szCs w:val="17"/>
        </w:rPr>
        <w:t xml:space="preserve"> </w:t>
      </w:r>
      <w:r w:rsidR="006125A4" w:rsidRPr="001138F3">
        <w:rPr>
          <w:rFonts w:ascii="Verdana" w:hAnsi="Verdana" w:cs="Verdana"/>
          <w:b/>
          <w:sz w:val="17"/>
          <w:szCs w:val="17"/>
        </w:rPr>
        <w:t>Servlet,</w:t>
      </w:r>
      <w:r w:rsidR="00E670C5">
        <w:rPr>
          <w:rFonts w:ascii="Verdana" w:hAnsi="Verdana" w:cs="Verdana"/>
          <w:b/>
          <w:sz w:val="17"/>
          <w:szCs w:val="17"/>
        </w:rPr>
        <w:t xml:space="preserve"> </w:t>
      </w:r>
      <w:r w:rsidR="006125A4" w:rsidRPr="001138F3">
        <w:rPr>
          <w:rFonts w:ascii="Verdana" w:hAnsi="Verdana" w:cs="Verdana"/>
          <w:b/>
          <w:sz w:val="17"/>
          <w:szCs w:val="17"/>
        </w:rPr>
        <w:t>JDBC</w:t>
      </w:r>
      <w:r w:rsidR="004C07E1">
        <w:rPr>
          <w:rFonts w:ascii="Verdana" w:hAnsi="Verdana" w:cs="Verdana"/>
          <w:b/>
          <w:sz w:val="17"/>
          <w:szCs w:val="17"/>
        </w:rPr>
        <w:t>,</w:t>
      </w:r>
      <w:r w:rsidR="00E670C5">
        <w:rPr>
          <w:rFonts w:ascii="Verdana" w:hAnsi="Verdana" w:cs="Verdana"/>
          <w:b/>
          <w:sz w:val="17"/>
          <w:szCs w:val="17"/>
        </w:rPr>
        <w:t xml:space="preserve"> </w:t>
      </w:r>
      <w:r w:rsidR="004C07E1">
        <w:rPr>
          <w:rFonts w:ascii="Verdana" w:hAnsi="Verdana" w:cs="Verdana"/>
          <w:b/>
          <w:sz w:val="17"/>
          <w:szCs w:val="17"/>
        </w:rPr>
        <w:t>ORACLE</w:t>
      </w:r>
      <w:r w:rsidR="00E670C5">
        <w:rPr>
          <w:rFonts w:ascii="Verdana" w:hAnsi="Verdana" w:cs="Verdana"/>
          <w:b/>
          <w:sz w:val="17"/>
          <w:szCs w:val="17"/>
        </w:rPr>
        <w:t>, MySQL, Python</w:t>
      </w:r>
      <w:r w:rsidR="00254E6B">
        <w:rPr>
          <w:rFonts w:ascii="Verdana" w:hAnsi="Verdana" w:cs="Verdana"/>
          <w:sz w:val="17"/>
          <w:szCs w:val="17"/>
        </w:rPr>
        <w:t>.</w:t>
      </w:r>
    </w:p>
    <w:p w:rsidR="00A23804" w:rsidRDefault="003819BE"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Pr>
          <w:rFonts w:ascii="Verdana" w:hAnsi="Verdana" w:cs="Verdana"/>
          <w:b/>
          <w:sz w:val="17"/>
          <w:szCs w:val="17"/>
        </w:rPr>
        <w:t>Frameworks</w:t>
      </w:r>
      <w:r w:rsidR="001111C9">
        <w:rPr>
          <w:rFonts w:ascii="Verdana" w:hAnsi="Verdana" w:cs="Verdana"/>
          <w:b/>
          <w:sz w:val="17"/>
          <w:szCs w:val="17"/>
        </w:rPr>
        <w:t xml:space="preserve"> </w:t>
      </w:r>
      <w:r w:rsidR="007F4355" w:rsidRPr="00DA726D">
        <w:rPr>
          <w:rFonts w:ascii="Verdana" w:hAnsi="Verdana" w:cs="Verdana"/>
          <w:b/>
          <w:sz w:val="17"/>
          <w:szCs w:val="17"/>
        </w:rPr>
        <w:t>Skills</w:t>
      </w:r>
      <w:r w:rsidR="007E590B">
        <w:rPr>
          <w:rFonts w:ascii="Verdana" w:hAnsi="Verdana" w:cs="Verdana"/>
          <w:b/>
          <w:sz w:val="17"/>
          <w:szCs w:val="17"/>
        </w:rPr>
        <w:t xml:space="preserve"> </w:t>
      </w:r>
      <w:r w:rsidR="00633A51" w:rsidRPr="00DA726D">
        <w:rPr>
          <w:rFonts w:ascii="Verdana" w:hAnsi="Verdana" w:cs="Verdana"/>
          <w:b/>
          <w:sz w:val="17"/>
          <w:szCs w:val="17"/>
        </w:rPr>
        <w:t>:</w:t>
      </w:r>
      <w:r w:rsidR="00254E6B">
        <w:rPr>
          <w:rFonts w:ascii="Verdana" w:hAnsi="Verdana" w:cs="Verdana"/>
          <w:sz w:val="17"/>
          <w:szCs w:val="17"/>
        </w:rPr>
        <w:t xml:space="preserve"> </w:t>
      </w:r>
      <w:r w:rsidR="00A83159">
        <w:rPr>
          <w:rFonts w:ascii="Verdana" w:hAnsi="Verdana" w:cs="Verdana"/>
          <w:b/>
          <w:sz w:val="17"/>
          <w:szCs w:val="17"/>
        </w:rPr>
        <w:t>Spring Boot</w:t>
      </w:r>
      <w:r w:rsidR="006449F1" w:rsidRPr="006449F1">
        <w:rPr>
          <w:rFonts w:ascii="Verdana" w:hAnsi="Verdana" w:cs="Verdana"/>
          <w:b/>
          <w:sz w:val="17"/>
          <w:szCs w:val="17"/>
        </w:rPr>
        <w:t xml:space="preserve"> </w:t>
      </w:r>
      <w:r w:rsidR="00AE43F4" w:rsidRPr="006449F1">
        <w:rPr>
          <w:rFonts w:ascii="Verdana" w:hAnsi="Verdana" w:cs="Verdana"/>
          <w:b/>
          <w:sz w:val="17"/>
          <w:szCs w:val="17"/>
        </w:rPr>
        <w:t xml:space="preserve">, </w:t>
      </w:r>
      <w:r w:rsidR="006449F1" w:rsidRPr="006449F1">
        <w:rPr>
          <w:rFonts w:ascii="Verdana" w:hAnsi="Verdana" w:cs="Verdana"/>
          <w:b/>
          <w:sz w:val="17"/>
          <w:szCs w:val="17"/>
        </w:rPr>
        <w:t>Spring</w:t>
      </w:r>
      <w:r w:rsidR="0035350F" w:rsidRPr="006449F1">
        <w:rPr>
          <w:rFonts w:ascii="Verdana" w:hAnsi="Verdana" w:cs="Verdana"/>
          <w:b/>
          <w:sz w:val="17"/>
          <w:szCs w:val="17"/>
        </w:rPr>
        <w:t xml:space="preserve">, </w:t>
      </w:r>
      <w:r w:rsidR="006449F1" w:rsidRPr="006449F1">
        <w:rPr>
          <w:rFonts w:ascii="Verdana" w:hAnsi="Verdana" w:cs="Verdana"/>
          <w:b/>
          <w:sz w:val="17"/>
          <w:szCs w:val="17"/>
        </w:rPr>
        <w:t>Hibernate</w:t>
      </w:r>
      <w:r w:rsidR="007F4355" w:rsidRPr="006449F1">
        <w:rPr>
          <w:rFonts w:ascii="Verdana" w:hAnsi="Verdana" w:cs="Verdana"/>
          <w:b/>
          <w:sz w:val="17"/>
          <w:szCs w:val="17"/>
        </w:rPr>
        <w:t>,</w:t>
      </w:r>
      <w:r w:rsidR="00A83159">
        <w:rPr>
          <w:rFonts w:ascii="Verdana" w:hAnsi="Verdana" w:cs="Verdana"/>
          <w:b/>
          <w:sz w:val="17"/>
          <w:szCs w:val="17"/>
        </w:rPr>
        <w:t xml:space="preserve"> JPA, REST</w:t>
      </w:r>
      <w:r w:rsidR="007F4355" w:rsidRPr="006449F1">
        <w:rPr>
          <w:rFonts w:ascii="Verdana" w:hAnsi="Verdana" w:cs="Verdana"/>
          <w:b/>
          <w:sz w:val="17"/>
          <w:szCs w:val="17"/>
        </w:rPr>
        <w:t xml:space="preserve"> </w:t>
      </w:r>
      <w:r w:rsidR="00A83159">
        <w:rPr>
          <w:rFonts w:ascii="Verdana" w:hAnsi="Verdana" w:cs="Verdana"/>
          <w:b/>
          <w:sz w:val="17"/>
          <w:szCs w:val="17"/>
        </w:rPr>
        <w:t>Web Service</w:t>
      </w:r>
      <w:r w:rsidR="00463562">
        <w:rPr>
          <w:rFonts w:ascii="Verdana" w:hAnsi="Verdana" w:cs="Verdana"/>
          <w:b/>
          <w:sz w:val="17"/>
          <w:szCs w:val="17"/>
        </w:rPr>
        <w:t>.</w:t>
      </w:r>
    </w:p>
    <w:p w:rsidR="000D2F84" w:rsidRDefault="00AE6F27" w:rsidP="00F1438D">
      <w:pPr>
        <w:tabs>
          <w:tab w:val="left" w:pos="720"/>
          <w:tab w:val="left" w:pos="1440"/>
          <w:tab w:val="left" w:pos="2160"/>
          <w:tab w:val="left" w:pos="2880"/>
          <w:tab w:val="left" w:pos="3600"/>
          <w:tab w:val="center" w:pos="4761"/>
          <w:tab w:val="left" w:pos="5310"/>
        </w:tabs>
        <w:spacing w:after="40"/>
        <w:jc w:val="both"/>
        <w:rPr>
          <w:rFonts w:ascii="Verdana" w:hAnsi="Verdana" w:cs="Verdana"/>
          <w:b/>
          <w:sz w:val="17"/>
          <w:szCs w:val="17"/>
        </w:rPr>
      </w:pPr>
      <w:r w:rsidRPr="00DA726D">
        <w:rPr>
          <w:rFonts w:ascii="Verdana" w:hAnsi="Verdana" w:cs="Verdana"/>
          <w:b/>
          <w:sz w:val="17"/>
          <w:szCs w:val="17"/>
        </w:rPr>
        <w:t>Server</w:t>
      </w:r>
      <w:r w:rsidR="007E590B">
        <w:rPr>
          <w:rFonts w:ascii="Verdana" w:hAnsi="Verdana" w:cs="Verdana"/>
          <w:b/>
          <w:sz w:val="17"/>
          <w:szCs w:val="17"/>
        </w:rPr>
        <w:t xml:space="preserve">                 </w:t>
      </w:r>
      <w:r w:rsidR="007E7082">
        <w:rPr>
          <w:rFonts w:ascii="Verdana" w:hAnsi="Verdana" w:cs="Verdana"/>
          <w:b/>
          <w:sz w:val="17"/>
          <w:szCs w:val="17"/>
        </w:rPr>
        <w:t xml:space="preserve"> </w:t>
      </w:r>
      <w:r w:rsidR="007E590B">
        <w:rPr>
          <w:rFonts w:ascii="Verdana" w:hAnsi="Verdana" w:cs="Verdana"/>
          <w:b/>
          <w:sz w:val="17"/>
          <w:szCs w:val="17"/>
        </w:rPr>
        <w:t xml:space="preserve">   </w:t>
      </w:r>
      <w:r w:rsidRPr="00DA726D">
        <w:rPr>
          <w:rFonts w:ascii="Verdana" w:hAnsi="Verdana" w:cs="Verdana"/>
          <w:b/>
          <w:sz w:val="17"/>
          <w:szCs w:val="17"/>
        </w:rPr>
        <w:t xml:space="preserve">: </w:t>
      </w:r>
      <w:r w:rsidRPr="00EC3CC6">
        <w:rPr>
          <w:rFonts w:ascii="Verdana" w:hAnsi="Verdana" w:cs="Verdana"/>
          <w:b/>
          <w:sz w:val="17"/>
          <w:szCs w:val="17"/>
        </w:rPr>
        <w:t>Tomcat</w:t>
      </w:r>
      <w:r w:rsidR="00467983" w:rsidRPr="00EC3CC6">
        <w:rPr>
          <w:rFonts w:ascii="Verdana" w:hAnsi="Verdana" w:cs="Verdana"/>
          <w:b/>
          <w:sz w:val="17"/>
          <w:szCs w:val="17"/>
        </w:rPr>
        <w:t xml:space="preserve"> </w:t>
      </w:r>
      <w:r w:rsidR="00EC3CC6">
        <w:rPr>
          <w:rFonts w:ascii="Verdana" w:hAnsi="Verdana" w:cs="Verdana"/>
          <w:b/>
          <w:sz w:val="17"/>
          <w:szCs w:val="17"/>
        </w:rPr>
        <w:t>6/7</w:t>
      </w:r>
      <w:r w:rsidR="00813271">
        <w:rPr>
          <w:rFonts w:ascii="Verdana" w:hAnsi="Verdana" w:cs="Verdana"/>
          <w:b/>
          <w:sz w:val="17"/>
          <w:szCs w:val="17"/>
        </w:rPr>
        <w:t xml:space="preserve">, </w:t>
      </w:r>
      <w:r w:rsidR="00372B74" w:rsidRPr="00813271">
        <w:rPr>
          <w:rFonts w:ascii="Verdana" w:hAnsi="Verdana" w:cs="Verdana"/>
          <w:b/>
          <w:sz w:val="17"/>
          <w:szCs w:val="17"/>
        </w:rPr>
        <w:t>Jenkins</w:t>
      </w:r>
    </w:p>
    <w:p w:rsidR="00AE6F27" w:rsidRPr="00DA726D" w:rsidRDefault="00AE6F27"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Tracking Tools</w:t>
      </w:r>
      <w:r w:rsidR="007E7082">
        <w:rPr>
          <w:rFonts w:ascii="Verdana" w:hAnsi="Verdana" w:cs="Verdana"/>
          <w:b/>
          <w:sz w:val="17"/>
          <w:szCs w:val="17"/>
        </w:rPr>
        <w:t xml:space="preserve">        </w:t>
      </w:r>
      <w:r w:rsidRPr="00DA726D">
        <w:rPr>
          <w:rFonts w:ascii="Verdana" w:hAnsi="Verdana" w:cs="Verdana"/>
          <w:b/>
          <w:sz w:val="17"/>
          <w:szCs w:val="17"/>
        </w:rPr>
        <w:t xml:space="preserve">: </w:t>
      </w:r>
      <w:r w:rsidRPr="00D90DFE">
        <w:rPr>
          <w:rFonts w:ascii="Verdana" w:hAnsi="Verdana" w:cs="Verdana"/>
          <w:b/>
          <w:sz w:val="17"/>
          <w:szCs w:val="17"/>
        </w:rPr>
        <w:t xml:space="preserve">JIRA, </w:t>
      </w:r>
      <w:r w:rsidR="007C6950">
        <w:rPr>
          <w:rFonts w:ascii="Verdana" w:hAnsi="Verdana" w:cs="Verdana"/>
          <w:b/>
          <w:sz w:val="17"/>
          <w:szCs w:val="17"/>
        </w:rPr>
        <w:t>IBM ALM Tool Chain</w:t>
      </w:r>
    </w:p>
    <w:p w:rsidR="008550FE" w:rsidRPr="00DA726D" w:rsidRDefault="008550FE"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Tools</w:t>
      </w:r>
      <w:r w:rsidR="0027291A">
        <w:rPr>
          <w:rFonts w:ascii="Verdana" w:hAnsi="Verdana" w:cs="Verdana"/>
          <w:b/>
          <w:sz w:val="17"/>
          <w:szCs w:val="17"/>
        </w:rPr>
        <w:t xml:space="preserve">               </w:t>
      </w:r>
      <w:r w:rsidR="007E7082">
        <w:rPr>
          <w:rFonts w:ascii="Verdana" w:hAnsi="Verdana" w:cs="Verdana"/>
          <w:b/>
          <w:sz w:val="17"/>
          <w:szCs w:val="17"/>
        </w:rPr>
        <w:t xml:space="preserve">        </w:t>
      </w:r>
      <w:r w:rsidRPr="00DA726D">
        <w:rPr>
          <w:rFonts w:ascii="Verdana" w:hAnsi="Verdana" w:cs="Verdana"/>
          <w:b/>
          <w:sz w:val="17"/>
          <w:szCs w:val="17"/>
        </w:rPr>
        <w:t xml:space="preserve">: </w:t>
      </w:r>
      <w:r w:rsidR="00FC4D2E" w:rsidRPr="006808D0">
        <w:rPr>
          <w:rFonts w:ascii="Verdana" w:hAnsi="Verdana" w:cs="Verdana"/>
          <w:b/>
          <w:sz w:val="17"/>
          <w:szCs w:val="17"/>
        </w:rPr>
        <w:t>Putty</w:t>
      </w:r>
    </w:p>
    <w:p w:rsidR="00867C34" w:rsidRPr="00DA726D" w:rsidRDefault="00867C34"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DB Tools</w:t>
      </w:r>
      <w:r w:rsidR="00CE4871">
        <w:rPr>
          <w:rFonts w:ascii="Verdana" w:hAnsi="Verdana" w:cs="Verdana"/>
          <w:b/>
          <w:sz w:val="17"/>
          <w:szCs w:val="17"/>
        </w:rPr>
        <w:t xml:space="preserve">                 </w:t>
      </w:r>
      <w:r w:rsidRPr="00DA726D">
        <w:rPr>
          <w:rFonts w:ascii="Verdana" w:hAnsi="Verdana" w:cs="Verdana"/>
          <w:sz w:val="17"/>
          <w:szCs w:val="17"/>
        </w:rPr>
        <w:t xml:space="preserve">: </w:t>
      </w:r>
      <w:r w:rsidRPr="00BC5C34">
        <w:rPr>
          <w:rFonts w:ascii="Verdana" w:hAnsi="Verdana" w:cs="Verdana"/>
          <w:b/>
          <w:sz w:val="17"/>
          <w:szCs w:val="17"/>
        </w:rPr>
        <w:t>SQL Developer</w:t>
      </w:r>
      <w:r w:rsidR="001C45A5">
        <w:rPr>
          <w:rFonts w:ascii="Verdana" w:hAnsi="Verdana" w:cs="Verdana"/>
          <w:b/>
          <w:sz w:val="17"/>
          <w:szCs w:val="17"/>
        </w:rPr>
        <w:t>, MySQL Workbench</w:t>
      </w:r>
    </w:p>
    <w:p w:rsidR="00F40DBE" w:rsidRPr="00DA726D" w:rsidRDefault="00F40DBE"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Repository</w:t>
      </w:r>
      <w:r w:rsidR="000857BF">
        <w:rPr>
          <w:rFonts w:ascii="Verdana" w:hAnsi="Verdana" w:cs="Verdana"/>
          <w:b/>
          <w:sz w:val="17"/>
          <w:szCs w:val="17"/>
        </w:rPr>
        <w:t xml:space="preserve">              </w:t>
      </w:r>
      <w:r w:rsidRPr="00DA726D">
        <w:rPr>
          <w:rFonts w:ascii="Verdana" w:hAnsi="Verdana" w:cs="Verdana"/>
          <w:b/>
          <w:sz w:val="17"/>
          <w:szCs w:val="17"/>
        </w:rPr>
        <w:t xml:space="preserve">: </w:t>
      </w:r>
      <w:r w:rsidR="00D4593F" w:rsidRPr="00FC65CF">
        <w:rPr>
          <w:rFonts w:ascii="Verdana" w:hAnsi="Verdana" w:cs="Verdana"/>
          <w:b/>
          <w:sz w:val="17"/>
          <w:szCs w:val="17"/>
        </w:rPr>
        <w:t xml:space="preserve">SVN, </w:t>
      </w:r>
      <w:r w:rsidR="001E6FE7">
        <w:rPr>
          <w:rFonts w:ascii="Verdana" w:hAnsi="Verdana" w:cs="Verdana"/>
          <w:b/>
          <w:sz w:val="17"/>
          <w:szCs w:val="17"/>
        </w:rPr>
        <w:t>MKS</w:t>
      </w:r>
      <w:r w:rsidR="00D4593F" w:rsidRPr="00FC65CF">
        <w:rPr>
          <w:rFonts w:ascii="Verdana" w:hAnsi="Verdana" w:cs="Verdana"/>
          <w:b/>
          <w:sz w:val="17"/>
          <w:szCs w:val="17"/>
        </w:rPr>
        <w:t>,</w:t>
      </w:r>
      <w:r w:rsidR="00C77CA2">
        <w:rPr>
          <w:rFonts w:ascii="Verdana" w:hAnsi="Verdana" w:cs="Verdana"/>
          <w:b/>
          <w:sz w:val="17"/>
          <w:szCs w:val="17"/>
        </w:rPr>
        <w:t xml:space="preserve"> </w:t>
      </w:r>
      <w:r w:rsidR="001E6FE7">
        <w:rPr>
          <w:rFonts w:ascii="Verdana" w:hAnsi="Verdana" w:cs="Verdana"/>
          <w:b/>
          <w:sz w:val="17"/>
          <w:szCs w:val="17"/>
        </w:rPr>
        <w:t>IBM RTC</w:t>
      </w:r>
    </w:p>
    <w:p w:rsidR="007A24B3" w:rsidRPr="00DA726D" w:rsidRDefault="007A24B3" w:rsidP="00F1438D">
      <w:pPr>
        <w:tabs>
          <w:tab w:val="left" w:pos="720"/>
          <w:tab w:val="left" w:pos="1440"/>
          <w:tab w:val="left" w:pos="2160"/>
          <w:tab w:val="left" w:pos="2880"/>
          <w:tab w:val="left" w:pos="3600"/>
          <w:tab w:val="center" w:pos="4761"/>
          <w:tab w:val="left" w:pos="5310"/>
        </w:tabs>
        <w:spacing w:after="40"/>
        <w:jc w:val="both"/>
        <w:rPr>
          <w:rFonts w:ascii="Verdana" w:hAnsi="Verdana" w:cs="Verdana"/>
          <w:sz w:val="17"/>
          <w:szCs w:val="17"/>
        </w:rPr>
      </w:pPr>
      <w:r w:rsidRPr="00DA726D">
        <w:rPr>
          <w:rFonts w:ascii="Verdana" w:hAnsi="Verdana" w:cs="Verdana"/>
          <w:b/>
          <w:sz w:val="17"/>
          <w:szCs w:val="17"/>
        </w:rPr>
        <w:t>IDE</w:t>
      </w:r>
      <w:r w:rsidR="00E91A31">
        <w:rPr>
          <w:rFonts w:ascii="Verdana" w:hAnsi="Verdana" w:cs="Verdana"/>
          <w:b/>
          <w:sz w:val="17"/>
          <w:szCs w:val="17"/>
        </w:rPr>
        <w:t xml:space="preserve">                          </w:t>
      </w:r>
      <w:r w:rsidRPr="00DA726D">
        <w:rPr>
          <w:rFonts w:ascii="Verdana" w:hAnsi="Verdana" w:cs="Verdana"/>
          <w:b/>
          <w:sz w:val="17"/>
          <w:szCs w:val="17"/>
        </w:rPr>
        <w:t xml:space="preserve">: </w:t>
      </w:r>
      <w:r w:rsidRPr="00E91A31">
        <w:rPr>
          <w:rFonts w:ascii="Verdana" w:hAnsi="Verdana" w:cs="Verdana"/>
          <w:b/>
          <w:sz w:val="17"/>
          <w:szCs w:val="17"/>
        </w:rPr>
        <w:t>Eclipse</w:t>
      </w:r>
      <w:r w:rsidR="00FA164F">
        <w:rPr>
          <w:rFonts w:ascii="Verdana" w:hAnsi="Verdana" w:cs="Verdana"/>
          <w:b/>
          <w:sz w:val="17"/>
          <w:szCs w:val="17"/>
        </w:rPr>
        <w:t>, Intellij</w:t>
      </w:r>
      <w:r w:rsidR="001E6FE7">
        <w:rPr>
          <w:rFonts w:ascii="Verdana" w:hAnsi="Verdana" w:cs="Verdana"/>
          <w:b/>
          <w:sz w:val="17"/>
          <w:szCs w:val="17"/>
        </w:rPr>
        <w:t xml:space="preserve"> IDE</w:t>
      </w:r>
    </w:p>
    <w:p w:rsidR="0053047D" w:rsidRPr="00DA726D" w:rsidRDefault="00633A51" w:rsidP="00B1371B">
      <w:pPr>
        <w:spacing w:after="40"/>
        <w:jc w:val="both"/>
        <w:rPr>
          <w:rFonts w:ascii="Verdana" w:hAnsi="Verdana" w:cs="Verdana"/>
          <w:sz w:val="17"/>
          <w:szCs w:val="17"/>
        </w:rPr>
      </w:pPr>
      <w:r w:rsidRPr="00DA726D">
        <w:rPr>
          <w:rFonts w:ascii="Verdana" w:hAnsi="Verdana" w:cs="Verdana"/>
          <w:b/>
          <w:sz w:val="17"/>
          <w:szCs w:val="17"/>
        </w:rPr>
        <w:t>Interests</w:t>
      </w:r>
      <w:r w:rsidR="00D26CF2">
        <w:rPr>
          <w:rFonts w:ascii="Verdana" w:hAnsi="Verdana" w:cs="Verdana"/>
          <w:b/>
          <w:sz w:val="17"/>
          <w:szCs w:val="17"/>
        </w:rPr>
        <w:t xml:space="preserve">                 </w:t>
      </w:r>
      <w:r w:rsidRPr="00DA726D">
        <w:rPr>
          <w:rFonts w:ascii="Verdana" w:hAnsi="Verdana" w:cs="Verdana"/>
          <w:b/>
          <w:sz w:val="17"/>
          <w:szCs w:val="17"/>
        </w:rPr>
        <w:t xml:space="preserve">: </w:t>
      </w:r>
      <w:r w:rsidR="006157A5">
        <w:rPr>
          <w:rFonts w:ascii="Verdana" w:hAnsi="Verdana" w:cs="Verdana"/>
          <w:b/>
          <w:sz w:val="17"/>
          <w:szCs w:val="17"/>
        </w:rPr>
        <w:t>Designing, coding and</w:t>
      </w:r>
      <w:r w:rsidR="00F40DBE" w:rsidRPr="00A3091D">
        <w:rPr>
          <w:rFonts w:ascii="Verdana" w:hAnsi="Verdana" w:cs="Verdana"/>
          <w:b/>
          <w:sz w:val="17"/>
          <w:szCs w:val="17"/>
        </w:rPr>
        <w:t xml:space="preserve"> developing</w:t>
      </w:r>
      <w:r w:rsidR="007A24B3" w:rsidRPr="00A3091D">
        <w:rPr>
          <w:rFonts w:ascii="Verdana" w:hAnsi="Verdana" w:cs="Verdana"/>
          <w:b/>
          <w:sz w:val="17"/>
          <w:szCs w:val="17"/>
        </w:rPr>
        <w:t xml:space="preserve"> challenging &amp; complex </w:t>
      </w:r>
      <w:r w:rsidR="00B60218" w:rsidRPr="00A3091D">
        <w:rPr>
          <w:rFonts w:ascii="Verdana" w:hAnsi="Verdana" w:cs="Verdana"/>
          <w:b/>
          <w:sz w:val="17"/>
          <w:szCs w:val="17"/>
        </w:rPr>
        <w:t>tasks</w:t>
      </w:r>
      <w:r w:rsidR="007A24B3" w:rsidRPr="00A3091D">
        <w:rPr>
          <w:rFonts w:ascii="Verdana" w:hAnsi="Verdana" w:cs="Verdana"/>
          <w:b/>
          <w:sz w:val="17"/>
          <w:szCs w:val="17"/>
        </w:rPr>
        <w:t>.</w:t>
      </w:r>
    </w:p>
    <w:p w:rsidR="008E610A" w:rsidRPr="00DA726D" w:rsidRDefault="008E610A" w:rsidP="00B1371B">
      <w:pPr>
        <w:spacing w:after="40"/>
        <w:jc w:val="both"/>
        <w:rPr>
          <w:rFonts w:ascii="Verdana" w:hAnsi="Verdana" w:cs="Verdana"/>
          <w:sz w:val="17"/>
          <w:szCs w:val="17"/>
        </w:rPr>
      </w:pPr>
    </w:p>
    <w:p w:rsidR="00510616" w:rsidRDefault="00510616" w:rsidP="00510616">
      <w:pPr>
        <w:tabs>
          <w:tab w:val="left" w:pos="360"/>
          <w:tab w:val="left" w:pos="1440"/>
        </w:tabs>
        <w:spacing w:before="20" w:after="40"/>
        <w:ind w:left="360"/>
        <w:jc w:val="both"/>
        <w:rPr>
          <w:rFonts w:ascii="Verdana" w:hAnsi="Verdana" w:cs="Verdana"/>
          <w:sz w:val="17"/>
          <w:szCs w:val="17"/>
        </w:rPr>
      </w:pPr>
    </w:p>
    <w:p w:rsidR="00DF6230" w:rsidRPr="00DA726D" w:rsidRDefault="00DF6230" w:rsidP="00510616">
      <w:pPr>
        <w:tabs>
          <w:tab w:val="left" w:pos="360"/>
          <w:tab w:val="left" w:pos="1440"/>
        </w:tabs>
        <w:spacing w:before="20" w:after="40"/>
        <w:ind w:left="360"/>
        <w:jc w:val="both"/>
        <w:rPr>
          <w:rFonts w:ascii="Verdana" w:hAnsi="Verdana" w:cs="Verdana"/>
          <w:sz w:val="17"/>
          <w:szCs w:val="17"/>
        </w:rPr>
      </w:pPr>
    </w:p>
    <w:p w:rsidR="00C10C0A" w:rsidRDefault="00C10C0A">
      <w:pPr>
        <w:pBdr>
          <w:bottom w:val="double" w:sz="2" w:space="1" w:color="000000"/>
        </w:pBdr>
        <w:rPr>
          <w:rFonts w:ascii="Verdana" w:hAnsi="Verdana" w:cs="Verdana"/>
          <w:b/>
          <w:bCs/>
          <w:i/>
          <w:iCs/>
          <w:sz w:val="28"/>
          <w:szCs w:val="28"/>
        </w:rPr>
      </w:pPr>
    </w:p>
    <w:p w:rsidR="003767E7" w:rsidRDefault="003767E7" w:rsidP="003767E7">
      <w:pPr>
        <w:spacing w:before="20" w:after="20"/>
        <w:ind w:left="120" w:hanging="120"/>
        <w:jc w:val="both"/>
        <w:rPr>
          <w:rFonts w:ascii="Verdana" w:hAnsi="Verdana" w:cs="Verdana"/>
          <w:b/>
          <w:bCs/>
          <w:sz w:val="20"/>
          <w:szCs w:val="20"/>
        </w:rPr>
      </w:pPr>
    </w:p>
    <w:p w:rsidR="00614CCC" w:rsidRDefault="00614CCC" w:rsidP="003767E7">
      <w:pPr>
        <w:spacing w:before="20" w:after="20"/>
        <w:ind w:left="120" w:hanging="120"/>
        <w:jc w:val="both"/>
        <w:rPr>
          <w:rFonts w:ascii="Verdana" w:hAnsi="Verdana" w:cs="Verdana"/>
          <w:b/>
          <w:bCs/>
          <w:sz w:val="20"/>
          <w:szCs w:val="20"/>
        </w:rPr>
      </w:pPr>
    </w:p>
    <w:p w:rsidR="00832000" w:rsidRDefault="00832000" w:rsidP="003767E7">
      <w:pPr>
        <w:spacing w:before="20" w:after="20"/>
        <w:ind w:left="120" w:hanging="120"/>
        <w:jc w:val="both"/>
        <w:rPr>
          <w:rFonts w:ascii="Verdana" w:hAnsi="Verdana" w:cs="Verdana"/>
          <w:b/>
          <w:bCs/>
          <w:sz w:val="20"/>
          <w:szCs w:val="20"/>
        </w:rPr>
      </w:pPr>
    </w:p>
    <w:p w:rsidR="00FC4B41" w:rsidRPr="009348BB" w:rsidRDefault="00670A7D" w:rsidP="00FC4B41">
      <w:pPr>
        <w:pStyle w:val="Heading3"/>
        <w:pBdr>
          <w:bottom w:val="double" w:sz="4" w:space="1" w:color="auto"/>
        </w:pBdr>
        <w:shd w:val="pct20" w:color="auto" w:fill="auto"/>
        <w:spacing w:before="120"/>
        <w:jc w:val="both"/>
        <w:rPr>
          <w:rFonts w:ascii="Arial" w:hAnsi="Arial" w:cs="Arial"/>
          <w:noProof/>
          <w:sz w:val="20"/>
          <w:szCs w:val="20"/>
        </w:rPr>
      </w:pPr>
      <w:r w:rsidRPr="00670A7D">
        <w:rPr>
          <w:rFonts w:ascii="Arial" w:hAnsi="Arial" w:cs="Arial"/>
          <w:noProof/>
          <w:sz w:val="20"/>
          <w:szCs w:val="20"/>
        </w:rPr>
        <w:lastRenderedPageBreak/>
        <w:pict>
          <v:rect id="_x0000_s1027" style="position:absolute;left:0;text-align:left;margin-left:-7.2pt;margin-top:1.3pt;width:486pt;height:15.85pt;z-index:-251661312" o:allowincell="f" filled="f" fillcolor="silver" stroked="f"/>
        </w:pict>
      </w:r>
      <w:r w:rsidR="00FC4B41" w:rsidRPr="009348BB">
        <w:rPr>
          <w:rFonts w:ascii="Arial" w:hAnsi="Arial" w:cs="Arial"/>
          <w:noProof/>
          <w:sz w:val="20"/>
          <w:szCs w:val="20"/>
        </w:rPr>
        <w:t>Work Experience</w:t>
      </w:r>
      <w:r w:rsidRPr="00670A7D">
        <w:rPr>
          <w:rFonts w:ascii="Arial" w:hAnsi="Arial" w:cs="Arial"/>
          <w:noProof/>
          <w:sz w:val="20"/>
          <w:szCs w:val="20"/>
        </w:rPr>
        <w:pict>
          <v:rect id="_x0000_s1028" style="position:absolute;left:0;text-align:left;margin-left:-7.2pt;margin-top:1.3pt;width:486pt;height:15.85pt;z-index:-251660288;mso-position-horizontal-relative:text;mso-position-vertical-relative:text" o:allowincell="f" filled="f" fillcolor="silver" stroked="f"/>
        </w:pict>
      </w:r>
    </w:p>
    <w:p w:rsidR="00CC48A6" w:rsidRDefault="00141DA7" w:rsidP="00FC4B41">
      <w:pPr>
        <w:numPr>
          <w:ilvl w:val="0"/>
          <w:numId w:val="21"/>
        </w:numPr>
        <w:tabs>
          <w:tab w:val="clear" w:pos="720"/>
          <w:tab w:val="num" w:pos="360"/>
        </w:tabs>
        <w:suppressAutoHyphens w:val="0"/>
        <w:spacing w:before="100" w:beforeAutospacing="1" w:line="360" w:lineRule="auto"/>
        <w:ind w:right="720"/>
        <w:jc w:val="both"/>
        <w:rPr>
          <w:rFonts w:ascii="Arial" w:hAnsi="Arial" w:cs="Arial"/>
          <w:b/>
          <w:sz w:val="20"/>
          <w:szCs w:val="20"/>
        </w:rPr>
      </w:pPr>
      <w:r>
        <w:rPr>
          <w:rFonts w:ascii="Arial" w:hAnsi="Arial" w:cs="Arial"/>
          <w:b/>
          <w:sz w:val="20"/>
          <w:szCs w:val="20"/>
        </w:rPr>
        <w:t>MindTree</w:t>
      </w:r>
      <w:r w:rsidR="004E3145">
        <w:rPr>
          <w:rFonts w:ascii="Arial" w:hAnsi="Arial" w:cs="Arial"/>
          <w:b/>
          <w:sz w:val="20"/>
          <w:szCs w:val="20"/>
        </w:rPr>
        <w:t xml:space="preserve"> Pvt. </w:t>
      </w:r>
      <w:r>
        <w:rPr>
          <w:rFonts w:ascii="Arial" w:hAnsi="Arial" w:cs="Arial"/>
          <w:b/>
          <w:sz w:val="20"/>
          <w:szCs w:val="20"/>
        </w:rPr>
        <w:t>Ltd., March 2015</w:t>
      </w:r>
      <w:r w:rsidR="004E3145">
        <w:rPr>
          <w:rFonts w:ascii="Arial" w:hAnsi="Arial" w:cs="Arial"/>
          <w:b/>
          <w:sz w:val="20"/>
          <w:szCs w:val="20"/>
        </w:rPr>
        <w:t xml:space="preserve"> – till date</w:t>
      </w:r>
    </w:p>
    <w:p w:rsidR="00CC7866" w:rsidRPr="009348BB" w:rsidRDefault="00670A7D" w:rsidP="00CC7866">
      <w:pPr>
        <w:pStyle w:val="Heading3"/>
        <w:pBdr>
          <w:bottom w:val="double" w:sz="4" w:space="1" w:color="auto"/>
        </w:pBdr>
        <w:shd w:val="pct20" w:color="auto" w:fill="auto"/>
        <w:spacing w:before="120"/>
        <w:jc w:val="both"/>
        <w:rPr>
          <w:rFonts w:ascii="Arial" w:hAnsi="Arial" w:cs="Arial"/>
          <w:noProof/>
          <w:sz w:val="20"/>
          <w:szCs w:val="20"/>
        </w:rPr>
      </w:pPr>
      <w:r w:rsidRPr="00670A7D">
        <w:rPr>
          <w:rFonts w:ascii="Arial" w:hAnsi="Arial" w:cs="Arial"/>
          <w:noProof/>
          <w:sz w:val="20"/>
          <w:szCs w:val="20"/>
        </w:rPr>
        <w:pict>
          <v:rect id="_x0000_s1031" style="position:absolute;left:0;text-align:left;margin-left:-7.2pt;margin-top:1.3pt;width:486pt;height:15.85pt;z-index:-251658240" o:allowincell="f" filled="f" fillcolor="silver" stroked="f"/>
        </w:pict>
      </w:r>
      <w:r w:rsidR="00CC7866" w:rsidRPr="009348BB">
        <w:rPr>
          <w:rFonts w:ascii="Arial" w:hAnsi="Arial" w:cs="Arial"/>
          <w:noProof/>
          <w:sz w:val="20"/>
          <w:szCs w:val="20"/>
        </w:rPr>
        <w:t xml:space="preserve">Education                                                                         </w:t>
      </w:r>
    </w:p>
    <w:p w:rsidR="00D85B27" w:rsidRDefault="00D85B27" w:rsidP="00D85B27">
      <w:pPr>
        <w:pStyle w:val="ListParagraph"/>
        <w:spacing w:after="0" w:line="240" w:lineRule="auto"/>
        <w:jc w:val="both"/>
        <w:rPr>
          <w:rFonts w:ascii="Arial" w:eastAsia="Times New Roman" w:hAnsi="Arial" w:cs="Arial"/>
          <w:b/>
          <w:sz w:val="20"/>
          <w:szCs w:val="20"/>
        </w:rPr>
      </w:pPr>
    </w:p>
    <w:p w:rsidR="00FC4B41" w:rsidRPr="00181EC2" w:rsidRDefault="00181EC2" w:rsidP="00181EC2">
      <w:pPr>
        <w:pStyle w:val="ListParagraph"/>
        <w:numPr>
          <w:ilvl w:val="0"/>
          <w:numId w:val="21"/>
        </w:numPr>
        <w:spacing w:after="0" w:line="240" w:lineRule="auto"/>
        <w:jc w:val="both"/>
        <w:rPr>
          <w:rFonts w:ascii="Arial" w:eastAsia="Times New Roman" w:hAnsi="Arial" w:cs="Arial"/>
          <w:b/>
          <w:sz w:val="20"/>
          <w:szCs w:val="20"/>
        </w:rPr>
      </w:pPr>
      <w:r w:rsidRPr="00181EC2">
        <w:rPr>
          <w:rFonts w:ascii="Arial" w:eastAsia="Times New Roman" w:hAnsi="Arial" w:cs="Arial"/>
          <w:b/>
          <w:sz w:val="20"/>
          <w:szCs w:val="20"/>
        </w:rPr>
        <w:t xml:space="preserve">B. Tech. (Computer Science &amp; engineering) from </w:t>
      </w:r>
      <w:r w:rsidR="008E23D8">
        <w:rPr>
          <w:rFonts w:ascii="Arial" w:eastAsia="Times New Roman" w:hAnsi="Arial" w:cs="Arial"/>
          <w:b/>
          <w:sz w:val="20"/>
          <w:szCs w:val="20"/>
        </w:rPr>
        <w:t>WBUT with 73.6</w:t>
      </w:r>
      <w:r w:rsidR="00141DA7">
        <w:rPr>
          <w:rFonts w:ascii="Arial" w:eastAsia="Times New Roman" w:hAnsi="Arial" w:cs="Arial"/>
          <w:b/>
          <w:sz w:val="20"/>
          <w:szCs w:val="20"/>
        </w:rPr>
        <w:t>% in 2014</w:t>
      </w:r>
      <w:r w:rsidRPr="00181EC2">
        <w:rPr>
          <w:rFonts w:ascii="Arial" w:eastAsia="Times New Roman" w:hAnsi="Arial" w:cs="Arial"/>
          <w:b/>
          <w:sz w:val="20"/>
          <w:szCs w:val="20"/>
        </w:rPr>
        <w:t>.</w:t>
      </w:r>
    </w:p>
    <w:p w:rsidR="001A79A1" w:rsidRPr="00B60DC7" w:rsidRDefault="00670A7D" w:rsidP="001A79A1">
      <w:pPr>
        <w:pStyle w:val="Heading3"/>
        <w:pBdr>
          <w:bottom w:val="double" w:sz="4" w:space="6" w:color="auto"/>
        </w:pBdr>
        <w:shd w:val="pct20" w:color="auto" w:fill="auto"/>
        <w:spacing w:before="120"/>
        <w:ind w:hanging="180"/>
        <w:jc w:val="both"/>
        <w:rPr>
          <w:rFonts w:ascii="Arial" w:hAnsi="Arial" w:cs="Arial"/>
          <w:noProof/>
          <w:sz w:val="20"/>
          <w:szCs w:val="20"/>
        </w:rPr>
      </w:pPr>
      <w:r w:rsidRPr="00670A7D">
        <w:rPr>
          <w:rFonts w:ascii="Arial" w:hAnsi="Arial" w:cs="Arial"/>
          <w:noProof/>
          <w:sz w:val="20"/>
          <w:szCs w:val="20"/>
        </w:rPr>
        <w:pict>
          <v:rect id="_x0000_s1030" style="position:absolute;left:0;text-align:left;margin-left:-7.2pt;margin-top:1.3pt;width:486pt;height:15.85pt;z-index:-251659264" o:allowincell="f" filled="f" fillcolor="silver" stroked="f"/>
        </w:pict>
      </w:r>
      <w:r w:rsidR="001A79A1" w:rsidRPr="00B60DC7">
        <w:rPr>
          <w:rFonts w:ascii="Arial" w:hAnsi="Arial" w:cs="Arial"/>
          <w:noProof/>
          <w:sz w:val="20"/>
          <w:szCs w:val="20"/>
        </w:rPr>
        <w:t xml:space="preserve">Professional Experience                                                                          </w:t>
      </w:r>
    </w:p>
    <w:p w:rsidR="00CC7F12" w:rsidRDefault="00CC7F12" w:rsidP="00CC7F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0"/>
          <w:szCs w:val="20"/>
          <w:highlight w:val="lightGray"/>
        </w:rPr>
      </w:pPr>
    </w:p>
    <w:p w:rsidR="005233A8" w:rsidRDefault="00B267FE" w:rsidP="00CC7F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20"/>
          <w:szCs w:val="20"/>
        </w:rPr>
      </w:pPr>
      <w:r>
        <w:rPr>
          <w:rFonts w:ascii="Arial" w:hAnsi="Arial" w:cs="Arial"/>
          <w:b/>
          <w:sz w:val="20"/>
          <w:szCs w:val="20"/>
          <w:highlight w:val="lightGray"/>
        </w:rPr>
        <w:t>Project #1</w:t>
      </w:r>
      <w:r w:rsidR="00CC7F12" w:rsidRPr="00864605">
        <w:rPr>
          <w:rFonts w:ascii="Arial" w:hAnsi="Arial" w:cs="Arial"/>
          <w:b/>
          <w:sz w:val="20"/>
          <w:szCs w:val="20"/>
          <w:highlight w:val="lightGray"/>
        </w:rPr>
        <w:tab/>
      </w:r>
      <w:r w:rsidR="00CC7F12" w:rsidRPr="00864605">
        <w:rPr>
          <w:rFonts w:ascii="Arial" w:hAnsi="Arial" w:cs="Arial"/>
          <w:b/>
          <w:sz w:val="20"/>
          <w:szCs w:val="20"/>
          <w:highlight w:val="lightGray"/>
        </w:rPr>
        <w:tab/>
        <w:t xml:space="preserve">:   </w:t>
      </w:r>
      <w:r w:rsidR="00CD4AC6">
        <w:rPr>
          <w:rFonts w:ascii="Arial" w:hAnsi="Arial" w:cs="Arial"/>
          <w:b/>
          <w:bCs/>
          <w:color w:val="000000"/>
          <w:sz w:val="20"/>
          <w:szCs w:val="20"/>
          <w:shd w:val="clear" w:color="auto" w:fill="C0C0C0"/>
        </w:rPr>
        <w:t>TGO-RA (Trading Grid Online)</w:t>
      </w:r>
    </w:p>
    <w:p w:rsidR="00CC7F12" w:rsidRPr="00864605" w:rsidRDefault="005233A8" w:rsidP="00CC7F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CC7F12" w:rsidRPr="00DA726D" w:rsidRDefault="00CD4AC6" w:rsidP="00CC7F12">
      <w:pPr>
        <w:ind w:firstLine="720"/>
        <w:jc w:val="both"/>
        <w:rPr>
          <w:rFonts w:ascii="Verdana" w:hAnsi="Verdana" w:cs="Latha"/>
          <w:sz w:val="17"/>
          <w:szCs w:val="17"/>
        </w:rPr>
      </w:pPr>
      <w:r>
        <w:rPr>
          <w:rFonts w:ascii="Verdana" w:hAnsi="Verdana" w:cs="Latha"/>
          <w:b/>
          <w:bCs/>
          <w:sz w:val="17"/>
          <w:szCs w:val="17"/>
        </w:rPr>
        <w:t>Client</w:t>
      </w:r>
      <w:r w:rsidR="00CC7F12">
        <w:rPr>
          <w:rFonts w:ascii="Verdana" w:hAnsi="Verdana" w:cs="Latha"/>
          <w:b/>
          <w:bCs/>
          <w:sz w:val="17"/>
          <w:szCs w:val="17"/>
        </w:rPr>
        <w:t xml:space="preserve">               </w:t>
      </w:r>
      <w:r w:rsidR="00CC7F12" w:rsidRPr="00DA726D">
        <w:rPr>
          <w:rFonts w:ascii="Verdana" w:hAnsi="Verdana" w:cs="Latha"/>
          <w:b/>
          <w:bCs/>
          <w:sz w:val="17"/>
          <w:szCs w:val="17"/>
        </w:rPr>
        <w:t>:</w:t>
      </w:r>
      <w:r w:rsidR="00CC7F12">
        <w:rPr>
          <w:rFonts w:ascii="Verdana" w:hAnsi="Verdana" w:cs="Latha"/>
          <w:sz w:val="17"/>
          <w:szCs w:val="17"/>
        </w:rPr>
        <w:t xml:space="preserve"> </w:t>
      </w:r>
      <w:r w:rsidR="00C64CCF">
        <w:rPr>
          <w:rFonts w:ascii="Verdana" w:hAnsi="Verdana" w:cs="Latha"/>
          <w:b/>
          <w:sz w:val="17"/>
          <w:szCs w:val="17"/>
        </w:rPr>
        <w:t>Robe</w:t>
      </w:r>
      <w:r w:rsidR="00B267FE">
        <w:rPr>
          <w:rFonts w:ascii="Verdana" w:hAnsi="Verdana" w:cs="Latha"/>
          <w:b/>
          <w:sz w:val="17"/>
          <w:szCs w:val="17"/>
        </w:rPr>
        <w:t xml:space="preserve">rt </w:t>
      </w:r>
      <w:r>
        <w:rPr>
          <w:rFonts w:ascii="Verdana" w:hAnsi="Verdana"/>
          <w:b/>
          <w:bCs/>
          <w:color w:val="000000"/>
          <w:sz w:val="17"/>
          <w:szCs w:val="17"/>
        </w:rPr>
        <w:t>GXS Inc, USA</w:t>
      </w:r>
    </w:p>
    <w:p w:rsidR="00D74D76" w:rsidRPr="001460EC" w:rsidRDefault="00CD4AC6" w:rsidP="00B267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Verdana" w:hAnsi="Verdana" w:cs="Latha"/>
          <w:b/>
          <w:sz w:val="17"/>
          <w:szCs w:val="17"/>
          <w:lang w:val="fr-FR"/>
        </w:rPr>
      </w:pPr>
      <w:r>
        <w:rPr>
          <w:rFonts w:ascii="Verdana" w:hAnsi="Verdana" w:cs="Latha"/>
          <w:b/>
          <w:bCs/>
          <w:sz w:val="17"/>
          <w:szCs w:val="17"/>
          <w:lang w:val="fr-FR"/>
        </w:rPr>
        <w:t xml:space="preserve">           </w:t>
      </w:r>
      <w:r w:rsidR="00CC7F12" w:rsidRPr="00DA726D">
        <w:rPr>
          <w:rFonts w:ascii="Verdana" w:hAnsi="Verdana" w:cs="Latha"/>
          <w:b/>
          <w:bCs/>
          <w:sz w:val="17"/>
          <w:szCs w:val="17"/>
          <w:lang w:val="fr-FR"/>
        </w:rPr>
        <w:t>Environments</w:t>
      </w:r>
      <w:r w:rsidR="00CC7F12">
        <w:rPr>
          <w:rFonts w:ascii="Verdana" w:hAnsi="Verdana" w:cs="Latha"/>
          <w:b/>
          <w:bCs/>
          <w:sz w:val="17"/>
          <w:szCs w:val="17"/>
          <w:lang w:val="fr-FR"/>
        </w:rPr>
        <w:t xml:space="preserve">  </w:t>
      </w:r>
      <w:r w:rsidR="00D74D76">
        <w:rPr>
          <w:rFonts w:ascii="Verdana" w:hAnsi="Verdana" w:cs="Latha"/>
          <w:b/>
          <w:bCs/>
          <w:sz w:val="17"/>
          <w:szCs w:val="17"/>
          <w:lang w:val="fr-FR"/>
        </w:rPr>
        <w:t xml:space="preserve"> </w:t>
      </w:r>
      <w:r w:rsidR="00CC7F12" w:rsidRPr="00DA726D">
        <w:rPr>
          <w:rFonts w:ascii="Verdana" w:hAnsi="Verdana" w:cs="Latha"/>
          <w:b/>
          <w:bCs/>
          <w:sz w:val="17"/>
          <w:szCs w:val="17"/>
          <w:lang w:val="fr-FR"/>
        </w:rPr>
        <w:t>:</w:t>
      </w:r>
      <w:r w:rsidR="00CC7F12" w:rsidRPr="00DA726D">
        <w:rPr>
          <w:rFonts w:ascii="Verdana" w:hAnsi="Verdana" w:cs="Latha"/>
          <w:sz w:val="17"/>
          <w:szCs w:val="17"/>
          <w:lang w:val="fr-FR"/>
        </w:rPr>
        <w:t xml:space="preserve"> </w:t>
      </w:r>
      <w:r w:rsidR="001375A4" w:rsidRPr="001375A4">
        <w:rPr>
          <w:rFonts w:ascii="Verdana" w:hAnsi="Verdana" w:cs="Latha"/>
          <w:b/>
          <w:sz w:val="17"/>
          <w:szCs w:val="17"/>
          <w:lang w:val="fr-FR"/>
        </w:rPr>
        <w:t xml:space="preserve">JAVA, </w:t>
      </w:r>
      <w:r w:rsidR="00CC7F12">
        <w:rPr>
          <w:rFonts w:ascii="Arial" w:hAnsi="Arial" w:cs="Arial"/>
          <w:b/>
          <w:bCs/>
          <w:sz w:val="20"/>
          <w:szCs w:val="20"/>
        </w:rPr>
        <w:t>Spring</w:t>
      </w:r>
      <w:r w:rsidR="00B267FE">
        <w:rPr>
          <w:rFonts w:ascii="Arial" w:hAnsi="Arial" w:cs="Arial"/>
          <w:b/>
          <w:bCs/>
          <w:sz w:val="20"/>
          <w:szCs w:val="20"/>
        </w:rPr>
        <w:t xml:space="preserve"> Boot</w:t>
      </w:r>
      <w:r w:rsidR="00CC7F12">
        <w:rPr>
          <w:rFonts w:ascii="Arial" w:hAnsi="Arial" w:cs="Arial"/>
          <w:b/>
          <w:bCs/>
          <w:sz w:val="20"/>
          <w:szCs w:val="20"/>
        </w:rPr>
        <w:t>,</w:t>
      </w:r>
      <w:r w:rsidR="00B267FE">
        <w:rPr>
          <w:rFonts w:ascii="Arial" w:hAnsi="Arial" w:cs="Arial"/>
          <w:b/>
          <w:bCs/>
          <w:sz w:val="20"/>
          <w:szCs w:val="20"/>
        </w:rPr>
        <w:t xml:space="preserve">JPA,MySql, </w:t>
      </w:r>
      <w:r w:rsidR="00B267FE">
        <w:rPr>
          <w:rFonts w:ascii="Verdana" w:hAnsi="Verdana" w:cs="Latha"/>
          <w:b/>
          <w:sz w:val="17"/>
          <w:szCs w:val="17"/>
          <w:lang w:val="fr-FR"/>
        </w:rPr>
        <w:t>GitHub</w:t>
      </w:r>
    </w:p>
    <w:p w:rsidR="00CC7F12" w:rsidRPr="00DA726D" w:rsidRDefault="00CC7F12" w:rsidP="00CC7F12">
      <w:pPr>
        <w:ind w:firstLine="720"/>
        <w:jc w:val="both"/>
        <w:rPr>
          <w:rFonts w:ascii="Verdana" w:hAnsi="Verdana" w:cs="Latha"/>
          <w:sz w:val="17"/>
          <w:szCs w:val="17"/>
        </w:rPr>
      </w:pPr>
      <w:r w:rsidRPr="00DA726D">
        <w:rPr>
          <w:rFonts w:ascii="Verdana" w:hAnsi="Verdana" w:cs="Latha"/>
          <w:b/>
          <w:bCs/>
          <w:sz w:val="17"/>
          <w:szCs w:val="17"/>
        </w:rPr>
        <w:t>Team Size</w:t>
      </w:r>
      <w:r>
        <w:rPr>
          <w:rFonts w:ascii="Verdana" w:hAnsi="Verdana" w:cs="Latha"/>
          <w:b/>
          <w:bCs/>
          <w:sz w:val="17"/>
          <w:szCs w:val="17"/>
        </w:rPr>
        <w:t xml:space="preserve">         </w:t>
      </w:r>
      <w:r w:rsidRPr="00DA726D">
        <w:rPr>
          <w:rFonts w:ascii="Verdana" w:hAnsi="Verdana" w:cs="Latha"/>
          <w:b/>
          <w:sz w:val="17"/>
          <w:szCs w:val="17"/>
        </w:rPr>
        <w:t>:</w:t>
      </w:r>
      <w:r w:rsidRPr="00DA726D">
        <w:rPr>
          <w:rFonts w:ascii="Verdana" w:hAnsi="Verdana" w:cs="Latha"/>
          <w:sz w:val="17"/>
          <w:szCs w:val="17"/>
        </w:rPr>
        <w:t xml:space="preserve"> </w:t>
      </w:r>
      <w:r w:rsidR="00B267FE">
        <w:rPr>
          <w:rFonts w:ascii="Verdana" w:hAnsi="Verdana" w:cs="Latha"/>
          <w:sz w:val="17"/>
          <w:szCs w:val="17"/>
        </w:rPr>
        <w:t>4</w:t>
      </w:r>
    </w:p>
    <w:p w:rsidR="007730A1" w:rsidRPr="00DA726D" w:rsidRDefault="00CC7F12" w:rsidP="007730A1">
      <w:pPr>
        <w:ind w:firstLine="720"/>
        <w:jc w:val="both"/>
        <w:rPr>
          <w:rFonts w:ascii="Verdana" w:hAnsi="Verdana" w:cs="Latha"/>
          <w:sz w:val="17"/>
          <w:szCs w:val="17"/>
        </w:rPr>
      </w:pPr>
      <w:r w:rsidRPr="00DA726D">
        <w:rPr>
          <w:rFonts w:ascii="Verdana" w:hAnsi="Verdana" w:cs="Latha"/>
          <w:b/>
          <w:sz w:val="17"/>
          <w:szCs w:val="17"/>
        </w:rPr>
        <w:t>Duration</w:t>
      </w:r>
      <w:r>
        <w:rPr>
          <w:rFonts w:ascii="Verdana" w:hAnsi="Verdana" w:cs="Latha"/>
          <w:b/>
          <w:sz w:val="17"/>
          <w:szCs w:val="17"/>
        </w:rPr>
        <w:t xml:space="preserve">           </w:t>
      </w:r>
      <w:r w:rsidRPr="00DA726D">
        <w:rPr>
          <w:rFonts w:ascii="Verdana" w:hAnsi="Verdana" w:cs="Latha"/>
          <w:b/>
          <w:sz w:val="17"/>
          <w:szCs w:val="17"/>
        </w:rPr>
        <w:t>:</w:t>
      </w:r>
      <w:r w:rsidRPr="00DA726D">
        <w:rPr>
          <w:rFonts w:ascii="Verdana" w:hAnsi="Verdana" w:cs="Latha"/>
          <w:sz w:val="17"/>
          <w:szCs w:val="17"/>
        </w:rPr>
        <w:t xml:space="preserve"> </w:t>
      </w:r>
      <w:r w:rsidR="00C5164A">
        <w:rPr>
          <w:rFonts w:ascii="Verdana" w:hAnsi="Verdana" w:cs="Latha"/>
          <w:sz w:val="17"/>
          <w:szCs w:val="17"/>
        </w:rPr>
        <w:t>Oct 2016 to</w:t>
      </w:r>
      <w:r w:rsidR="006139A8">
        <w:rPr>
          <w:rFonts w:ascii="Verdana" w:hAnsi="Verdana" w:cs="Latha"/>
          <w:sz w:val="17"/>
          <w:szCs w:val="17"/>
        </w:rPr>
        <w:t xml:space="preserve"> till date</w:t>
      </w:r>
    </w:p>
    <w:p w:rsidR="007730A1" w:rsidRDefault="00CC7F12" w:rsidP="00087BE0">
      <w:pPr>
        <w:suppressAutoHyphens w:val="0"/>
        <w:autoSpaceDE w:val="0"/>
        <w:autoSpaceDN w:val="0"/>
        <w:adjustRightInd w:val="0"/>
        <w:ind w:left="720"/>
        <w:rPr>
          <w:rFonts w:ascii="Verdana" w:eastAsia="MS Mincho" w:hAnsi="Verdana" w:cs="Meta-Normal"/>
          <w:noProof w:val="0"/>
          <w:sz w:val="17"/>
          <w:szCs w:val="17"/>
          <w:lang w:eastAsia="ja-JP"/>
        </w:rPr>
      </w:pPr>
      <w:r>
        <w:rPr>
          <w:rFonts w:ascii="Verdana" w:hAnsi="Verdana" w:cs="Latha"/>
          <w:b/>
          <w:bCs/>
          <w:sz w:val="17"/>
          <w:szCs w:val="17"/>
        </w:rPr>
        <w:t xml:space="preserve">Description       </w:t>
      </w:r>
      <w:r w:rsidRPr="00DA726D">
        <w:rPr>
          <w:rFonts w:ascii="Verdana" w:hAnsi="Verdana" w:cs="Calibri"/>
          <w:b/>
          <w:color w:val="000000"/>
          <w:sz w:val="17"/>
          <w:szCs w:val="17"/>
        </w:rPr>
        <w:t>:</w:t>
      </w:r>
      <w:r w:rsidRPr="00DA726D">
        <w:rPr>
          <w:rFonts w:ascii="Verdana" w:hAnsi="Verdana" w:cs="Calibri"/>
          <w:color w:val="000000"/>
          <w:sz w:val="17"/>
          <w:szCs w:val="17"/>
        </w:rPr>
        <w:t xml:space="preserve"> </w:t>
      </w:r>
      <w:r w:rsidR="00087BE0">
        <w:rPr>
          <w:rFonts w:ascii="Verdana" w:eastAsia="MS Mincho" w:hAnsi="Verdana" w:cs="Meta-Normal"/>
          <w:noProof w:val="0"/>
          <w:sz w:val="17"/>
          <w:szCs w:val="17"/>
          <w:lang w:eastAsia="ja-JP"/>
        </w:rPr>
        <w:t xml:space="preserve"> </w:t>
      </w:r>
    </w:p>
    <w:p w:rsidR="001460EC" w:rsidRDefault="001460EC" w:rsidP="001460EC">
      <w:pPr>
        <w:pStyle w:val="NormalWeb"/>
        <w:spacing w:before="0" w:beforeAutospacing="0" w:after="0" w:afterAutospacing="0"/>
        <w:ind w:hanging="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GXS Trading Grid</w:t>
      </w:r>
      <w:r>
        <w:rPr>
          <w:color w:val="000000"/>
          <w:sz w:val="20"/>
          <w:szCs w:val="20"/>
        </w:rPr>
        <w:t> </w:t>
      </w:r>
      <w:r>
        <w:rPr>
          <w:rFonts w:ascii="Arial" w:hAnsi="Arial" w:cs="Arial"/>
          <w:color w:val="000000"/>
          <w:sz w:val="20"/>
          <w:szCs w:val="20"/>
        </w:rPr>
        <w:t>is a unique global integration platform that enables and streamlines cross- enterprise business processes. With extreme flexibility and a services-oriented business-to-business platform. The GXS Trading Grid is the world’s largest electronic business community. Over 40,000 customers use the Trading Grid every day to exchange goods and services. Through the Trading Grid business partners can collaborate to achieve the perfect balance of supply and demand. TGO RA represents Registration and Administration modules of TGO online. RA has to integrate many APIs to maintain the product, like</w:t>
      </w:r>
      <w:r>
        <w:rPr>
          <w:color w:val="000000"/>
          <w:sz w:val="20"/>
          <w:szCs w:val="20"/>
        </w:rPr>
        <w:t> </w:t>
      </w:r>
      <w:r>
        <w:rPr>
          <w:rFonts w:ascii="Arial" w:hAnsi="Arial" w:cs="Arial"/>
          <w:color w:val="000000"/>
          <w:sz w:val="20"/>
          <w:szCs w:val="20"/>
        </w:rPr>
        <w:t>Accounting,</w:t>
      </w:r>
      <w:r>
        <w:rPr>
          <w:color w:val="000000"/>
          <w:sz w:val="20"/>
          <w:szCs w:val="20"/>
        </w:rPr>
        <w:t> </w:t>
      </w:r>
      <w:r>
        <w:rPr>
          <w:rFonts w:ascii="Arial" w:hAnsi="Arial" w:cs="Arial"/>
          <w:color w:val="000000"/>
          <w:sz w:val="20"/>
          <w:szCs w:val="20"/>
        </w:rPr>
        <w:t>Integrity</w:t>
      </w:r>
      <w:r>
        <w:rPr>
          <w:color w:val="000000"/>
          <w:sz w:val="20"/>
          <w:szCs w:val="20"/>
        </w:rPr>
        <w:t> </w:t>
      </w:r>
      <w:r>
        <w:rPr>
          <w:rFonts w:ascii="Arial" w:hAnsi="Arial" w:cs="Arial"/>
          <w:color w:val="000000"/>
          <w:sz w:val="20"/>
          <w:szCs w:val="20"/>
        </w:rPr>
        <w:t>Management (IM),</w:t>
      </w:r>
      <w:r>
        <w:rPr>
          <w:color w:val="000000"/>
          <w:sz w:val="20"/>
          <w:szCs w:val="20"/>
        </w:rPr>
        <w:t> </w:t>
      </w:r>
      <w:r>
        <w:rPr>
          <w:rFonts w:ascii="Arial" w:hAnsi="Arial" w:cs="Arial"/>
          <w:color w:val="000000"/>
          <w:sz w:val="20"/>
          <w:szCs w:val="20"/>
        </w:rPr>
        <w:t>Inter</w:t>
      </w:r>
      <w:r>
        <w:rPr>
          <w:color w:val="000000"/>
          <w:sz w:val="20"/>
          <w:szCs w:val="20"/>
        </w:rPr>
        <w:t> </w:t>
      </w:r>
      <w:r>
        <w:rPr>
          <w:rFonts w:ascii="Arial" w:hAnsi="Arial" w:cs="Arial"/>
          <w:color w:val="000000"/>
          <w:sz w:val="20"/>
          <w:szCs w:val="20"/>
        </w:rPr>
        <w:t>Connect Services (ICS),</w:t>
      </w:r>
      <w:r>
        <w:rPr>
          <w:color w:val="000000"/>
          <w:sz w:val="20"/>
          <w:szCs w:val="20"/>
        </w:rPr>
        <w:t> </w:t>
      </w:r>
      <w:r>
        <w:rPr>
          <w:rFonts w:ascii="Arial" w:hAnsi="Arial" w:cs="Arial"/>
          <w:color w:val="000000"/>
          <w:sz w:val="20"/>
          <w:szCs w:val="20"/>
        </w:rPr>
        <w:t>Document</w:t>
      </w:r>
      <w:r>
        <w:rPr>
          <w:color w:val="000000"/>
          <w:sz w:val="20"/>
          <w:szCs w:val="20"/>
        </w:rPr>
        <w:t> </w:t>
      </w:r>
      <w:r>
        <w:rPr>
          <w:rFonts w:ascii="Arial" w:hAnsi="Arial" w:cs="Arial"/>
          <w:color w:val="000000"/>
          <w:sz w:val="20"/>
          <w:szCs w:val="20"/>
        </w:rPr>
        <w:t>Manager (DM) and</w:t>
      </w:r>
      <w:r>
        <w:rPr>
          <w:color w:val="000000"/>
          <w:sz w:val="20"/>
          <w:szCs w:val="20"/>
        </w:rPr>
        <w:t> </w:t>
      </w:r>
      <w:r>
        <w:rPr>
          <w:rFonts w:ascii="Arial" w:hAnsi="Arial" w:cs="Arial"/>
          <w:color w:val="000000"/>
          <w:sz w:val="20"/>
          <w:szCs w:val="20"/>
        </w:rPr>
        <w:t>Site Minder. TGO RA is divided into sections like Administration, Subscription, Invitation, Registration and MessageAdmin.</w:t>
      </w:r>
    </w:p>
    <w:p w:rsidR="00D429C2" w:rsidRDefault="00D429C2" w:rsidP="001460EC">
      <w:pPr>
        <w:pStyle w:val="NormalWeb"/>
        <w:spacing w:before="0" w:beforeAutospacing="0" w:after="0" w:afterAutospacing="0"/>
        <w:ind w:hanging="720"/>
        <w:rPr>
          <w:rFonts w:ascii="Arial" w:hAnsi="Arial" w:cs="Arial"/>
          <w:color w:val="000000"/>
          <w:sz w:val="20"/>
          <w:szCs w:val="20"/>
        </w:rPr>
      </w:pPr>
    </w:p>
    <w:p w:rsidR="00D429C2" w:rsidRDefault="00D429C2" w:rsidP="00D429C2">
      <w:pPr>
        <w:pStyle w:val="NormalWeb"/>
        <w:spacing w:before="0" w:beforeAutospacing="0" w:after="0" w:afterAutospacing="0"/>
      </w:pPr>
      <w:r>
        <w:rPr>
          <w:rFonts w:ascii="Arial" w:hAnsi="Arial" w:cs="Arial"/>
          <w:b/>
          <w:bCs/>
          <w:color w:val="000000"/>
          <w:sz w:val="20"/>
          <w:szCs w:val="20"/>
        </w:rPr>
        <w:t>TGO RA – Invitation</w:t>
      </w:r>
      <w:r>
        <w:rPr>
          <w:rFonts w:ascii="Arial" w:hAnsi="Arial" w:cs="Arial"/>
          <w:color w:val="000000"/>
          <w:sz w:val="20"/>
          <w:szCs w:val="20"/>
        </w:rPr>
        <w:t xml:space="preserve"> is a unique feature of </w:t>
      </w:r>
      <w:r>
        <w:rPr>
          <w:rFonts w:ascii="Arial" w:hAnsi="Arial" w:cs="Arial"/>
          <w:b/>
          <w:bCs/>
          <w:color w:val="000000"/>
          <w:sz w:val="20"/>
          <w:szCs w:val="20"/>
        </w:rPr>
        <w:t>TGO RA</w:t>
      </w:r>
      <w:r>
        <w:rPr>
          <w:rFonts w:ascii="Arial" w:hAnsi="Arial" w:cs="Arial"/>
          <w:color w:val="000000"/>
          <w:sz w:val="20"/>
          <w:szCs w:val="20"/>
        </w:rPr>
        <w:t xml:space="preserve"> product. Once  the Invitation is </w:t>
      </w:r>
    </w:p>
    <w:p w:rsidR="00D429C2" w:rsidRDefault="00D429C2" w:rsidP="00D429C2">
      <w:pPr>
        <w:pStyle w:val="NormalWeb"/>
        <w:spacing w:before="0" w:beforeAutospacing="0" w:after="0" w:afterAutospacing="0"/>
      </w:pPr>
      <w:r>
        <w:rPr>
          <w:rFonts w:ascii="Arial" w:hAnsi="Arial" w:cs="Arial"/>
          <w:color w:val="000000"/>
          <w:sz w:val="20"/>
          <w:szCs w:val="20"/>
        </w:rPr>
        <w:t>created then new company can be created by using the Invitation code.Invitation </w:t>
      </w:r>
    </w:p>
    <w:p w:rsidR="00D429C2" w:rsidRDefault="00D429C2" w:rsidP="00D429C2">
      <w:pPr>
        <w:pStyle w:val="NormalWeb"/>
        <w:spacing w:before="0" w:beforeAutospacing="0" w:after="0" w:afterAutospacing="0"/>
      </w:pPr>
      <w:r>
        <w:rPr>
          <w:rFonts w:ascii="Arial" w:hAnsi="Arial" w:cs="Arial"/>
          <w:color w:val="000000"/>
          <w:sz w:val="20"/>
          <w:szCs w:val="20"/>
        </w:rPr>
        <w:t> includes some attributes like Inviting company i.e. invitation email notification goes out </w:t>
      </w:r>
    </w:p>
    <w:p w:rsidR="00D429C2" w:rsidRDefault="00D429C2" w:rsidP="00D429C2">
      <w:pPr>
        <w:pStyle w:val="NormalWeb"/>
        <w:spacing w:before="0" w:beforeAutospacing="0" w:after="0" w:afterAutospacing="0"/>
      </w:pPr>
      <w:r>
        <w:rPr>
          <w:rFonts w:ascii="Arial" w:hAnsi="Arial" w:cs="Arial"/>
          <w:color w:val="000000"/>
          <w:sz w:val="20"/>
          <w:szCs w:val="20"/>
        </w:rPr>
        <w:t>on behalf of the inviting company. Invitation can be Auto approval or Manual approval. </w:t>
      </w:r>
    </w:p>
    <w:p w:rsidR="00D429C2" w:rsidRDefault="00D429C2" w:rsidP="00CF33C5">
      <w:pPr>
        <w:pStyle w:val="NormalWeb"/>
        <w:spacing w:before="0" w:beforeAutospacing="0" w:after="0" w:afterAutospacing="0"/>
      </w:pPr>
      <w:r>
        <w:rPr>
          <w:rFonts w:ascii="Arial" w:hAnsi="Arial" w:cs="Arial"/>
          <w:color w:val="000000"/>
          <w:sz w:val="20"/>
          <w:szCs w:val="20"/>
        </w:rPr>
        <w:t>Invitation can also be Unique or Generic Invitations.</w:t>
      </w:r>
    </w:p>
    <w:p w:rsidR="00E20A52" w:rsidRDefault="00E20A52" w:rsidP="00E20A52">
      <w:pPr>
        <w:numPr>
          <w:ilvl w:val="12"/>
          <w:numId w:val="0"/>
        </w:numPr>
        <w:tabs>
          <w:tab w:val="left" w:pos="1980"/>
        </w:tabs>
        <w:ind w:left="720"/>
        <w:rPr>
          <w:rFonts w:ascii="Arial" w:hAnsi="Arial" w:cs="Arial"/>
          <w:sz w:val="20"/>
          <w:szCs w:val="20"/>
        </w:rPr>
      </w:pPr>
    </w:p>
    <w:p w:rsidR="00CC7F12" w:rsidRPr="00E20A52" w:rsidRDefault="00CC7F12" w:rsidP="00E20A52">
      <w:pPr>
        <w:numPr>
          <w:ilvl w:val="12"/>
          <w:numId w:val="0"/>
        </w:numPr>
        <w:tabs>
          <w:tab w:val="left" w:pos="1980"/>
        </w:tabs>
        <w:ind w:left="720"/>
        <w:rPr>
          <w:rFonts w:ascii="Arial" w:hAnsi="Arial" w:cs="Arial"/>
          <w:sz w:val="20"/>
          <w:szCs w:val="20"/>
        </w:rPr>
      </w:pPr>
      <w:r w:rsidRPr="00DA726D">
        <w:rPr>
          <w:rFonts w:ascii="Verdana" w:hAnsi="Verdana" w:cs="Latha"/>
          <w:b/>
          <w:bCs/>
          <w:sz w:val="17"/>
          <w:szCs w:val="17"/>
        </w:rPr>
        <w:t>Responsibilities</w:t>
      </w:r>
      <w:r w:rsidRPr="00DA726D">
        <w:rPr>
          <w:rFonts w:ascii="Verdana" w:hAnsi="Verdana" w:cs="Latha"/>
          <w:b/>
          <w:sz w:val="17"/>
          <w:szCs w:val="17"/>
        </w:rPr>
        <w:t>:</w:t>
      </w:r>
    </w:p>
    <w:p w:rsidR="00CC7F12" w:rsidRPr="005D2258" w:rsidRDefault="00B267FE" w:rsidP="00CC7F12">
      <w:pPr>
        <w:numPr>
          <w:ilvl w:val="0"/>
          <w:numId w:val="23"/>
        </w:numPr>
        <w:suppressAutoHyphens w:val="0"/>
        <w:jc w:val="both"/>
        <w:rPr>
          <w:rFonts w:ascii="Arial" w:hAnsi="Arial" w:cs="Arial"/>
          <w:sz w:val="20"/>
          <w:szCs w:val="20"/>
        </w:rPr>
      </w:pPr>
      <w:r>
        <w:rPr>
          <w:rFonts w:ascii="Arial" w:hAnsi="Arial" w:cs="Arial"/>
          <w:sz w:val="20"/>
          <w:szCs w:val="20"/>
        </w:rPr>
        <w:t>Responsible for developing API</w:t>
      </w:r>
      <w:r w:rsidR="00CC7F12" w:rsidRPr="005D2258">
        <w:rPr>
          <w:rFonts w:ascii="Arial" w:hAnsi="Arial" w:cs="Arial"/>
          <w:sz w:val="20"/>
          <w:szCs w:val="20"/>
        </w:rPr>
        <w:t>.</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Impleme</w:t>
      </w:r>
      <w:r w:rsidR="006A7FEA">
        <w:rPr>
          <w:rFonts w:ascii="Arial" w:hAnsi="Arial" w:cs="Arial"/>
          <w:sz w:val="20"/>
          <w:szCs w:val="20"/>
        </w:rPr>
        <w:t>nted controll</w:t>
      </w:r>
      <w:r w:rsidR="00B267FE">
        <w:rPr>
          <w:rFonts w:ascii="Arial" w:hAnsi="Arial" w:cs="Arial"/>
          <w:sz w:val="20"/>
          <w:szCs w:val="20"/>
        </w:rPr>
        <w:t>er classes</w:t>
      </w:r>
      <w:r w:rsidRPr="005D2258">
        <w:rPr>
          <w:rFonts w:ascii="Arial" w:hAnsi="Arial" w:cs="Arial"/>
          <w:sz w:val="20"/>
          <w:szCs w:val="20"/>
        </w:rPr>
        <w:t>.</w:t>
      </w:r>
    </w:p>
    <w:p w:rsidR="00CC7F12" w:rsidRPr="005D2258" w:rsidRDefault="00B267FE" w:rsidP="00CC7F12">
      <w:pPr>
        <w:numPr>
          <w:ilvl w:val="0"/>
          <w:numId w:val="23"/>
        </w:numPr>
        <w:suppressAutoHyphens w:val="0"/>
        <w:jc w:val="both"/>
        <w:rPr>
          <w:rFonts w:ascii="Arial" w:hAnsi="Arial" w:cs="Arial"/>
          <w:sz w:val="20"/>
          <w:szCs w:val="20"/>
        </w:rPr>
      </w:pPr>
      <w:r>
        <w:rPr>
          <w:rFonts w:ascii="Arial" w:hAnsi="Arial" w:cs="Arial"/>
          <w:sz w:val="20"/>
          <w:szCs w:val="20"/>
        </w:rPr>
        <w:t>Implemented service classes</w:t>
      </w:r>
      <w:r w:rsidR="00CC7F12" w:rsidRPr="005D2258">
        <w:rPr>
          <w:rFonts w:ascii="Arial" w:hAnsi="Arial" w:cs="Arial"/>
          <w:sz w:val="20"/>
          <w:szCs w:val="20"/>
        </w:rPr>
        <w:t>.</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Implemented Custom Validations as per the Requirement</w:t>
      </w:r>
    </w:p>
    <w:p w:rsidR="00CC7F12" w:rsidRPr="005D2258" w:rsidRDefault="00B267FE" w:rsidP="00CC7F12">
      <w:pPr>
        <w:numPr>
          <w:ilvl w:val="0"/>
          <w:numId w:val="23"/>
        </w:numPr>
        <w:suppressAutoHyphens w:val="0"/>
        <w:jc w:val="both"/>
        <w:rPr>
          <w:rFonts w:ascii="Arial" w:hAnsi="Arial" w:cs="Arial"/>
          <w:sz w:val="20"/>
          <w:szCs w:val="20"/>
        </w:rPr>
      </w:pPr>
      <w:r>
        <w:rPr>
          <w:rFonts w:ascii="Arial" w:hAnsi="Arial" w:cs="Arial"/>
          <w:sz w:val="20"/>
          <w:szCs w:val="20"/>
        </w:rPr>
        <w:t>Written Repositories</w:t>
      </w:r>
      <w:r w:rsidR="00CC7F12" w:rsidRPr="005D2258">
        <w:rPr>
          <w:rFonts w:ascii="Arial" w:hAnsi="Arial" w:cs="Arial"/>
          <w:sz w:val="20"/>
          <w:szCs w:val="20"/>
        </w:rPr>
        <w:t xml:space="preserve"> and thei</w:t>
      </w:r>
      <w:r>
        <w:rPr>
          <w:rFonts w:ascii="Arial" w:hAnsi="Arial" w:cs="Arial"/>
          <w:sz w:val="20"/>
          <w:szCs w:val="20"/>
        </w:rPr>
        <w:t>r implementations With JPA</w:t>
      </w:r>
      <w:r w:rsidR="00CC7F12" w:rsidRPr="005D2258">
        <w:rPr>
          <w:rFonts w:ascii="Arial" w:hAnsi="Arial" w:cs="Arial"/>
          <w:sz w:val="20"/>
          <w:szCs w:val="20"/>
        </w:rPr>
        <w:t>.</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Unit testing and Debugging of the developed functionality.</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Fixing bugs/Exceptions which are found by QA in Production/other environments.</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Developing application by following Agile methodology.</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Designed , developed &amp; implemented  business logic.</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Working with Quality/Test team in getting them the feature concepts for their respective modules, helped and reviewed their test plans and troubleshoot defects identified by them.</w:t>
      </w:r>
    </w:p>
    <w:p w:rsidR="00CC7F12" w:rsidRPr="005D2258" w:rsidRDefault="00CC7F12" w:rsidP="00CC7F12">
      <w:pPr>
        <w:numPr>
          <w:ilvl w:val="0"/>
          <w:numId w:val="23"/>
        </w:numPr>
        <w:suppressAutoHyphens w:val="0"/>
        <w:jc w:val="both"/>
        <w:rPr>
          <w:rFonts w:ascii="Arial" w:hAnsi="Arial" w:cs="Arial"/>
          <w:sz w:val="20"/>
          <w:szCs w:val="20"/>
        </w:rPr>
      </w:pPr>
      <w:r w:rsidRPr="005D2258">
        <w:rPr>
          <w:rFonts w:ascii="Arial" w:hAnsi="Arial" w:cs="Arial"/>
          <w:sz w:val="20"/>
          <w:szCs w:val="20"/>
        </w:rPr>
        <w:t xml:space="preserve">Work with the team in developing proof-of-concepts and evaluation of key technologies. </w:t>
      </w:r>
    </w:p>
    <w:p w:rsidR="007A6876" w:rsidRDefault="00CC7F12" w:rsidP="00291C3B">
      <w:pPr>
        <w:numPr>
          <w:ilvl w:val="0"/>
          <w:numId w:val="23"/>
        </w:numPr>
        <w:suppressAutoHyphens w:val="0"/>
        <w:jc w:val="both"/>
        <w:rPr>
          <w:rFonts w:ascii="Arial" w:hAnsi="Arial" w:cs="Arial"/>
          <w:sz w:val="20"/>
          <w:szCs w:val="20"/>
        </w:rPr>
      </w:pPr>
      <w:r w:rsidRPr="005D2258">
        <w:rPr>
          <w:rFonts w:ascii="Arial" w:hAnsi="Arial" w:cs="Arial"/>
          <w:sz w:val="20"/>
          <w:szCs w:val="20"/>
        </w:rPr>
        <w:t>Involved in deployment activity.</w:t>
      </w:r>
    </w:p>
    <w:p w:rsidR="00F96102" w:rsidRDefault="00F96102" w:rsidP="00291C3B">
      <w:pPr>
        <w:suppressAutoHyphens w:val="0"/>
        <w:ind w:left="1482"/>
        <w:jc w:val="both"/>
        <w:rPr>
          <w:rFonts w:ascii="Arial" w:hAnsi="Arial" w:cs="Arial"/>
          <w:sz w:val="20"/>
          <w:szCs w:val="20"/>
        </w:rPr>
      </w:pPr>
    </w:p>
    <w:p w:rsidR="00AE251A" w:rsidRDefault="00AE251A" w:rsidP="007A68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szCs w:val="20"/>
        </w:rPr>
      </w:pPr>
    </w:p>
    <w:p w:rsidR="007A6876" w:rsidRPr="00B82979" w:rsidRDefault="005C2833" w:rsidP="00B829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highlight w:val="lightGray"/>
        </w:rPr>
      </w:pPr>
      <w:r>
        <w:rPr>
          <w:rFonts w:ascii="Arial" w:hAnsi="Arial" w:cs="Arial"/>
          <w:b/>
          <w:sz w:val="20"/>
          <w:szCs w:val="20"/>
          <w:highlight w:val="lightGray"/>
        </w:rPr>
        <w:t>Project #2</w:t>
      </w:r>
      <w:r w:rsidR="00E57033">
        <w:rPr>
          <w:rFonts w:ascii="Arial" w:hAnsi="Arial" w:cs="Arial"/>
          <w:b/>
          <w:sz w:val="20"/>
          <w:szCs w:val="20"/>
          <w:highlight w:val="lightGray"/>
        </w:rPr>
        <w:t xml:space="preserve">:  </w:t>
      </w:r>
      <w:r w:rsidR="00B82979" w:rsidRPr="00B82979">
        <w:rPr>
          <w:rFonts w:ascii="Arial" w:hAnsi="Arial" w:cs="Arial"/>
          <w:b/>
          <w:sz w:val="20"/>
          <w:szCs w:val="20"/>
          <w:highlight w:val="lightGray"/>
        </w:rPr>
        <w:t>eCommerce Services Tactical</w:t>
      </w:r>
      <w:r w:rsidR="00B82979">
        <w:rPr>
          <w:rFonts w:ascii="Arial" w:hAnsi="Arial" w:cs="Arial"/>
          <w:b/>
          <w:sz w:val="20"/>
          <w:szCs w:val="20"/>
          <w:highlight w:val="lightGray"/>
        </w:rPr>
        <w:t xml:space="preserve"> </w:t>
      </w:r>
    </w:p>
    <w:p w:rsidR="0020461D" w:rsidRPr="00DA726D" w:rsidRDefault="0020461D" w:rsidP="00284FDD">
      <w:pPr>
        <w:ind w:firstLine="720"/>
        <w:jc w:val="both"/>
        <w:rPr>
          <w:rFonts w:ascii="Verdana" w:hAnsi="Verdana" w:cs="Latha"/>
          <w:b/>
          <w:bCs/>
          <w:sz w:val="17"/>
          <w:szCs w:val="17"/>
        </w:rPr>
      </w:pPr>
    </w:p>
    <w:p w:rsidR="005070F4" w:rsidRPr="00DA726D" w:rsidRDefault="00B82979" w:rsidP="005070F4">
      <w:pPr>
        <w:ind w:firstLine="720"/>
        <w:jc w:val="both"/>
        <w:rPr>
          <w:rFonts w:ascii="Verdana" w:hAnsi="Verdana" w:cs="Latha"/>
          <w:sz w:val="17"/>
          <w:szCs w:val="17"/>
        </w:rPr>
      </w:pPr>
      <w:r>
        <w:rPr>
          <w:rFonts w:ascii="Verdana" w:hAnsi="Verdana" w:cs="Latha"/>
          <w:b/>
          <w:bCs/>
          <w:sz w:val="17"/>
          <w:szCs w:val="17"/>
        </w:rPr>
        <w:t>Client</w:t>
      </w:r>
      <w:r w:rsidR="00DD5335">
        <w:rPr>
          <w:rFonts w:ascii="Verdana" w:hAnsi="Verdana" w:cs="Latha"/>
          <w:b/>
          <w:bCs/>
          <w:sz w:val="17"/>
          <w:szCs w:val="17"/>
        </w:rPr>
        <w:t xml:space="preserve">          </w:t>
      </w:r>
      <w:r w:rsidR="007344A8">
        <w:rPr>
          <w:rFonts w:ascii="Verdana" w:hAnsi="Verdana" w:cs="Latha"/>
          <w:b/>
          <w:bCs/>
          <w:sz w:val="17"/>
          <w:szCs w:val="17"/>
        </w:rPr>
        <w:t xml:space="preserve">   </w:t>
      </w:r>
      <w:r w:rsidR="00284FDD" w:rsidRPr="00DA726D">
        <w:rPr>
          <w:rFonts w:ascii="Verdana" w:hAnsi="Verdana" w:cs="Latha"/>
          <w:b/>
          <w:bCs/>
          <w:sz w:val="17"/>
          <w:szCs w:val="17"/>
        </w:rPr>
        <w:t>:</w:t>
      </w:r>
      <w:r w:rsidR="00B859D5">
        <w:rPr>
          <w:rFonts w:ascii="Verdana" w:hAnsi="Verdana" w:cs="Latha"/>
          <w:sz w:val="17"/>
          <w:szCs w:val="17"/>
        </w:rPr>
        <w:t xml:space="preserve">  </w:t>
      </w:r>
      <w:r>
        <w:rPr>
          <w:rFonts w:ascii="Verdana" w:hAnsi="Verdana" w:cs="Latha"/>
          <w:b/>
          <w:sz w:val="17"/>
          <w:szCs w:val="17"/>
        </w:rPr>
        <w:t>Avis Budget Group, Inc.</w:t>
      </w:r>
    </w:p>
    <w:p w:rsidR="00877E84" w:rsidRDefault="00877E84" w:rsidP="00877E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20"/>
          <w:szCs w:val="20"/>
        </w:rPr>
      </w:pPr>
      <w:r>
        <w:rPr>
          <w:rFonts w:ascii="Verdana" w:hAnsi="Verdana" w:cs="Latha"/>
          <w:b/>
          <w:bCs/>
          <w:sz w:val="17"/>
          <w:szCs w:val="17"/>
          <w:lang w:val="fr-FR"/>
        </w:rPr>
        <w:t xml:space="preserve">            </w:t>
      </w:r>
      <w:r w:rsidR="009433DA" w:rsidRPr="00DA726D">
        <w:rPr>
          <w:rFonts w:ascii="Verdana" w:hAnsi="Verdana" w:cs="Latha"/>
          <w:b/>
          <w:bCs/>
          <w:sz w:val="17"/>
          <w:szCs w:val="17"/>
          <w:lang w:val="fr-FR"/>
        </w:rPr>
        <w:t>Environ</w:t>
      </w:r>
      <w:r w:rsidR="00284FDD" w:rsidRPr="00DA726D">
        <w:rPr>
          <w:rFonts w:ascii="Verdana" w:hAnsi="Verdana" w:cs="Latha"/>
          <w:b/>
          <w:bCs/>
          <w:sz w:val="17"/>
          <w:szCs w:val="17"/>
          <w:lang w:val="fr-FR"/>
        </w:rPr>
        <w:t>ments</w:t>
      </w:r>
      <w:r w:rsidR="007344A8">
        <w:rPr>
          <w:rFonts w:ascii="Verdana" w:hAnsi="Verdana" w:cs="Latha"/>
          <w:b/>
          <w:bCs/>
          <w:sz w:val="17"/>
          <w:szCs w:val="17"/>
          <w:lang w:val="fr-FR"/>
        </w:rPr>
        <w:t xml:space="preserve"> </w:t>
      </w:r>
      <w:r w:rsidR="00284FDD" w:rsidRPr="00DA726D">
        <w:rPr>
          <w:rFonts w:ascii="Verdana" w:hAnsi="Verdana" w:cs="Latha"/>
          <w:b/>
          <w:bCs/>
          <w:sz w:val="17"/>
          <w:szCs w:val="17"/>
          <w:lang w:val="fr-FR"/>
        </w:rPr>
        <w:t>:</w:t>
      </w:r>
      <w:r w:rsidR="00B267FE" w:rsidRPr="00B267FE">
        <w:rPr>
          <w:rFonts w:ascii="Arial" w:hAnsi="Arial" w:cs="Arial"/>
          <w:b/>
          <w:bCs/>
          <w:sz w:val="20"/>
          <w:szCs w:val="20"/>
        </w:rPr>
        <w:t xml:space="preserve"> </w:t>
      </w:r>
      <w:r w:rsidR="00B267FE">
        <w:rPr>
          <w:rFonts w:ascii="Arial" w:hAnsi="Arial" w:cs="Arial"/>
          <w:b/>
          <w:bCs/>
          <w:sz w:val="20"/>
          <w:szCs w:val="20"/>
        </w:rPr>
        <w:t xml:space="preserve">Spring Boot,JPA,MySql, </w:t>
      </w:r>
      <w:r w:rsidR="00B267FE">
        <w:rPr>
          <w:rFonts w:ascii="Verdana" w:hAnsi="Verdana" w:cs="Latha"/>
          <w:b/>
          <w:sz w:val="17"/>
          <w:szCs w:val="17"/>
          <w:lang w:val="fr-FR"/>
        </w:rPr>
        <w:t>GitHub</w:t>
      </w:r>
    </w:p>
    <w:p w:rsidR="00E72DF9" w:rsidRDefault="009B3259" w:rsidP="009B3259">
      <w:pPr>
        <w:jc w:val="both"/>
        <w:rPr>
          <w:rFonts w:ascii="Verdana" w:hAnsi="Verdana" w:cs="Latha"/>
          <w:sz w:val="17"/>
          <w:szCs w:val="17"/>
        </w:rPr>
      </w:pPr>
      <w:r>
        <w:rPr>
          <w:rFonts w:ascii="Verdana" w:hAnsi="Verdana" w:cs="Latha"/>
          <w:b/>
          <w:bCs/>
          <w:sz w:val="17"/>
          <w:szCs w:val="17"/>
        </w:rPr>
        <w:t xml:space="preserve">        </w:t>
      </w:r>
      <w:r w:rsidR="00855598">
        <w:rPr>
          <w:rFonts w:ascii="Verdana" w:hAnsi="Verdana" w:cs="Latha"/>
          <w:b/>
          <w:bCs/>
          <w:sz w:val="17"/>
          <w:szCs w:val="17"/>
        </w:rPr>
        <w:t xml:space="preserve"> </w:t>
      </w:r>
      <w:r>
        <w:rPr>
          <w:rFonts w:ascii="Verdana" w:hAnsi="Verdana" w:cs="Latha"/>
          <w:b/>
          <w:bCs/>
          <w:sz w:val="17"/>
          <w:szCs w:val="17"/>
        </w:rPr>
        <w:t xml:space="preserve">   </w:t>
      </w:r>
      <w:r w:rsidR="00284FDD" w:rsidRPr="00DA726D">
        <w:rPr>
          <w:rFonts w:ascii="Verdana" w:hAnsi="Verdana" w:cs="Latha"/>
          <w:b/>
          <w:bCs/>
          <w:sz w:val="17"/>
          <w:szCs w:val="17"/>
        </w:rPr>
        <w:t>Team Size</w:t>
      </w:r>
      <w:r w:rsidR="00D3420A">
        <w:rPr>
          <w:rFonts w:ascii="Verdana" w:hAnsi="Verdana" w:cs="Latha"/>
          <w:b/>
          <w:bCs/>
          <w:sz w:val="17"/>
          <w:szCs w:val="17"/>
        </w:rPr>
        <w:t xml:space="preserve">    </w:t>
      </w:r>
      <w:r w:rsidR="007344A8">
        <w:rPr>
          <w:rFonts w:ascii="Verdana" w:hAnsi="Verdana" w:cs="Latha"/>
          <w:b/>
          <w:bCs/>
          <w:sz w:val="17"/>
          <w:szCs w:val="17"/>
        </w:rPr>
        <w:t xml:space="preserve">   </w:t>
      </w:r>
      <w:r w:rsidR="00284FDD" w:rsidRPr="00DA726D">
        <w:rPr>
          <w:rFonts w:ascii="Verdana" w:hAnsi="Verdana" w:cs="Latha"/>
          <w:b/>
          <w:sz w:val="17"/>
          <w:szCs w:val="17"/>
        </w:rPr>
        <w:t>:</w:t>
      </w:r>
      <w:r w:rsidR="001A37A2">
        <w:rPr>
          <w:rFonts w:ascii="Verdana" w:hAnsi="Verdana" w:cs="Latha"/>
          <w:sz w:val="17"/>
          <w:szCs w:val="17"/>
        </w:rPr>
        <w:t xml:space="preserve"> </w:t>
      </w:r>
      <w:r w:rsidR="00E72DF9">
        <w:rPr>
          <w:rFonts w:ascii="Verdana" w:hAnsi="Verdana" w:cs="Latha"/>
          <w:sz w:val="17"/>
          <w:szCs w:val="17"/>
        </w:rPr>
        <w:t>8</w:t>
      </w:r>
    </w:p>
    <w:p w:rsidR="00284FDD" w:rsidRPr="00DA726D" w:rsidRDefault="009B3259" w:rsidP="009B3259">
      <w:pPr>
        <w:jc w:val="both"/>
        <w:rPr>
          <w:rFonts w:ascii="Verdana" w:hAnsi="Verdana" w:cs="Latha"/>
          <w:sz w:val="17"/>
          <w:szCs w:val="17"/>
        </w:rPr>
      </w:pPr>
      <w:r>
        <w:rPr>
          <w:rFonts w:ascii="Verdana" w:hAnsi="Verdana" w:cs="Latha"/>
          <w:b/>
          <w:sz w:val="17"/>
          <w:szCs w:val="17"/>
        </w:rPr>
        <w:t xml:space="preserve">           </w:t>
      </w:r>
      <w:r w:rsidR="00855598">
        <w:rPr>
          <w:rFonts w:ascii="Verdana" w:hAnsi="Verdana" w:cs="Latha"/>
          <w:b/>
          <w:sz w:val="17"/>
          <w:szCs w:val="17"/>
        </w:rPr>
        <w:t xml:space="preserve"> </w:t>
      </w:r>
      <w:r w:rsidR="00284FDD" w:rsidRPr="00DA726D">
        <w:rPr>
          <w:rFonts w:ascii="Verdana" w:hAnsi="Verdana" w:cs="Latha"/>
          <w:b/>
          <w:sz w:val="17"/>
          <w:szCs w:val="17"/>
        </w:rPr>
        <w:t>Duration</w:t>
      </w:r>
      <w:r w:rsidR="00122004">
        <w:rPr>
          <w:rFonts w:ascii="Verdana" w:hAnsi="Verdana" w:cs="Latha"/>
          <w:b/>
          <w:sz w:val="17"/>
          <w:szCs w:val="17"/>
        </w:rPr>
        <w:t xml:space="preserve">       </w:t>
      </w:r>
      <w:r w:rsidR="007344A8">
        <w:rPr>
          <w:rFonts w:ascii="Verdana" w:hAnsi="Verdana" w:cs="Latha"/>
          <w:b/>
          <w:sz w:val="17"/>
          <w:szCs w:val="17"/>
        </w:rPr>
        <w:t xml:space="preserve">  </w:t>
      </w:r>
      <w:r w:rsidR="00284FDD" w:rsidRPr="00DA726D">
        <w:rPr>
          <w:rFonts w:ascii="Verdana" w:hAnsi="Verdana" w:cs="Latha"/>
          <w:b/>
          <w:sz w:val="17"/>
          <w:szCs w:val="17"/>
        </w:rPr>
        <w:t>:</w:t>
      </w:r>
      <w:r w:rsidR="00284FDD" w:rsidRPr="00DA726D">
        <w:rPr>
          <w:rFonts w:ascii="Verdana" w:hAnsi="Verdana" w:cs="Latha"/>
          <w:sz w:val="17"/>
          <w:szCs w:val="17"/>
        </w:rPr>
        <w:t xml:space="preserve"> </w:t>
      </w:r>
      <w:r w:rsidR="00C5164A">
        <w:rPr>
          <w:rFonts w:ascii="Arial" w:hAnsi="Arial" w:cs="Arial"/>
          <w:bCs/>
          <w:sz w:val="20"/>
          <w:szCs w:val="20"/>
        </w:rPr>
        <w:t>March 2015 to</w:t>
      </w:r>
      <w:r w:rsidR="007344A8" w:rsidRPr="007344A8">
        <w:rPr>
          <w:rFonts w:ascii="Arial" w:hAnsi="Arial" w:cs="Arial"/>
          <w:bCs/>
          <w:sz w:val="20"/>
          <w:szCs w:val="20"/>
        </w:rPr>
        <w:t xml:space="preserve"> </w:t>
      </w:r>
      <w:r w:rsidR="00C5164A">
        <w:rPr>
          <w:rFonts w:ascii="Arial" w:hAnsi="Arial" w:cs="Arial"/>
          <w:bCs/>
          <w:sz w:val="20"/>
          <w:szCs w:val="20"/>
        </w:rPr>
        <w:t xml:space="preserve">Sept </w:t>
      </w:r>
      <w:r w:rsidR="007344A8" w:rsidRPr="007344A8">
        <w:rPr>
          <w:rFonts w:ascii="Arial" w:hAnsi="Arial" w:cs="Arial"/>
          <w:bCs/>
          <w:sz w:val="20"/>
          <w:szCs w:val="20"/>
        </w:rPr>
        <w:t>2016</w:t>
      </w:r>
    </w:p>
    <w:p w:rsidR="00CC587C" w:rsidRDefault="009B3259" w:rsidP="009B3259">
      <w:pPr>
        <w:numPr>
          <w:ilvl w:val="12"/>
          <w:numId w:val="0"/>
        </w:numPr>
        <w:tabs>
          <w:tab w:val="left" w:pos="1980"/>
        </w:tabs>
        <w:rPr>
          <w:rFonts w:ascii="Verdana" w:hAnsi="Verdana" w:cs="Calibri"/>
          <w:color w:val="000000"/>
          <w:sz w:val="17"/>
          <w:szCs w:val="17"/>
        </w:rPr>
      </w:pPr>
      <w:r>
        <w:rPr>
          <w:rFonts w:ascii="Verdana" w:hAnsi="Verdana" w:cs="Latha"/>
          <w:b/>
          <w:bCs/>
          <w:sz w:val="17"/>
          <w:szCs w:val="17"/>
        </w:rPr>
        <w:t xml:space="preserve">         </w:t>
      </w:r>
      <w:r w:rsidR="00855598">
        <w:rPr>
          <w:rFonts w:ascii="Verdana" w:hAnsi="Verdana" w:cs="Latha"/>
          <w:b/>
          <w:bCs/>
          <w:sz w:val="17"/>
          <w:szCs w:val="17"/>
        </w:rPr>
        <w:t xml:space="preserve"> </w:t>
      </w:r>
      <w:r>
        <w:rPr>
          <w:rFonts w:ascii="Verdana" w:hAnsi="Verdana" w:cs="Latha"/>
          <w:b/>
          <w:bCs/>
          <w:sz w:val="17"/>
          <w:szCs w:val="17"/>
        </w:rPr>
        <w:t xml:space="preserve">  Description</w:t>
      </w:r>
      <w:r w:rsidR="005320C2">
        <w:rPr>
          <w:rFonts w:ascii="Verdana" w:hAnsi="Verdana" w:cs="Latha"/>
          <w:b/>
          <w:bCs/>
          <w:sz w:val="17"/>
          <w:szCs w:val="17"/>
        </w:rPr>
        <w:t xml:space="preserve">  </w:t>
      </w:r>
      <w:r w:rsidR="00284FDD" w:rsidRPr="00DA726D">
        <w:rPr>
          <w:rFonts w:ascii="Verdana" w:hAnsi="Verdana" w:cs="Calibri"/>
          <w:b/>
          <w:color w:val="000000"/>
          <w:sz w:val="17"/>
          <w:szCs w:val="17"/>
        </w:rPr>
        <w:t>:</w:t>
      </w:r>
      <w:r w:rsidR="00284FDD" w:rsidRPr="00DA726D">
        <w:rPr>
          <w:rFonts w:ascii="Verdana" w:hAnsi="Verdana" w:cs="Calibri"/>
          <w:color w:val="000000"/>
          <w:sz w:val="17"/>
          <w:szCs w:val="17"/>
        </w:rPr>
        <w:t xml:space="preserve"> </w:t>
      </w:r>
    </w:p>
    <w:p w:rsidR="00943094" w:rsidRDefault="00E72DF9" w:rsidP="00943094">
      <w:pPr>
        <w:numPr>
          <w:ilvl w:val="12"/>
          <w:numId w:val="0"/>
        </w:numPr>
        <w:tabs>
          <w:tab w:val="left" w:pos="1980"/>
        </w:tabs>
        <w:rPr>
          <w:rFonts w:ascii="Arial" w:hAnsi="Arial" w:cs="Arial"/>
          <w:sz w:val="20"/>
          <w:szCs w:val="20"/>
        </w:rPr>
      </w:pPr>
      <w:r>
        <w:rPr>
          <w:rFonts w:ascii="Verdana" w:hAnsi="Verdana"/>
          <w:bCs/>
          <w:sz w:val="20"/>
          <w:szCs w:val="20"/>
        </w:rPr>
        <w:tab/>
      </w:r>
      <w:r w:rsidRPr="00DC001A">
        <w:rPr>
          <w:rFonts w:ascii="Verdana" w:hAnsi="Verdana"/>
          <w:bCs/>
          <w:sz w:val="20"/>
          <w:szCs w:val="20"/>
        </w:rPr>
        <w:t>Avis Car Rental and its subsidiaries operate one of the world's best-known car rental brands with approximately 5,500 locations in more than 165 countries. Avis has a long history of innovation in the car rental industry and is one of the world's top brands for customer loyalty. Avis is owned by Avis Budget Group, Inc. (NASDAQ: CAR), which operates and licenses the brand throughout the world.</w:t>
      </w:r>
    </w:p>
    <w:p w:rsidR="00E72DF9" w:rsidRDefault="0011677B" w:rsidP="000F23AA">
      <w:pPr>
        <w:numPr>
          <w:ilvl w:val="12"/>
          <w:numId w:val="0"/>
        </w:numPr>
        <w:tabs>
          <w:tab w:val="left" w:pos="1980"/>
        </w:tabs>
        <w:rPr>
          <w:rFonts w:ascii="Verdana" w:hAnsi="Verdana" w:cs="Latha"/>
          <w:b/>
          <w:bCs/>
          <w:sz w:val="17"/>
          <w:szCs w:val="17"/>
        </w:rPr>
      </w:pPr>
      <w:r w:rsidRPr="00DA726D">
        <w:rPr>
          <w:rFonts w:ascii="Verdana" w:hAnsi="Verdana" w:cs="Latha"/>
          <w:b/>
          <w:bCs/>
          <w:sz w:val="17"/>
          <w:szCs w:val="17"/>
        </w:rPr>
        <w:t xml:space="preserve">      </w:t>
      </w:r>
      <w:r w:rsidR="00E82A7A">
        <w:rPr>
          <w:rFonts w:ascii="Verdana" w:hAnsi="Verdana" w:cs="Latha"/>
          <w:b/>
          <w:bCs/>
          <w:sz w:val="17"/>
          <w:szCs w:val="17"/>
        </w:rPr>
        <w:t xml:space="preserve">  </w:t>
      </w:r>
      <w:r w:rsidR="00855598">
        <w:rPr>
          <w:rFonts w:ascii="Verdana" w:hAnsi="Verdana" w:cs="Latha"/>
          <w:b/>
          <w:bCs/>
          <w:sz w:val="17"/>
          <w:szCs w:val="17"/>
        </w:rPr>
        <w:t xml:space="preserve">  </w:t>
      </w:r>
    </w:p>
    <w:p w:rsidR="00E82A7A" w:rsidRDefault="00284FDD" w:rsidP="000F23AA">
      <w:pPr>
        <w:numPr>
          <w:ilvl w:val="12"/>
          <w:numId w:val="0"/>
        </w:numPr>
        <w:tabs>
          <w:tab w:val="left" w:pos="1980"/>
        </w:tabs>
        <w:rPr>
          <w:rFonts w:ascii="Verdana" w:hAnsi="Verdana" w:cs="Latha"/>
          <w:b/>
          <w:sz w:val="17"/>
          <w:szCs w:val="17"/>
        </w:rPr>
      </w:pPr>
      <w:r w:rsidRPr="00DA726D">
        <w:rPr>
          <w:rFonts w:ascii="Verdana" w:hAnsi="Verdana" w:cs="Latha"/>
          <w:b/>
          <w:bCs/>
          <w:sz w:val="17"/>
          <w:szCs w:val="17"/>
        </w:rPr>
        <w:lastRenderedPageBreak/>
        <w:t>Responsibilities</w:t>
      </w:r>
      <w:r w:rsidRPr="00DA726D">
        <w:rPr>
          <w:rFonts w:ascii="Verdana" w:hAnsi="Verdana" w:cs="Latha"/>
          <w:b/>
          <w:sz w:val="17"/>
          <w:szCs w:val="17"/>
        </w:rPr>
        <w:t xml:space="preserve">: </w:t>
      </w:r>
      <w:r w:rsidR="00E82A7A">
        <w:rPr>
          <w:rFonts w:ascii="Verdana" w:hAnsi="Verdana" w:cs="Latha"/>
          <w:b/>
          <w:sz w:val="17"/>
          <w:szCs w:val="17"/>
        </w:rPr>
        <w:t xml:space="preserve">              </w:t>
      </w:r>
    </w:p>
    <w:p w:rsidR="00E82A7A" w:rsidRDefault="00D452C3" w:rsidP="00D452C3">
      <w:pPr>
        <w:tabs>
          <w:tab w:val="left" w:pos="1980"/>
        </w:tabs>
        <w:rPr>
          <w:rFonts w:ascii="Verdana" w:hAnsi="Verdana" w:cs="Latha"/>
          <w:b/>
          <w:sz w:val="17"/>
          <w:szCs w:val="17"/>
        </w:rPr>
      </w:pPr>
      <w:r>
        <w:rPr>
          <w:rFonts w:ascii="Verdana" w:hAnsi="Verdana" w:cs="Latha"/>
          <w:b/>
          <w:sz w:val="17"/>
          <w:szCs w:val="17"/>
        </w:rPr>
        <w:t xml:space="preserve">                  </w:t>
      </w:r>
    </w:p>
    <w:p w:rsidR="00E72DF9" w:rsidRPr="00E72DF9" w:rsidRDefault="00E72DF9" w:rsidP="00E72DF9">
      <w:pPr>
        <w:numPr>
          <w:ilvl w:val="0"/>
          <w:numId w:val="29"/>
        </w:numPr>
        <w:suppressAutoHyphens w:val="0"/>
        <w:jc w:val="both"/>
        <w:rPr>
          <w:rFonts w:ascii="Arial" w:hAnsi="Arial" w:cs="Arial"/>
          <w:sz w:val="20"/>
          <w:szCs w:val="20"/>
        </w:rPr>
      </w:pPr>
      <w:r w:rsidRPr="00E72DF9">
        <w:rPr>
          <w:rFonts w:ascii="Arial" w:hAnsi="Arial" w:cs="Arial"/>
          <w:sz w:val="20"/>
          <w:szCs w:val="20"/>
        </w:rPr>
        <w:t>Involved in supporting applications.</w:t>
      </w:r>
    </w:p>
    <w:p w:rsidR="00E72DF9" w:rsidRPr="00E72DF9" w:rsidRDefault="00E72DF9" w:rsidP="00E72DF9">
      <w:pPr>
        <w:numPr>
          <w:ilvl w:val="0"/>
          <w:numId w:val="29"/>
        </w:numPr>
        <w:suppressAutoHyphens w:val="0"/>
        <w:jc w:val="both"/>
        <w:rPr>
          <w:rFonts w:ascii="Arial" w:hAnsi="Arial" w:cs="Arial"/>
          <w:sz w:val="20"/>
          <w:szCs w:val="20"/>
        </w:rPr>
      </w:pPr>
      <w:r w:rsidRPr="00E72DF9">
        <w:rPr>
          <w:rFonts w:ascii="Arial" w:hAnsi="Arial" w:cs="Arial"/>
          <w:sz w:val="20"/>
          <w:szCs w:val="20"/>
        </w:rPr>
        <w:t>Deployed application with Weblogic application server.</w:t>
      </w:r>
    </w:p>
    <w:p w:rsidR="00E72DF9" w:rsidRPr="00E72DF9" w:rsidRDefault="00E72DF9" w:rsidP="00E72DF9">
      <w:pPr>
        <w:numPr>
          <w:ilvl w:val="0"/>
          <w:numId w:val="29"/>
        </w:numPr>
        <w:suppressAutoHyphens w:val="0"/>
        <w:jc w:val="both"/>
        <w:rPr>
          <w:rFonts w:ascii="Arial" w:hAnsi="Arial" w:cs="Arial"/>
          <w:sz w:val="20"/>
          <w:szCs w:val="20"/>
        </w:rPr>
      </w:pPr>
      <w:r w:rsidRPr="00E72DF9">
        <w:rPr>
          <w:rFonts w:ascii="Arial" w:hAnsi="Arial" w:cs="Arial"/>
          <w:sz w:val="20"/>
          <w:szCs w:val="20"/>
        </w:rPr>
        <w:t>Helped in handling/fixing live site issues.</w:t>
      </w:r>
    </w:p>
    <w:p w:rsidR="00E72DF9" w:rsidRPr="00E72DF9" w:rsidRDefault="00E72DF9" w:rsidP="00E72DF9">
      <w:pPr>
        <w:numPr>
          <w:ilvl w:val="0"/>
          <w:numId w:val="29"/>
        </w:numPr>
        <w:suppressAutoHyphens w:val="0"/>
        <w:jc w:val="both"/>
        <w:rPr>
          <w:rFonts w:ascii="Arial" w:hAnsi="Arial" w:cs="Arial"/>
          <w:sz w:val="20"/>
          <w:szCs w:val="20"/>
        </w:rPr>
      </w:pPr>
      <w:r w:rsidRPr="00E72DF9">
        <w:rPr>
          <w:rFonts w:ascii="Arial" w:hAnsi="Arial" w:cs="Arial"/>
          <w:sz w:val="20"/>
          <w:szCs w:val="20"/>
        </w:rPr>
        <w:t>Supporting Client in UAT and Production.</w:t>
      </w:r>
    </w:p>
    <w:p w:rsidR="001D6141" w:rsidRPr="00E72DF9" w:rsidRDefault="00E72DF9" w:rsidP="00E72DF9">
      <w:pPr>
        <w:numPr>
          <w:ilvl w:val="0"/>
          <w:numId w:val="29"/>
        </w:numPr>
        <w:suppressAutoHyphens w:val="0"/>
        <w:jc w:val="both"/>
        <w:rPr>
          <w:rFonts w:ascii="Arial" w:hAnsi="Arial" w:cs="Arial"/>
          <w:sz w:val="20"/>
          <w:szCs w:val="20"/>
        </w:rPr>
      </w:pPr>
      <w:r w:rsidRPr="00E72DF9">
        <w:rPr>
          <w:rFonts w:ascii="Arial" w:hAnsi="Arial" w:cs="Arial"/>
          <w:sz w:val="20"/>
          <w:szCs w:val="20"/>
        </w:rPr>
        <w:t>Testing the application before hand it over to the clients.</w:t>
      </w:r>
    </w:p>
    <w:p w:rsidR="00A10B68" w:rsidRPr="00DA726D" w:rsidRDefault="00A10B68" w:rsidP="00A10B68">
      <w:pPr>
        <w:pBdr>
          <w:bottom w:val="double" w:sz="2" w:space="1" w:color="000000"/>
        </w:pBdr>
        <w:rPr>
          <w:rFonts w:ascii="Verdana" w:hAnsi="Verdana" w:cs="Verdana"/>
          <w:b/>
          <w:bCs/>
          <w:i/>
          <w:iCs/>
          <w:sz w:val="17"/>
          <w:szCs w:val="17"/>
        </w:rPr>
      </w:pPr>
      <w:r w:rsidRPr="00DA726D">
        <w:rPr>
          <w:rFonts w:ascii="Verdana" w:hAnsi="Verdana" w:cs="Verdana"/>
          <w:b/>
          <w:bCs/>
          <w:i/>
          <w:iCs/>
          <w:sz w:val="28"/>
          <w:szCs w:val="28"/>
        </w:rPr>
        <w:t>P</w:t>
      </w:r>
      <w:r w:rsidRPr="00DA726D">
        <w:rPr>
          <w:rFonts w:ascii="Verdana" w:hAnsi="Verdana" w:cs="Verdana"/>
          <w:b/>
          <w:bCs/>
          <w:i/>
          <w:iCs/>
          <w:sz w:val="17"/>
          <w:szCs w:val="17"/>
        </w:rPr>
        <w:t>ersonal</w:t>
      </w:r>
      <w:r w:rsidRPr="00DA726D">
        <w:rPr>
          <w:rFonts w:ascii="Verdana" w:hAnsi="Verdana" w:cs="Verdana"/>
          <w:b/>
          <w:bCs/>
          <w:i/>
          <w:iCs/>
          <w:sz w:val="28"/>
          <w:szCs w:val="28"/>
        </w:rPr>
        <w:t xml:space="preserve"> D</w:t>
      </w:r>
      <w:r w:rsidRPr="00DA726D">
        <w:rPr>
          <w:rFonts w:ascii="Verdana" w:hAnsi="Verdana" w:cs="Verdana"/>
          <w:b/>
          <w:bCs/>
          <w:i/>
          <w:iCs/>
          <w:sz w:val="17"/>
          <w:szCs w:val="17"/>
        </w:rPr>
        <w:t>ossier</w:t>
      </w:r>
    </w:p>
    <w:p w:rsidR="00A10B68" w:rsidRPr="00DA726D" w:rsidRDefault="00A10B68">
      <w:pPr>
        <w:jc w:val="both"/>
        <w:rPr>
          <w:rFonts w:ascii="Verdana" w:hAnsi="Verdana" w:cs="Verdana"/>
          <w:b/>
          <w:bCs/>
          <w:color w:val="000000"/>
          <w:sz w:val="17"/>
          <w:szCs w:val="17"/>
        </w:rPr>
      </w:pPr>
    </w:p>
    <w:p w:rsidR="00A10B68" w:rsidRPr="00DA726D" w:rsidRDefault="00A10B68" w:rsidP="004D3D9D">
      <w:pPr>
        <w:spacing w:before="40" w:after="40"/>
        <w:jc w:val="both"/>
        <w:rPr>
          <w:rFonts w:ascii="Verdana" w:hAnsi="Verdana" w:cs="Verdana"/>
          <w:sz w:val="17"/>
          <w:szCs w:val="17"/>
        </w:rPr>
      </w:pPr>
      <w:r w:rsidRPr="00DA726D">
        <w:rPr>
          <w:rFonts w:ascii="Verdana" w:hAnsi="Verdana" w:cs="Verdana"/>
          <w:b/>
          <w:sz w:val="17"/>
          <w:szCs w:val="17"/>
        </w:rPr>
        <w:t>Languages</w:t>
      </w:r>
      <w:r w:rsidR="00CE4CE9" w:rsidRPr="00DA726D">
        <w:rPr>
          <w:rFonts w:ascii="Verdana" w:hAnsi="Verdana" w:cs="Verdana"/>
          <w:b/>
          <w:sz w:val="17"/>
          <w:szCs w:val="17"/>
        </w:rPr>
        <w:t xml:space="preserve"> known</w:t>
      </w:r>
      <w:r w:rsidR="004D3D9D">
        <w:rPr>
          <w:rFonts w:ascii="Verdana" w:hAnsi="Verdana" w:cs="Verdana"/>
          <w:b/>
          <w:sz w:val="17"/>
          <w:szCs w:val="17"/>
        </w:rPr>
        <w:t xml:space="preserve">  </w:t>
      </w:r>
      <w:r w:rsidR="00C15B76" w:rsidRPr="00DA726D">
        <w:rPr>
          <w:rFonts w:ascii="Verdana" w:hAnsi="Verdana" w:cs="Verdana"/>
          <w:sz w:val="17"/>
          <w:szCs w:val="17"/>
        </w:rPr>
        <w:t xml:space="preserve">: </w:t>
      </w:r>
      <w:r w:rsidR="0069638B" w:rsidRPr="00DA726D">
        <w:rPr>
          <w:rFonts w:ascii="Verdana" w:hAnsi="Verdana" w:cs="Verdana"/>
          <w:sz w:val="17"/>
          <w:szCs w:val="17"/>
        </w:rPr>
        <w:t xml:space="preserve"> </w:t>
      </w:r>
      <w:r w:rsidR="0082404D" w:rsidRPr="00DA726D">
        <w:rPr>
          <w:rFonts w:ascii="Verdana" w:hAnsi="Verdana" w:cs="Verdana"/>
          <w:sz w:val="17"/>
          <w:szCs w:val="17"/>
        </w:rPr>
        <w:t>English, Hindi</w:t>
      </w:r>
    </w:p>
    <w:p w:rsidR="0082404D" w:rsidRPr="00DA726D" w:rsidRDefault="0069638B" w:rsidP="0082404D">
      <w:pPr>
        <w:jc w:val="both"/>
        <w:rPr>
          <w:rFonts w:ascii="Verdana" w:hAnsi="Verdana" w:cs="Latha"/>
          <w:sz w:val="17"/>
          <w:szCs w:val="17"/>
        </w:rPr>
      </w:pPr>
      <w:r w:rsidRPr="00DA726D">
        <w:rPr>
          <w:rFonts w:ascii="Verdana" w:hAnsi="Verdana" w:cs="Latha"/>
          <w:b/>
          <w:sz w:val="17"/>
          <w:szCs w:val="17"/>
        </w:rPr>
        <w:t>Marital Status</w:t>
      </w:r>
      <w:r w:rsidRPr="00DA726D">
        <w:rPr>
          <w:rFonts w:ascii="Verdana" w:hAnsi="Verdana" w:cs="Latha"/>
          <w:sz w:val="17"/>
          <w:szCs w:val="17"/>
        </w:rPr>
        <w:tab/>
        <w:t xml:space="preserve">     </w:t>
      </w:r>
      <w:r w:rsidR="004D3D9D">
        <w:rPr>
          <w:rFonts w:ascii="Verdana" w:hAnsi="Verdana" w:cs="Latha"/>
          <w:sz w:val="17"/>
          <w:szCs w:val="17"/>
        </w:rPr>
        <w:t xml:space="preserve"> </w:t>
      </w:r>
      <w:r w:rsidRPr="00DA726D">
        <w:rPr>
          <w:rFonts w:ascii="Verdana" w:hAnsi="Verdana" w:cs="Latha"/>
          <w:sz w:val="17"/>
          <w:szCs w:val="17"/>
        </w:rPr>
        <w:t xml:space="preserve">:  </w:t>
      </w:r>
      <w:r w:rsidR="004336DF">
        <w:rPr>
          <w:rFonts w:ascii="Verdana" w:hAnsi="Verdana" w:cs="Latha"/>
          <w:sz w:val="17"/>
          <w:szCs w:val="17"/>
        </w:rPr>
        <w:t>Married</w:t>
      </w:r>
    </w:p>
    <w:p w:rsidR="0082404D" w:rsidRPr="00DA726D" w:rsidRDefault="0069638B" w:rsidP="0082404D">
      <w:pPr>
        <w:jc w:val="both"/>
        <w:rPr>
          <w:rFonts w:ascii="Verdana" w:hAnsi="Verdana" w:cs="Latha"/>
          <w:sz w:val="17"/>
          <w:szCs w:val="17"/>
        </w:rPr>
      </w:pPr>
      <w:r w:rsidRPr="00DA726D">
        <w:rPr>
          <w:rFonts w:ascii="Verdana" w:hAnsi="Verdana" w:cs="Latha"/>
          <w:b/>
          <w:sz w:val="17"/>
          <w:szCs w:val="17"/>
        </w:rPr>
        <w:t>Nationality</w:t>
      </w:r>
      <w:r w:rsidRPr="00DA726D">
        <w:rPr>
          <w:rFonts w:ascii="Verdana" w:hAnsi="Verdana" w:cs="Latha"/>
          <w:sz w:val="17"/>
          <w:szCs w:val="17"/>
        </w:rPr>
        <w:tab/>
        <w:t xml:space="preserve">     </w:t>
      </w:r>
      <w:r w:rsidR="004D3D9D">
        <w:rPr>
          <w:rFonts w:ascii="Verdana" w:hAnsi="Verdana" w:cs="Latha"/>
          <w:sz w:val="17"/>
          <w:szCs w:val="17"/>
        </w:rPr>
        <w:t xml:space="preserve"> </w:t>
      </w:r>
      <w:r w:rsidRPr="00DA726D">
        <w:rPr>
          <w:rFonts w:ascii="Verdana" w:hAnsi="Verdana" w:cs="Latha"/>
          <w:sz w:val="17"/>
          <w:szCs w:val="17"/>
        </w:rPr>
        <w:t xml:space="preserve">:  </w:t>
      </w:r>
      <w:r w:rsidR="0082404D" w:rsidRPr="00DA726D">
        <w:rPr>
          <w:rFonts w:ascii="Verdana" w:hAnsi="Verdana" w:cs="Latha"/>
          <w:sz w:val="17"/>
          <w:szCs w:val="17"/>
        </w:rPr>
        <w:t>Indian</w:t>
      </w:r>
    </w:p>
    <w:p w:rsidR="0082404D" w:rsidRPr="00922033" w:rsidRDefault="00681F26" w:rsidP="0082404D">
      <w:pPr>
        <w:jc w:val="both"/>
        <w:rPr>
          <w:rFonts w:ascii="Verdana" w:hAnsi="Verdana" w:cs="Verdana"/>
          <w:shadow/>
          <w:sz w:val="17"/>
          <w:szCs w:val="17"/>
        </w:rPr>
      </w:pPr>
      <w:r w:rsidRPr="00DA726D">
        <w:rPr>
          <w:rFonts w:ascii="Verdana" w:hAnsi="Verdana" w:cs="Latha"/>
          <w:b/>
          <w:sz w:val="17"/>
          <w:szCs w:val="17"/>
        </w:rPr>
        <w:t>Mob</w:t>
      </w:r>
      <w:r w:rsidR="00987F85" w:rsidRPr="00DA726D">
        <w:rPr>
          <w:rFonts w:ascii="Verdana" w:hAnsi="Verdana" w:cs="Latha"/>
          <w:b/>
          <w:sz w:val="17"/>
          <w:szCs w:val="17"/>
        </w:rPr>
        <w:t>ile No.</w:t>
      </w:r>
      <w:r w:rsidR="00BC21F8">
        <w:rPr>
          <w:rFonts w:ascii="Verdana" w:hAnsi="Verdana" w:cs="Latha"/>
          <w:sz w:val="17"/>
          <w:szCs w:val="17"/>
        </w:rPr>
        <w:t xml:space="preserve">            </w:t>
      </w:r>
      <w:r w:rsidR="0069638B" w:rsidRPr="00DA726D">
        <w:rPr>
          <w:rFonts w:ascii="Verdana" w:hAnsi="Verdana" w:cs="Latha"/>
          <w:sz w:val="17"/>
          <w:szCs w:val="17"/>
        </w:rPr>
        <w:t xml:space="preserve">:  </w:t>
      </w:r>
      <w:r w:rsidR="0082404D" w:rsidRPr="00DA726D">
        <w:rPr>
          <w:rFonts w:ascii="Verdana" w:hAnsi="Verdana" w:cs="Latha"/>
          <w:sz w:val="17"/>
          <w:szCs w:val="17"/>
        </w:rPr>
        <w:t xml:space="preserve">+91 </w:t>
      </w:r>
      <w:r w:rsidR="004D3D9D">
        <w:rPr>
          <w:rFonts w:ascii="Verdana" w:hAnsi="Verdana" w:cs="Verdana"/>
          <w:shadow/>
          <w:sz w:val="17"/>
          <w:szCs w:val="17"/>
        </w:rPr>
        <w:t>6205604871</w:t>
      </w:r>
    </w:p>
    <w:p w:rsidR="00A10B68" w:rsidRPr="00426B21" w:rsidRDefault="00A10B68" w:rsidP="00426B21">
      <w:pPr>
        <w:pStyle w:val="Caption"/>
        <w:rPr>
          <w:rFonts w:ascii="Verdana" w:hAnsi="Verdana"/>
          <w:b/>
          <w:bCs/>
          <w:i w:val="0"/>
          <w:iCs w:val="0"/>
        </w:rPr>
      </w:pPr>
    </w:p>
    <w:sectPr w:rsidR="00A10B68" w:rsidRPr="00426B21" w:rsidSect="00670A7D">
      <w:footnotePr>
        <w:pos w:val="beneathText"/>
      </w:footnotePr>
      <w:pgSz w:w="11905" w:h="16837"/>
      <w:pgMar w:top="1191" w:right="1191" w:bottom="1191" w:left="1191" w:header="720" w:footer="720" w:gutter="0"/>
      <w:pgBorders>
        <w:top w:val="double" w:sz="2" w:space="31" w:color="000000"/>
        <w:left w:val="double" w:sz="2" w:space="31" w:color="000000"/>
        <w:bottom w:val="double" w:sz="2" w:space="31" w:color="000000"/>
        <w:right w:val="double" w:sz="2"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70D" w:rsidRDefault="001F270D">
      <w:r>
        <w:separator/>
      </w:r>
    </w:p>
  </w:endnote>
  <w:endnote w:type="continuationSeparator" w:id="1">
    <w:p w:rsidR="001F270D" w:rsidRDefault="001F27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ha">
    <w:panose1 w:val="020B0604020202020204"/>
    <w:charset w:val="01"/>
    <w:family w:val="roman"/>
    <w:notTrueType/>
    <w:pitch w:val="variable"/>
    <w:sig w:usb0="0004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Meta-Norm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70D" w:rsidRDefault="001F270D">
      <w:r>
        <w:separator/>
      </w:r>
    </w:p>
  </w:footnote>
  <w:footnote w:type="continuationSeparator" w:id="1">
    <w:p w:rsidR="001F270D" w:rsidRDefault="001F27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pt;height:9.15pt" o:bullet="t">
        <v:imagedata r:id="rId1" o:title="contact_ic"/>
      </v:shape>
    </w:pict>
  </w:numPicBullet>
  <w:abstractNum w:abstractNumId="0">
    <w:nsid w:val="FFFFFF1D"/>
    <w:multiLevelType w:val="multilevel"/>
    <w:tmpl w:val="DADE2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Wingdings" w:hAnsi="Wingdings"/>
        <w:sz w:val="16"/>
      </w:rPr>
    </w:lvl>
  </w:abstractNum>
  <w:abstractNum w:abstractNumId="3">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5">
    <w:nsid w:val="019443C1"/>
    <w:multiLevelType w:val="hybridMultilevel"/>
    <w:tmpl w:val="E984F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4F840FA"/>
    <w:multiLevelType w:val="hybridMultilevel"/>
    <w:tmpl w:val="F2F0742A"/>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7">
    <w:nsid w:val="05F252D9"/>
    <w:multiLevelType w:val="hybridMultilevel"/>
    <w:tmpl w:val="0BE0C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8B7538"/>
    <w:multiLevelType w:val="hybridMultilevel"/>
    <w:tmpl w:val="5FB06A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DF81972"/>
    <w:multiLevelType w:val="hybridMultilevel"/>
    <w:tmpl w:val="6352AF36"/>
    <w:lvl w:ilvl="0" w:tplc="04090009">
      <w:start w:val="1"/>
      <w:numFmt w:val="bullet"/>
      <w:lvlText w:val=""/>
      <w:lvlJc w:val="left"/>
      <w:pPr>
        <w:tabs>
          <w:tab w:val="num" w:pos="1080"/>
        </w:tabs>
        <w:ind w:left="108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9F0635"/>
    <w:multiLevelType w:val="hybridMultilevel"/>
    <w:tmpl w:val="7F50B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C6F"/>
    <w:multiLevelType w:val="hybridMultilevel"/>
    <w:tmpl w:val="35880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7C7FD0"/>
    <w:multiLevelType w:val="hybridMultilevel"/>
    <w:tmpl w:val="5024F06C"/>
    <w:lvl w:ilvl="0" w:tplc="0409000D">
      <w:start w:val="1"/>
      <w:numFmt w:val="bullet"/>
      <w:lvlText w:val=""/>
      <w:lvlJc w:val="left"/>
      <w:pPr>
        <w:ind w:left="1772" w:hanging="360"/>
      </w:pPr>
      <w:rPr>
        <w:rFonts w:ascii="Wingdings" w:hAnsi="Wingdings"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13">
    <w:nsid w:val="1EAE4164"/>
    <w:multiLevelType w:val="hybridMultilevel"/>
    <w:tmpl w:val="9872CF8C"/>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4">
    <w:nsid w:val="27701DE7"/>
    <w:multiLevelType w:val="multilevel"/>
    <w:tmpl w:val="DCDC7D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nsid w:val="29167550"/>
    <w:multiLevelType w:val="hybridMultilevel"/>
    <w:tmpl w:val="B8ECD0D8"/>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nsid w:val="2E290C0A"/>
    <w:multiLevelType w:val="hybridMultilevel"/>
    <w:tmpl w:val="51383F98"/>
    <w:lvl w:ilvl="0" w:tplc="28F002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F6BA3"/>
    <w:multiLevelType w:val="hybridMultilevel"/>
    <w:tmpl w:val="8D929AC4"/>
    <w:lvl w:ilvl="0" w:tplc="E7BA72B4">
      <w:start w:val="1"/>
      <w:numFmt w:val="bullet"/>
      <w:lvlText w:val=""/>
      <w:lvlJc w:val="left"/>
      <w:pPr>
        <w:ind w:left="1482" w:hanging="360"/>
      </w:pPr>
      <w:rPr>
        <w:rFonts w:ascii="Wingdings" w:hAnsi="Wingdings" w:hint="default"/>
        <w:sz w:val="20"/>
        <w:szCs w:val="20"/>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8">
    <w:nsid w:val="341F53B0"/>
    <w:multiLevelType w:val="hybridMultilevel"/>
    <w:tmpl w:val="C07CDCE6"/>
    <w:lvl w:ilvl="0" w:tplc="0409000D">
      <w:start w:val="1"/>
      <w:numFmt w:val="bullet"/>
      <w:lvlText w:val=""/>
      <w:lvlJc w:val="left"/>
      <w:pPr>
        <w:ind w:left="1052" w:hanging="360"/>
      </w:pPr>
      <w:rPr>
        <w:rFonts w:ascii="Wingdings" w:hAnsi="Wingdings"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19">
    <w:nsid w:val="36AF1939"/>
    <w:multiLevelType w:val="hybridMultilevel"/>
    <w:tmpl w:val="9B34AC74"/>
    <w:lvl w:ilvl="0" w:tplc="0409000D">
      <w:start w:val="1"/>
      <w:numFmt w:val="bullet"/>
      <w:lvlText w:val=""/>
      <w:lvlJc w:val="left"/>
      <w:pPr>
        <w:ind w:left="1662" w:hanging="360"/>
      </w:pPr>
      <w:rPr>
        <w:rFonts w:ascii="Wingdings" w:hAnsi="Wingdings"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20">
    <w:nsid w:val="3A1904CE"/>
    <w:multiLevelType w:val="hybridMultilevel"/>
    <w:tmpl w:val="FEC093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BEF7BAF"/>
    <w:multiLevelType w:val="hybridMultilevel"/>
    <w:tmpl w:val="90267CD6"/>
    <w:lvl w:ilvl="0" w:tplc="44248C54">
      <w:start w:val="1"/>
      <w:numFmt w:val="bullet"/>
      <w:lvlText w:val=""/>
      <w:lvlPicBulletId w:val="0"/>
      <w:lvlJc w:val="left"/>
      <w:pPr>
        <w:tabs>
          <w:tab w:val="num" w:pos="1440"/>
        </w:tabs>
        <w:ind w:left="1440" w:hanging="360"/>
      </w:pPr>
      <w:rPr>
        <w:rFonts w:ascii="Symbol" w:hAnsi="Symbol" w:hint="default"/>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D790B83"/>
    <w:multiLevelType w:val="hybridMultilevel"/>
    <w:tmpl w:val="AA0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35273"/>
    <w:multiLevelType w:val="multilevel"/>
    <w:tmpl w:val="B3D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55ACF"/>
    <w:multiLevelType w:val="hybridMultilevel"/>
    <w:tmpl w:val="10D0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620CD"/>
    <w:multiLevelType w:val="hybridMultilevel"/>
    <w:tmpl w:val="306E7864"/>
    <w:lvl w:ilvl="0" w:tplc="0409000D">
      <w:start w:val="1"/>
      <w:numFmt w:val="bullet"/>
      <w:lvlText w:val=""/>
      <w:lvlJc w:val="left"/>
      <w:pPr>
        <w:ind w:left="1135" w:hanging="360"/>
      </w:pPr>
      <w:rPr>
        <w:rFonts w:ascii="Wingdings" w:hAnsi="Wingding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6">
    <w:nsid w:val="463B7FEA"/>
    <w:multiLevelType w:val="hybridMultilevel"/>
    <w:tmpl w:val="00A4D6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5D2790"/>
    <w:multiLevelType w:val="hybridMultilevel"/>
    <w:tmpl w:val="018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3B5C8C"/>
    <w:multiLevelType w:val="hybridMultilevel"/>
    <w:tmpl w:val="5C4C2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4532E3"/>
    <w:multiLevelType w:val="hybridMultilevel"/>
    <w:tmpl w:val="B98A99F0"/>
    <w:lvl w:ilvl="0" w:tplc="D2045C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57A3DBF"/>
    <w:multiLevelType w:val="hybridMultilevel"/>
    <w:tmpl w:val="8C9EF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D53497"/>
    <w:multiLevelType w:val="hybridMultilevel"/>
    <w:tmpl w:val="20C69AAC"/>
    <w:lvl w:ilvl="0" w:tplc="A8D2194E">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32">
    <w:nsid w:val="712265BB"/>
    <w:multiLevelType w:val="hybridMultilevel"/>
    <w:tmpl w:val="0630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EC28B5"/>
    <w:multiLevelType w:val="hybridMultilevel"/>
    <w:tmpl w:val="E3B4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05E70"/>
    <w:multiLevelType w:val="hybridMultilevel"/>
    <w:tmpl w:val="959AD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9DE18EC"/>
    <w:multiLevelType w:val="hybridMultilevel"/>
    <w:tmpl w:val="18468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D24886"/>
    <w:multiLevelType w:val="hybridMultilevel"/>
    <w:tmpl w:val="0B9A7C34"/>
    <w:lvl w:ilvl="0" w:tplc="0409000D">
      <w:start w:val="1"/>
      <w:numFmt w:val="bullet"/>
      <w:lvlText w:val=""/>
      <w:lvlJc w:val="left"/>
      <w:pPr>
        <w:ind w:left="2645" w:hanging="360"/>
      </w:pPr>
      <w:rPr>
        <w:rFonts w:ascii="Wingdings" w:hAnsi="Wingdings" w:hint="default"/>
      </w:rPr>
    </w:lvl>
    <w:lvl w:ilvl="1" w:tplc="04090003" w:tentative="1">
      <w:start w:val="1"/>
      <w:numFmt w:val="bullet"/>
      <w:lvlText w:val="o"/>
      <w:lvlJc w:val="left"/>
      <w:pPr>
        <w:ind w:left="3365" w:hanging="360"/>
      </w:pPr>
      <w:rPr>
        <w:rFonts w:ascii="Courier New" w:hAnsi="Courier New" w:cs="Courier New" w:hint="default"/>
      </w:rPr>
    </w:lvl>
    <w:lvl w:ilvl="2" w:tplc="04090005" w:tentative="1">
      <w:start w:val="1"/>
      <w:numFmt w:val="bullet"/>
      <w:lvlText w:val=""/>
      <w:lvlJc w:val="left"/>
      <w:pPr>
        <w:ind w:left="4085" w:hanging="360"/>
      </w:pPr>
      <w:rPr>
        <w:rFonts w:ascii="Wingdings" w:hAnsi="Wingdings" w:hint="default"/>
      </w:rPr>
    </w:lvl>
    <w:lvl w:ilvl="3" w:tplc="04090001" w:tentative="1">
      <w:start w:val="1"/>
      <w:numFmt w:val="bullet"/>
      <w:lvlText w:val=""/>
      <w:lvlJc w:val="left"/>
      <w:pPr>
        <w:ind w:left="4805" w:hanging="360"/>
      </w:pPr>
      <w:rPr>
        <w:rFonts w:ascii="Symbol" w:hAnsi="Symbol" w:hint="default"/>
      </w:rPr>
    </w:lvl>
    <w:lvl w:ilvl="4" w:tplc="04090003" w:tentative="1">
      <w:start w:val="1"/>
      <w:numFmt w:val="bullet"/>
      <w:lvlText w:val="o"/>
      <w:lvlJc w:val="left"/>
      <w:pPr>
        <w:ind w:left="5525" w:hanging="360"/>
      </w:pPr>
      <w:rPr>
        <w:rFonts w:ascii="Courier New" w:hAnsi="Courier New" w:cs="Courier New" w:hint="default"/>
      </w:rPr>
    </w:lvl>
    <w:lvl w:ilvl="5" w:tplc="04090005" w:tentative="1">
      <w:start w:val="1"/>
      <w:numFmt w:val="bullet"/>
      <w:lvlText w:val=""/>
      <w:lvlJc w:val="left"/>
      <w:pPr>
        <w:ind w:left="6245" w:hanging="360"/>
      </w:pPr>
      <w:rPr>
        <w:rFonts w:ascii="Wingdings" w:hAnsi="Wingdings" w:hint="default"/>
      </w:rPr>
    </w:lvl>
    <w:lvl w:ilvl="6" w:tplc="04090001" w:tentative="1">
      <w:start w:val="1"/>
      <w:numFmt w:val="bullet"/>
      <w:lvlText w:val=""/>
      <w:lvlJc w:val="left"/>
      <w:pPr>
        <w:ind w:left="6965" w:hanging="360"/>
      </w:pPr>
      <w:rPr>
        <w:rFonts w:ascii="Symbol" w:hAnsi="Symbol" w:hint="default"/>
      </w:rPr>
    </w:lvl>
    <w:lvl w:ilvl="7" w:tplc="04090003" w:tentative="1">
      <w:start w:val="1"/>
      <w:numFmt w:val="bullet"/>
      <w:lvlText w:val="o"/>
      <w:lvlJc w:val="left"/>
      <w:pPr>
        <w:ind w:left="7685" w:hanging="360"/>
      </w:pPr>
      <w:rPr>
        <w:rFonts w:ascii="Courier New" w:hAnsi="Courier New" w:cs="Courier New" w:hint="default"/>
      </w:rPr>
    </w:lvl>
    <w:lvl w:ilvl="8" w:tplc="04090005" w:tentative="1">
      <w:start w:val="1"/>
      <w:numFmt w:val="bullet"/>
      <w:lvlText w:val=""/>
      <w:lvlJc w:val="left"/>
      <w:pPr>
        <w:ind w:left="8405" w:hanging="360"/>
      </w:pPr>
      <w:rPr>
        <w:rFonts w:ascii="Wingdings" w:hAnsi="Wingdings" w:hint="default"/>
      </w:rPr>
    </w:lvl>
  </w:abstractNum>
  <w:num w:numId="1">
    <w:abstractNumId w:val="1"/>
  </w:num>
  <w:num w:numId="2">
    <w:abstractNumId w:val="2"/>
  </w:num>
  <w:num w:numId="3">
    <w:abstractNumId w:val="21"/>
  </w:num>
  <w:num w:numId="4">
    <w:abstractNumId w:val="27"/>
  </w:num>
  <w:num w:numId="5">
    <w:abstractNumId w:val="22"/>
  </w:num>
  <w:num w:numId="6">
    <w:abstractNumId w:val="32"/>
  </w:num>
  <w:num w:numId="7">
    <w:abstractNumId w:val="0"/>
  </w:num>
  <w:num w:numId="8">
    <w:abstractNumId w:val="14"/>
  </w:num>
  <w:num w:numId="9">
    <w:abstractNumId w:val="3"/>
  </w:num>
  <w:num w:numId="10">
    <w:abstractNumId w:val="20"/>
  </w:num>
  <w:num w:numId="11">
    <w:abstractNumId w:val="29"/>
  </w:num>
  <w:num w:numId="12">
    <w:abstractNumId w:val="6"/>
  </w:num>
  <w:num w:numId="13">
    <w:abstractNumId w:val="31"/>
  </w:num>
  <w:num w:numId="14">
    <w:abstractNumId w:val="13"/>
  </w:num>
  <w:num w:numId="15">
    <w:abstractNumId w:val="34"/>
  </w:num>
  <w:num w:numId="16">
    <w:abstractNumId w:val="5"/>
  </w:num>
  <w:num w:numId="17">
    <w:abstractNumId w:val="23"/>
  </w:num>
  <w:num w:numId="18">
    <w:abstractNumId w:val="28"/>
  </w:num>
  <w:num w:numId="19">
    <w:abstractNumId w:val="35"/>
  </w:num>
  <w:num w:numId="20">
    <w:abstractNumId w:val="24"/>
  </w:num>
  <w:num w:numId="21">
    <w:abstractNumId w:val="30"/>
  </w:num>
  <w:num w:numId="22">
    <w:abstractNumId w:val="19"/>
  </w:num>
  <w:num w:numId="23">
    <w:abstractNumId w:val="17"/>
  </w:num>
  <w:num w:numId="24">
    <w:abstractNumId w:val="26"/>
  </w:num>
  <w:num w:numId="25">
    <w:abstractNumId w:val="18"/>
  </w:num>
  <w:num w:numId="26">
    <w:abstractNumId w:val="11"/>
  </w:num>
  <w:num w:numId="27">
    <w:abstractNumId w:val="16"/>
  </w:num>
  <w:num w:numId="28">
    <w:abstractNumId w:val="36"/>
  </w:num>
  <w:num w:numId="29">
    <w:abstractNumId w:val="12"/>
  </w:num>
  <w:num w:numId="30">
    <w:abstractNumId w:val="8"/>
  </w:num>
  <w:num w:numId="31">
    <w:abstractNumId w:val="9"/>
  </w:num>
  <w:num w:numId="32">
    <w:abstractNumId w:val="25"/>
  </w:num>
  <w:num w:numId="33">
    <w:abstractNumId w:val="4"/>
  </w:num>
  <w:num w:numId="34">
    <w:abstractNumId w:val="10"/>
  </w:num>
  <w:num w:numId="35">
    <w:abstractNumId w:val="15"/>
  </w:num>
  <w:num w:numId="36">
    <w:abstractNumId w:val="7"/>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oNotHyphenateCaps/>
  <w:characterSpacingControl w:val="doNotCompress"/>
  <w:footnotePr>
    <w:pos w:val="beneathText"/>
    <w:footnote w:id="0"/>
    <w:footnote w:id="1"/>
  </w:footnotePr>
  <w:endnotePr>
    <w:endnote w:id="0"/>
    <w:endnote w:id="1"/>
  </w:endnotePr>
  <w:compat/>
  <w:rsids>
    <w:rsidRoot w:val="004839B7"/>
    <w:rsid w:val="00000352"/>
    <w:rsid w:val="000005C6"/>
    <w:rsid w:val="00001DCD"/>
    <w:rsid w:val="0000585D"/>
    <w:rsid w:val="00005EE4"/>
    <w:rsid w:val="000076C5"/>
    <w:rsid w:val="000077FD"/>
    <w:rsid w:val="00012484"/>
    <w:rsid w:val="00013BC4"/>
    <w:rsid w:val="00013DED"/>
    <w:rsid w:val="00017DBA"/>
    <w:rsid w:val="00025FCA"/>
    <w:rsid w:val="00030D50"/>
    <w:rsid w:val="00031AE7"/>
    <w:rsid w:val="000328DB"/>
    <w:rsid w:val="00032B07"/>
    <w:rsid w:val="00032C82"/>
    <w:rsid w:val="00034B64"/>
    <w:rsid w:val="00034EA1"/>
    <w:rsid w:val="00037CDE"/>
    <w:rsid w:val="000469C2"/>
    <w:rsid w:val="00052D7E"/>
    <w:rsid w:val="000539DD"/>
    <w:rsid w:val="00053AF7"/>
    <w:rsid w:val="0005500B"/>
    <w:rsid w:val="0005502F"/>
    <w:rsid w:val="00055721"/>
    <w:rsid w:val="000571C9"/>
    <w:rsid w:val="00062096"/>
    <w:rsid w:val="0006243D"/>
    <w:rsid w:val="000628F2"/>
    <w:rsid w:val="00064ED8"/>
    <w:rsid w:val="0007126A"/>
    <w:rsid w:val="00071EC3"/>
    <w:rsid w:val="00074E37"/>
    <w:rsid w:val="0007701A"/>
    <w:rsid w:val="000779BD"/>
    <w:rsid w:val="00082B25"/>
    <w:rsid w:val="00083F86"/>
    <w:rsid w:val="000850FB"/>
    <w:rsid w:val="0008542E"/>
    <w:rsid w:val="000857BF"/>
    <w:rsid w:val="0008662F"/>
    <w:rsid w:val="00087BA1"/>
    <w:rsid w:val="00087BE0"/>
    <w:rsid w:val="00090DE1"/>
    <w:rsid w:val="000913BC"/>
    <w:rsid w:val="0009415F"/>
    <w:rsid w:val="00096329"/>
    <w:rsid w:val="00096BB6"/>
    <w:rsid w:val="00097C94"/>
    <w:rsid w:val="000A20C3"/>
    <w:rsid w:val="000A3939"/>
    <w:rsid w:val="000A418D"/>
    <w:rsid w:val="000A4D2E"/>
    <w:rsid w:val="000A673D"/>
    <w:rsid w:val="000B0553"/>
    <w:rsid w:val="000B2C04"/>
    <w:rsid w:val="000B3D3C"/>
    <w:rsid w:val="000C00B9"/>
    <w:rsid w:val="000C05E4"/>
    <w:rsid w:val="000C3572"/>
    <w:rsid w:val="000C4663"/>
    <w:rsid w:val="000C4726"/>
    <w:rsid w:val="000D1E47"/>
    <w:rsid w:val="000D2F84"/>
    <w:rsid w:val="000D4829"/>
    <w:rsid w:val="000D7561"/>
    <w:rsid w:val="000E1330"/>
    <w:rsid w:val="000E1989"/>
    <w:rsid w:val="000E2B0A"/>
    <w:rsid w:val="000E3869"/>
    <w:rsid w:val="000E6B02"/>
    <w:rsid w:val="000E7660"/>
    <w:rsid w:val="000F1167"/>
    <w:rsid w:val="000F1195"/>
    <w:rsid w:val="000F127C"/>
    <w:rsid w:val="000F195F"/>
    <w:rsid w:val="000F1E3A"/>
    <w:rsid w:val="000F23AA"/>
    <w:rsid w:val="000F46E5"/>
    <w:rsid w:val="000F5AB2"/>
    <w:rsid w:val="00102020"/>
    <w:rsid w:val="001024FA"/>
    <w:rsid w:val="00102635"/>
    <w:rsid w:val="001108C7"/>
    <w:rsid w:val="0011101B"/>
    <w:rsid w:val="001111C9"/>
    <w:rsid w:val="001138F3"/>
    <w:rsid w:val="00115108"/>
    <w:rsid w:val="00115FA5"/>
    <w:rsid w:val="0011677B"/>
    <w:rsid w:val="00116A5E"/>
    <w:rsid w:val="00120AE0"/>
    <w:rsid w:val="00121675"/>
    <w:rsid w:val="00121F13"/>
    <w:rsid w:val="00122004"/>
    <w:rsid w:val="001226E3"/>
    <w:rsid w:val="00127649"/>
    <w:rsid w:val="00130412"/>
    <w:rsid w:val="00130646"/>
    <w:rsid w:val="00132848"/>
    <w:rsid w:val="00133064"/>
    <w:rsid w:val="00135460"/>
    <w:rsid w:val="0013610A"/>
    <w:rsid w:val="001375A4"/>
    <w:rsid w:val="0014120C"/>
    <w:rsid w:val="00141DA7"/>
    <w:rsid w:val="001424B6"/>
    <w:rsid w:val="001460EC"/>
    <w:rsid w:val="001552C7"/>
    <w:rsid w:val="001629F2"/>
    <w:rsid w:val="00162C88"/>
    <w:rsid w:val="0016434E"/>
    <w:rsid w:val="00165103"/>
    <w:rsid w:val="00170081"/>
    <w:rsid w:val="001708C6"/>
    <w:rsid w:val="00172BE4"/>
    <w:rsid w:val="00173319"/>
    <w:rsid w:val="0017343B"/>
    <w:rsid w:val="00173EDD"/>
    <w:rsid w:val="00175F9B"/>
    <w:rsid w:val="0018091C"/>
    <w:rsid w:val="00180F53"/>
    <w:rsid w:val="00181C3E"/>
    <w:rsid w:val="00181EC2"/>
    <w:rsid w:val="00182986"/>
    <w:rsid w:val="00182EEC"/>
    <w:rsid w:val="001849C0"/>
    <w:rsid w:val="00185685"/>
    <w:rsid w:val="0019045C"/>
    <w:rsid w:val="00190F63"/>
    <w:rsid w:val="00191F9E"/>
    <w:rsid w:val="0019349D"/>
    <w:rsid w:val="001945DB"/>
    <w:rsid w:val="00195356"/>
    <w:rsid w:val="0019758F"/>
    <w:rsid w:val="001A2591"/>
    <w:rsid w:val="001A37A2"/>
    <w:rsid w:val="001A69B0"/>
    <w:rsid w:val="001A766B"/>
    <w:rsid w:val="001A79A1"/>
    <w:rsid w:val="001B29BD"/>
    <w:rsid w:val="001B4047"/>
    <w:rsid w:val="001B4596"/>
    <w:rsid w:val="001B6FDF"/>
    <w:rsid w:val="001C1DC1"/>
    <w:rsid w:val="001C1FDE"/>
    <w:rsid w:val="001C45A5"/>
    <w:rsid w:val="001C558D"/>
    <w:rsid w:val="001C6A58"/>
    <w:rsid w:val="001D11D9"/>
    <w:rsid w:val="001D3894"/>
    <w:rsid w:val="001D3F6F"/>
    <w:rsid w:val="001D50F3"/>
    <w:rsid w:val="001D5B04"/>
    <w:rsid w:val="001D6141"/>
    <w:rsid w:val="001D6B68"/>
    <w:rsid w:val="001E1164"/>
    <w:rsid w:val="001E643D"/>
    <w:rsid w:val="001E6BCF"/>
    <w:rsid w:val="001E6EF8"/>
    <w:rsid w:val="001E6FE7"/>
    <w:rsid w:val="001F270D"/>
    <w:rsid w:val="001F5BD5"/>
    <w:rsid w:val="001F6287"/>
    <w:rsid w:val="001F7669"/>
    <w:rsid w:val="002031A5"/>
    <w:rsid w:val="00203AC4"/>
    <w:rsid w:val="0020461D"/>
    <w:rsid w:val="00207807"/>
    <w:rsid w:val="00210986"/>
    <w:rsid w:val="00210DB9"/>
    <w:rsid w:val="00211C60"/>
    <w:rsid w:val="002140D3"/>
    <w:rsid w:val="00215030"/>
    <w:rsid w:val="0022142A"/>
    <w:rsid w:val="00221A06"/>
    <w:rsid w:val="0022377F"/>
    <w:rsid w:val="00225001"/>
    <w:rsid w:val="0022665A"/>
    <w:rsid w:val="0022762F"/>
    <w:rsid w:val="00227F03"/>
    <w:rsid w:val="002313D3"/>
    <w:rsid w:val="00232DB8"/>
    <w:rsid w:val="002335C5"/>
    <w:rsid w:val="00233673"/>
    <w:rsid w:val="00234075"/>
    <w:rsid w:val="00242CE1"/>
    <w:rsid w:val="00243E77"/>
    <w:rsid w:val="002454D5"/>
    <w:rsid w:val="002459E3"/>
    <w:rsid w:val="00247384"/>
    <w:rsid w:val="00250D53"/>
    <w:rsid w:val="00254E6B"/>
    <w:rsid w:val="00260145"/>
    <w:rsid w:val="0026206C"/>
    <w:rsid w:val="002654FD"/>
    <w:rsid w:val="00265DFD"/>
    <w:rsid w:val="0026797E"/>
    <w:rsid w:val="00270865"/>
    <w:rsid w:val="0027291A"/>
    <w:rsid w:val="00272DA7"/>
    <w:rsid w:val="002755BD"/>
    <w:rsid w:val="002809BD"/>
    <w:rsid w:val="00282ED6"/>
    <w:rsid w:val="00284055"/>
    <w:rsid w:val="00284EAE"/>
    <w:rsid w:val="00284FDD"/>
    <w:rsid w:val="002868EB"/>
    <w:rsid w:val="00287F21"/>
    <w:rsid w:val="00291583"/>
    <w:rsid w:val="00291C3B"/>
    <w:rsid w:val="00292484"/>
    <w:rsid w:val="00297098"/>
    <w:rsid w:val="002A0C16"/>
    <w:rsid w:val="002A13F9"/>
    <w:rsid w:val="002A3706"/>
    <w:rsid w:val="002A4720"/>
    <w:rsid w:val="002A507F"/>
    <w:rsid w:val="002A6001"/>
    <w:rsid w:val="002A63B4"/>
    <w:rsid w:val="002A7374"/>
    <w:rsid w:val="002A774A"/>
    <w:rsid w:val="002B4A0E"/>
    <w:rsid w:val="002B5288"/>
    <w:rsid w:val="002B5C93"/>
    <w:rsid w:val="002B6845"/>
    <w:rsid w:val="002C03A7"/>
    <w:rsid w:val="002C080F"/>
    <w:rsid w:val="002C181D"/>
    <w:rsid w:val="002C2108"/>
    <w:rsid w:val="002C51C6"/>
    <w:rsid w:val="002C669B"/>
    <w:rsid w:val="002D0F91"/>
    <w:rsid w:val="002D1110"/>
    <w:rsid w:val="002D3899"/>
    <w:rsid w:val="002D44EB"/>
    <w:rsid w:val="002D5598"/>
    <w:rsid w:val="002D5D82"/>
    <w:rsid w:val="002D6742"/>
    <w:rsid w:val="002E2577"/>
    <w:rsid w:val="002E468E"/>
    <w:rsid w:val="002E56F9"/>
    <w:rsid w:val="002E77C4"/>
    <w:rsid w:val="002F0AB7"/>
    <w:rsid w:val="002F180D"/>
    <w:rsid w:val="002F4C2C"/>
    <w:rsid w:val="002F76B9"/>
    <w:rsid w:val="003015A2"/>
    <w:rsid w:val="0030186C"/>
    <w:rsid w:val="0030360A"/>
    <w:rsid w:val="00303E03"/>
    <w:rsid w:val="003043EF"/>
    <w:rsid w:val="00307536"/>
    <w:rsid w:val="00313EF1"/>
    <w:rsid w:val="00314ED3"/>
    <w:rsid w:val="003150BC"/>
    <w:rsid w:val="00315213"/>
    <w:rsid w:val="003164FA"/>
    <w:rsid w:val="003205DC"/>
    <w:rsid w:val="00320C2E"/>
    <w:rsid w:val="003219AF"/>
    <w:rsid w:val="00323109"/>
    <w:rsid w:val="00324A4C"/>
    <w:rsid w:val="0032540A"/>
    <w:rsid w:val="0032745A"/>
    <w:rsid w:val="00327AFA"/>
    <w:rsid w:val="00330302"/>
    <w:rsid w:val="00330932"/>
    <w:rsid w:val="00334779"/>
    <w:rsid w:val="00335F3F"/>
    <w:rsid w:val="003374BB"/>
    <w:rsid w:val="0034520D"/>
    <w:rsid w:val="003513E0"/>
    <w:rsid w:val="00351A89"/>
    <w:rsid w:val="0035350F"/>
    <w:rsid w:val="00354775"/>
    <w:rsid w:val="00355A1D"/>
    <w:rsid w:val="003608AF"/>
    <w:rsid w:val="00361128"/>
    <w:rsid w:val="003628FF"/>
    <w:rsid w:val="0036412B"/>
    <w:rsid w:val="003656EF"/>
    <w:rsid w:val="00370CF0"/>
    <w:rsid w:val="00372B74"/>
    <w:rsid w:val="0037475F"/>
    <w:rsid w:val="003758EB"/>
    <w:rsid w:val="0037609A"/>
    <w:rsid w:val="003767E7"/>
    <w:rsid w:val="00380422"/>
    <w:rsid w:val="003819BE"/>
    <w:rsid w:val="003828A2"/>
    <w:rsid w:val="0038540E"/>
    <w:rsid w:val="00385427"/>
    <w:rsid w:val="003907CC"/>
    <w:rsid w:val="0039185E"/>
    <w:rsid w:val="00392A26"/>
    <w:rsid w:val="00394474"/>
    <w:rsid w:val="003A1A16"/>
    <w:rsid w:val="003A43F1"/>
    <w:rsid w:val="003A5058"/>
    <w:rsid w:val="003A7889"/>
    <w:rsid w:val="003B0FD9"/>
    <w:rsid w:val="003B1512"/>
    <w:rsid w:val="003B5457"/>
    <w:rsid w:val="003B5E59"/>
    <w:rsid w:val="003B6B3C"/>
    <w:rsid w:val="003C0F4C"/>
    <w:rsid w:val="003C24D1"/>
    <w:rsid w:val="003C450C"/>
    <w:rsid w:val="003C588F"/>
    <w:rsid w:val="003C5EF7"/>
    <w:rsid w:val="003C6579"/>
    <w:rsid w:val="003C7A46"/>
    <w:rsid w:val="003D0F29"/>
    <w:rsid w:val="003D1591"/>
    <w:rsid w:val="003D1AF4"/>
    <w:rsid w:val="003D2959"/>
    <w:rsid w:val="003D3D90"/>
    <w:rsid w:val="003D3DD4"/>
    <w:rsid w:val="003D4A38"/>
    <w:rsid w:val="003D69CC"/>
    <w:rsid w:val="003D7E19"/>
    <w:rsid w:val="003E1CB3"/>
    <w:rsid w:val="003E2BB4"/>
    <w:rsid w:val="003E3661"/>
    <w:rsid w:val="003E39AC"/>
    <w:rsid w:val="003E4516"/>
    <w:rsid w:val="003F0D8C"/>
    <w:rsid w:val="003F19B2"/>
    <w:rsid w:val="003F57E3"/>
    <w:rsid w:val="003F5B78"/>
    <w:rsid w:val="004029A7"/>
    <w:rsid w:val="00405873"/>
    <w:rsid w:val="00405D75"/>
    <w:rsid w:val="00411E83"/>
    <w:rsid w:val="004206DE"/>
    <w:rsid w:val="00422A20"/>
    <w:rsid w:val="00423673"/>
    <w:rsid w:val="004261D0"/>
    <w:rsid w:val="00426B21"/>
    <w:rsid w:val="00427A0E"/>
    <w:rsid w:val="00427C23"/>
    <w:rsid w:val="004336DF"/>
    <w:rsid w:val="00433A0D"/>
    <w:rsid w:val="00436FD7"/>
    <w:rsid w:val="004407AD"/>
    <w:rsid w:val="00442310"/>
    <w:rsid w:val="004457E4"/>
    <w:rsid w:val="00445F7F"/>
    <w:rsid w:val="00446F6F"/>
    <w:rsid w:val="0044753C"/>
    <w:rsid w:val="0044772C"/>
    <w:rsid w:val="00450258"/>
    <w:rsid w:val="00451E74"/>
    <w:rsid w:val="00455A08"/>
    <w:rsid w:val="004569C6"/>
    <w:rsid w:val="00460253"/>
    <w:rsid w:val="004602F8"/>
    <w:rsid w:val="00462CA3"/>
    <w:rsid w:val="00463503"/>
    <w:rsid w:val="00463562"/>
    <w:rsid w:val="00467983"/>
    <w:rsid w:val="00470BBF"/>
    <w:rsid w:val="00472D80"/>
    <w:rsid w:val="00473C98"/>
    <w:rsid w:val="00475FA8"/>
    <w:rsid w:val="004772C5"/>
    <w:rsid w:val="00477D5A"/>
    <w:rsid w:val="00480DCF"/>
    <w:rsid w:val="004836BB"/>
    <w:rsid w:val="004839B7"/>
    <w:rsid w:val="00484018"/>
    <w:rsid w:val="00484653"/>
    <w:rsid w:val="00484718"/>
    <w:rsid w:val="00484E1B"/>
    <w:rsid w:val="00486199"/>
    <w:rsid w:val="00492C6C"/>
    <w:rsid w:val="0049334E"/>
    <w:rsid w:val="00493C9A"/>
    <w:rsid w:val="004A492E"/>
    <w:rsid w:val="004B03C9"/>
    <w:rsid w:val="004B223B"/>
    <w:rsid w:val="004B394E"/>
    <w:rsid w:val="004B3FB8"/>
    <w:rsid w:val="004B7EBB"/>
    <w:rsid w:val="004C07E1"/>
    <w:rsid w:val="004C3C4E"/>
    <w:rsid w:val="004C4E64"/>
    <w:rsid w:val="004C700E"/>
    <w:rsid w:val="004D001C"/>
    <w:rsid w:val="004D1A11"/>
    <w:rsid w:val="004D3515"/>
    <w:rsid w:val="004D3D9D"/>
    <w:rsid w:val="004D7EBC"/>
    <w:rsid w:val="004E030A"/>
    <w:rsid w:val="004E1B8A"/>
    <w:rsid w:val="004E3145"/>
    <w:rsid w:val="004E4218"/>
    <w:rsid w:val="004E5897"/>
    <w:rsid w:val="004F4FD3"/>
    <w:rsid w:val="00502706"/>
    <w:rsid w:val="005070F4"/>
    <w:rsid w:val="00510616"/>
    <w:rsid w:val="0051352F"/>
    <w:rsid w:val="00522295"/>
    <w:rsid w:val="005233A8"/>
    <w:rsid w:val="00524BD8"/>
    <w:rsid w:val="0053047D"/>
    <w:rsid w:val="005306DC"/>
    <w:rsid w:val="005320C2"/>
    <w:rsid w:val="005328FE"/>
    <w:rsid w:val="00533D21"/>
    <w:rsid w:val="0053679F"/>
    <w:rsid w:val="00536FBB"/>
    <w:rsid w:val="00540B8A"/>
    <w:rsid w:val="005432FB"/>
    <w:rsid w:val="00543952"/>
    <w:rsid w:val="005440C6"/>
    <w:rsid w:val="00546185"/>
    <w:rsid w:val="00546B88"/>
    <w:rsid w:val="00547587"/>
    <w:rsid w:val="00547BD2"/>
    <w:rsid w:val="00550FA2"/>
    <w:rsid w:val="005542DF"/>
    <w:rsid w:val="00555BFD"/>
    <w:rsid w:val="0055660A"/>
    <w:rsid w:val="00556618"/>
    <w:rsid w:val="00556677"/>
    <w:rsid w:val="005577AE"/>
    <w:rsid w:val="00557D9D"/>
    <w:rsid w:val="005620EE"/>
    <w:rsid w:val="00563546"/>
    <w:rsid w:val="00563F28"/>
    <w:rsid w:val="005640E3"/>
    <w:rsid w:val="00565019"/>
    <w:rsid w:val="005650D7"/>
    <w:rsid w:val="005652D1"/>
    <w:rsid w:val="0056683A"/>
    <w:rsid w:val="0056714E"/>
    <w:rsid w:val="00571F72"/>
    <w:rsid w:val="00573219"/>
    <w:rsid w:val="005744FD"/>
    <w:rsid w:val="00574B74"/>
    <w:rsid w:val="00574B7F"/>
    <w:rsid w:val="00574C5C"/>
    <w:rsid w:val="00576832"/>
    <w:rsid w:val="00577794"/>
    <w:rsid w:val="005831CD"/>
    <w:rsid w:val="00594B63"/>
    <w:rsid w:val="00594C27"/>
    <w:rsid w:val="00596EDE"/>
    <w:rsid w:val="00597DCF"/>
    <w:rsid w:val="005A1EE5"/>
    <w:rsid w:val="005A4EA9"/>
    <w:rsid w:val="005A548D"/>
    <w:rsid w:val="005A6C55"/>
    <w:rsid w:val="005B398C"/>
    <w:rsid w:val="005B3B73"/>
    <w:rsid w:val="005B3FFD"/>
    <w:rsid w:val="005B4FFE"/>
    <w:rsid w:val="005C0329"/>
    <w:rsid w:val="005C15B0"/>
    <w:rsid w:val="005C2833"/>
    <w:rsid w:val="005C2C32"/>
    <w:rsid w:val="005C4A70"/>
    <w:rsid w:val="005C58D0"/>
    <w:rsid w:val="005C630E"/>
    <w:rsid w:val="005C691C"/>
    <w:rsid w:val="005D2258"/>
    <w:rsid w:val="005D2CD4"/>
    <w:rsid w:val="005D35A5"/>
    <w:rsid w:val="005D3ED0"/>
    <w:rsid w:val="005D5DD4"/>
    <w:rsid w:val="005D7EBB"/>
    <w:rsid w:val="005E01C8"/>
    <w:rsid w:val="005E2D1D"/>
    <w:rsid w:val="005E3FD1"/>
    <w:rsid w:val="005E760F"/>
    <w:rsid w:val="005F0364"/>
    <w:rsid w:val="005F2526"/>
    <w:rsid w:val="005F2846"/>
    <w:rsid w:val="005F42FA"/>
    <w:rsid w:val="005F4575"/>
    <w:rsid w:val="005F47A8"/>
    <w:rsid w:val="005F4B0B"/>
    <w:rsid w:val="005F5140"/>
    <w:rsid w:val="00604D4E"/>
    <w:rsid w:val="00605311"/>
    <w:rsid w:val="00610911"/>
    <w:rsid w:val="006125A4"/>
    <w:rsid w:val="006139A8"/>
    <w:rsid w:val="00614CCC"/>
    <w:rsid w:val="00615531"/>
    <w:rsid w:val="006157A5"/>
    <w:rsid w:val="006157A8"/>
    <w:rsid w:val="00621D27"/>
    <w:rsid w:val="006311B9"/>
    <w:rsid w:val="00633A51"/>
    <w:rsid w:val="00635AE8"/>
    <w:rsid w:val="00635D1C"/>
    <w:rsid w:val="0063796B"/>
    <w:rsid w:val="00640222"/>
    <w:rsid w:val="00643DCC"/>
    <w:rsid w:val="006447F7"/>
    <w:rsid w:val="006449F1"/>
    <w:rsid w:val="00656ADF"/>
    <w:rsid w:val="006637D5"/>
    <w:rsid w:val="00663BDE"/>
    <w:rsid w:val="00665AB8"/>
    <w:rsid w:val="00666916"/>
    <w:rsid w:val="00670A7D"/>
    <w:rsid w:val="006712D7"/>
    <w:rsid w:val="006713A9"/>
    <w:rsid w:val="006732AE"/>
    <w:rsid w:val="00673F56"/>
    <w:rsid w:val="00673FF3"/>
    <w:rsid w:val="0067436B"/>
    <w:rsid w:val="006808D0"/>
    <w:rsid w:val="00681F26"/>
    <w:rsid w:val="00682081"/>
    <w:rsid w:val="00683C50"/>
    <w:rsid w:val="00684E79"/>
    <w:rsid w:val="006868C2"/>
    <w:rsid w:val="0069162F"/>
    <w:rsid w:val="0069282D"/>
    <w:rsid w:val="00692A67"/>
    <w:rsid w:val="00694A17"/>
    <w:rsid w:val="0069638B"/>
    <w:rsid w:val="00696A0E"/>
    <w:rsid w:val="006A0F72"/>
    <w:rsid w:val="006A2FC1"/>
    <w:rsid w:val="006A4D47"/>
    <w:rsid w:val="006A623C"/>
    <w:rsid w:val="006A7FEA"/>
    <w:rsid w:val="006B27DF"/>
    <w:rsid w:val="006B2987"/>
    <w:rsid w:val="006B55E3"/>
    <w:rsid w:val="006B5E4C"/>
    <w:rsid w:val="006B735A"/>
    <w:rsid w:val="006B7E10"/>
    <w:rsid w:val="006C0214"/>
    <w:rsid w:val="006C08FF"/>
    <w:rsid w:val="006C1C68"/>
    <w:rsid w:val="006C2479"/>
    <w:rsid w:val="006C2640"/>
    <w:rsid w:val="006C340C"/>
    <w:rsid w:val="006C484B"/>
    <w:rsid w:val="006C547F"/>
    <w:rsid w:val="006C5DA1"/>
    <w:rsid w:val="006D1BA0"/>
    <w:rsid w:val="006D28FD"/>
    <w:rsid w:val="006D2D6C"/>
    <w:rsid w:val="006D356E"/>
    <w:rsid w:val="006D4E86"/>
    <w:rsid w:val="006E3194"/>
    <w:rsid w:val="006F0EF5"/>
    <w:rsid w:val="006F113E"/>
    <w:rsid w:val="006F5F40"/>
    <w:rsid w:val="006F6803"/>
    <w:rsid w:val="00702B79"/>
    <w:rsid w:val="007041B4"/>
    <w:rsid w:val="007109BA"/>
    <w:rsid w:val="00716456"/>
    <w:rsid w:val="0072033D"/>
    <w:rsid w:val="00720B1F"/>
    <w:rsid w:val="00721AE9"/>
    <w:rsid w:val="0072358E"/>
    <w:rsid w:val="00733CA9"/>
    <w:rsid w:val="007344A8"/>
    <w:rsid w:val="007350E3"/>
    <w:rsid w:val="007355A8"/>
    <w:rsid w:val="007355D4"/>
    <w:rsid w:val="0073745E"/>
    <w:rsid w:val="00740910"/>
    <w:rsid w:val="007417CA"/>
    <w:rsid w:val="007421CC"/>
    <w:rsid w:val="0074557D"/>
    <w:rsid w:val="00746D09"/>
    <w:rsid w:val="00750F4F"/>
    <w:rsid w:val="00751D3A"/>
    <w:rsid w:val="00753514"/>
    <w:rsid w:val="0075447D"/>
    <w:rsid w:val="00755D9A"/>
    <w:rsid w:val="00756C6C"/>
    <w:rsid w:val="00756ECA"/>
    <w:rsid w:val="00757B33"/>
    <w:rsid w:val="00760738"/>
    <w:rsid w:val="007613C5"/>
    <w:rsid w:val="00762442"/>
    <w:rsid w:val="007628BC"/>
    <w:rsid w:val="007650DA"/>
    <w:rsid w:val="00765211"/>
    <w:rsid w:val="00767A93"/>
    <w:rsid w:val="00770461"/>
    <w:rsid w:val="0077194E"/>
    <w:rsid w:val="007730A1"/>
    <w:rsid w:val="0077323B"/>
    <w:rsid w:val="00773CCD"/>
    <w:rsid w:val="007746A7"/>
    <w:rsid w:val="007801B0"/>
    <w:rsid w:val="00780685"/>
    <w:rsid w:val="00780F50"/>
    <w:rsid w:val="00784ED2"/>
    <w:rsid w:val="00785D0F"/>
    <w:rsid w:val="007867BA"/>
    <w:rsid w:val="00786955"/>
    <w:rsid w:val="00786F22"/>
    <w:rsid w:val="00790675"/>
    <w:rsid w:val="00792073"/>
    <w:rsid w:val="007933E1"/>
    <w:rsid w:val="007936BF"/>
    <w:rsid w:val="00796A0F"/>
    <w:rsid w:val="007A24B3"/>
    <w:rsid w:val="007A3ED0"/>
    <w:rsid w:val="007A4E07"/>
    <w:rsid w:val="007A5C7D"/>
    <w:rsid w:val="007A606A"/>
    <w:rsid w:val="007A6876"/>
    <w:rsid w:val="007B6B63"/>
    <w:rsid w:val="007B6D8D"/>
    <w:rsid w:val="007C1074"/>
    <w:rsid w:val="007C4FA6"/>
    <w:rsid w:val="007C53AD"/>
    <w:rsid w:val="007C6303"/>
    <w:rsid w:val="007C6867"/>
    <w:rsid w:val="007C6950"/>
    <w:rsid w:val="007C747F"/>
    <w:rsid w:val="007D05E7"/>
    <w:rsid w:val="007D0D7E"/>
    <w:rsid w:val="007D414C"/>
    <w:rsid w:val="007D59E0"/>
    <w:rsid w:val="007D71FF"/>
    <w:rsid w:val="007E017F"/>
    <w:rsid w:val="007E12B9"/>
    <w:rsid w:val="007E1ECB"/>
    <w:rsid w:val="007E1F87"/>
    <w:rsid w:val="007E590B"/>
    <w:rsid w:val="007E7082"/>
    <w:rsid w:val="007E773B"/>
    <w:rsid w:val="007F0868"/>
    <w:rsid w:val="007F1936"/>
    <w:rsid w:val="007F2435"/>
    <w:rsid w:val="007F4355"/>
    <w:rsid w:val="007F6FE2"/>
    <w:rsid w:val="00801B7E"/>
    <w:rsid w:val="00803393"/>
    <w:rsid w:val="00812137"/>
    <w:rsid w:val="00812649"/>
    <w:rsid w:val="00813271"/>
    <w:rsid w:val="00814343"/>
    <w:rsid w:val="00814AE8"/>
    <w:rsid w:val="0081749F"/>
    <w:rsid w:val="00820CAC"/>
    <w:rsid w:val="00822E03"/>
    <w:rsid w:val="0082404D"/>
    <w:rsid w:val="00824443"/>
    <w:rsid w:val="00826221"/>
    <w:rsid w:val="0082632B"/>
    <w:rsid w:val="00826658"/>
    <w:rsid w:val="00826991"/>
    <w:rsid w:val="008312FB"/>
    <w:rsid w:val="00831F6A"/>
    <w:rsid w:val="00832000"/>
    <w:rsid w:val="0083239E"/>
    <w:rsid w:val="00832F3D"/>
    <w:rsid w:val="0083320A"/>
    <w:rsid w:val="00834385"/>
    <w:rsid w:val="00834952"/>
    <w:rsid w:val="00836014"/>
    <w:rsid w:val="00840117"/>
    <w:rsid w:val="0084092F"/>
    <w:rsid w:val="00841C75"/>
    <w:rsid w:val="00841FD2"/>
    <w:rsid w:val="00842882"/>
    <w:rsid w:val="008439DA"/>
    <w:rsid w:val="00845F21"/>
    <w:rsid w:val="008465E0"/>
    <w:rsid w:val="00846E9B"/>
    <w:rsid w:val="00846F36"/>
    <w:rsid w:val="00854AB3"/>
    <w:rsid w:val="00854BCD"/>
    <w:rsid w:val="008550FE"/>
    <w:rsid w:val="00855521"/>
    <w:rsid w:val="00855598"/>
    <w:rsid w:val="00855C27"/>
    <w:rsid w:val="00856BB0"/>
    <w:rsid w:val="00860025"/>
    <w:rsid w:val="0086081B"/>
    <w:rsid w:val="00865D33"/>
    <w:rsid w:val="008675A0"/>
    <w:rsid w:val="00867865"/>
    <w:rsid w:val="00867C34"/>
    <w:rsid w:val="00870728"/>
    <w:rsid w:val="0087550B"/>
    <w:rsid w:val="00875CBA"/>
    <w:rsid w:val="00877E84"/>
    <w:rsid w:val="008802CF"/>
    <w:rsid w:val="00880606"/>
    <w:rsid w:val="00884F3D"/>
    <w:rsid w:val="00885441"/>
    <w:rsid w:val="0088799E"/>
    <w:rsid w:val="00887B24"/>
    <w:rsid w:val="008916AC"/>
    <w:rsid w:val="008933ED"/>
    <w:rsid w:val="00895D3C"/>
    <w:rsid w:val="008960E8"/>
    <w:rsid w:val="00896504"/>
    <w:rsid w:val="008A7CFF"/>
    <w:rsid w:val="008B362A"/>
    <w:rsid w:val="008B44EB"/>
    <w:rsid w:val="008B5BF8"/>
    <w:rsid w:val="008C01A5"/>
    <w:rsid w:val="008C0688"/>
    <w:rsid w:val="008C187D"/>
    <w:rsid w:val="008C2430"/>
    <w:rsid w:val="008C2983"/>
    <w:rsid w:val="008C324E"/>
    <w:rsid w:val="008C4FDB"/>
    <w:rsid w:val="008D1CFA"/>
    <w:rsid w:val="008E01CA"/>
    <w:rsid w:val="008E0C42"/>
    <w:rsid w:val="008E19F8"/>
    <w:rsid w:val="008E1D21"/>
    <w:rsid w:val="008E23D8"/>
    <w:rsid w:val="008E2840"/>
    <w:rsid w:val="008E2D13"/>
    <w:rsid w:val="008E610A"/>
    <w:rsid w:val="008E7302"/>
    <w:rsid w:val="008E7C45"/>
    <w:rsid w:val="008F0CFB"/>
    <w:rsid w:val="008F3B00"/>
    <w:rsid w:val="008F4A65"/>
    <w:rsid w:val="008F7CE7"/>
    <w:rsid w:val="00900E0A"/>
    <w:rsid w:val="00901103"/>
    <w:rsid w:val="00901CCA"/>
    <w:rsid w:val="00906812"/>
    <w:rsid w:val="00907F5D"/>
    <w:rsid w:val="0091076A"/>
    <w:rsid w:val="00912B99"/>
    <w:rsid w:val="00913A4F"/>
    <w:rsid w:val="009143F6"/>
    <w:rsid w:val="009147A8"/>
    <w:rsid w:val="0092122B"/>
    <w:rsid w:val="00922033"/>
    <w:rsid w:val="009245C3"/>
    <w:rsid w:val="00924C8D"/>
    <w:rsid w:val="0092554E"/>
    <w:rsid w:val="009256FF"/>
    <w:rsid w:val="009300B2"/>
    <w:rsid w:val="009301DF"/>
    <w:rsid w:val="00931E19"/>
    <w:rsid w:val="00931EA9"/>
    <w:rsid w:val="00936370"/>
    <w:rsid w:val="009366BB"/>
    <w:rsid w:val="0094203E"/>
    <w:rsid w:val="00942B57"/>
    <w:rsid w:val="00943094"/>
    <w:rsid w:val="009433DA"/>
    <w:rsid w:val="00946A05"/>
    <w:rsid w:val="00946CA8"/>
    <w:rsid w:val="00947669"/>
    <w:rsid w:val="009524FE"/>
    <w:rsid w:val="0095260E"/>
    <w:rsid w:val="00953C04"/>
    <w:rsid w:val="00955210"/>
    <w:rsid w:val="00957D19"/>
    <w:rsid w:val="00962E83"/>
    <w:rsid w:val="009637CD"/>
    <w:rsid w:val="00963B28"/>
    <w:rsid w:val="00964F6A"/>
    <w:rsid w:val="00967010"/>
    <w:rsid w:val="009678DC"/>
    <w:rsid w:val="00967DD0"/>
    <w:rsid w:val="00971C38"/>
    <w:rsid w:val="00973EBD"/>
    <w:rsid w:val="0097642E"/>
    <w:rsid w:val="009776C8"/>
    <w:rsid w:val="00980D10"/>
    <w:rsid w:val="00981765"/>
    <w:rsid w:val="00981ECA"/>
    <w:rsid w:val="009852B5"/>
    <w:rsid w:val="0098703F"/>
    <w:rsid w:val="00987F85"/>
    <w:rsid w:val="00991F36"/>
    <w:rsid w:val="00993356"/>
    <w:rsid w:val="00993E9E"/>
    <w:rsid w:val="009A24EB"/>
    <w:rsid w:val="009A71E0"/>
    <w:rsid w:val="009A746D"/>
    <w:rsid w:val="009B0259"/>
    <w:rsid w:val="009B1B09"/>
    <w:rsid w:val="009B2207"/>
    <w:rsid w:val="009B3259"/>
    <w:rsid w:val="009B670D"/>
    <w:rsid w:val="009B7B0C"/>
    <w:rsid w:val="009D3A78"/>
    <w:rsid w:val="009D570C"/>
    <w:rsid w:val="009D5905"/>
    <w:rsid w:val="009D7730"/>
    <w:rsid w:val="009E0239"/>
    <w:rsid w:val="009E49D5"/>
    <w:rsid w:val="009E4B6B"/>
    <w:rsid w:val="009E7262"/>
    <w:rsid w:val="009E7A9C"/>
    <w:rsid w:val="009F2DE9"/>
    <w:rsid w:val="009F438A"/>
    <w:rsid w:val="00A00EFB"/>
    <w:rsid w:val="00A01A84"/>
    <w:rsid w:val="00A01EBA"/>
    <w:rsid w:val="00A03205"/>
    <w:rsid w:val="00A0520F"/>
    <w:rsid w:val="00A07A5C"/>
    <w:rsid w:val="00A10B68"/>
    <w:rsid w:val="00A138BC"/>
    <w:rsid w:val="00A13DC9"/>
    <w:rsid w:val="00A2309F"/>
    <w:rsid w:val="00A23804"/>
    <w:rsid w:val="00A26FE6"/>
    <w:rsid w:val="00A3091D"/>
    <w:rsid w:val="00A33410"/>
    <w:rsid w:val="00A33F01"/>
    <w:rsid w:val="00A34208"/>
    <w:rsid w:val="00A342EC"/>
    <w:rsid w:val="00A34CCC"/>
    <w:rsid w:val="00A3627D"/>
    <w:rsid w:val="00A419E6"/>
    <w:rsid w:val="00A42729"/>
    <w:rsid w:val="00A471A2"/>
    <w:rsid w:val="00A479DB"/>
    <w:rsid w:val="00A47C97"/>
    <w:rsid w:val="00A53515"/>
    <w:rsid w:val="00A57C82"/>
    <w:rsid w:val="00A61ACE"/>
    <w:rsid w:val="00A6212F"/>
    <w:rsid w:val="00A65A28"/>
    <w:rsid w:val="00A668EB"/>
    <w:rsid w:val="00A70DB1"/>
    <w:rsid w:val="00A71124"/>
    <w:rsid w:val="00A741AF"/>
    <w:rsid w:val="00A7430E"/>
    <w:rsid w:val="00A74FBC"/>
    <w:rsid w:val="00A7644F"/>
    <w:rsid w:val="00A83159"/>
    <w:rsid w:val="00A84E62"/>
    <w:rsid w:val="00A875AF"/>
    <w:rsid w:val="00A915B0"/>
    <w:rsid w:val="00A938ED"/>
    <w:rsid w:val="00AA1F9A"/>
    <w:rsid w:val="00AA4E97"/>
    <w:rsid w:val="00AB25C4"/>
    <w:rsid w:val="00AB2AEA"/>
    <w:rsid w:val="00AB6D09"/>
    <w:rsid w:val="00AC1CE8"/>
    <w:rsid w:val="00AC67E3"/>
    <w:rsid w:val="00AD0AB4"/>
    <w:rsid w:val="00AD178E"/>
    <w:rsid w:val="00AD26F2"/>
    <w:rsid w:val="00AD5E0C"/>
    <w:rsid w:val="00AE06E5"/>
    <w:rsid w:val="00AE0F01"/>
    <w:rsid w:val="00AE105A"/>
    <w:rsid w:val="00AE161E"/>
    <w:rsid w:val="00AE18E0"/>
    <w:rsid w:val="00AE2373"/>
    <w:rsid w:val="00AE251A"/>
    <w:rsid w:val="00AE43F4"/>
    <w:rsid w:val="00AE53C0"/>
    <w:rsid w:val="00AE5FCD"/>
    <w:rsid w:val="00AE6F27"/>
    <w:rsid w:val="00AF097B"/>
    <w:rsid w:val="00AF28E6"/>
    <w:rsid w:val="00AF2D32"/>
    <w:rsid w:val="00AF5947"/>
    <w:rsid w:val="00B00AEE"/>
    <w:rsid w:val="00B029E4"/>
    <w:rsid w:val="00B03DA3"/>
    <w:rsid w:val="00B04849"/>
    <w:rsid w:val="00B04FE6"/>
    <w:rsid w:val="00B0506B"/>
    <w:rsid w:val="00B05C74"/>
    <w:rsid w:val="00B11398"/>
    <w:rsid w:val="00B1371B"/>
    <w:rsid w:val="00B137BA"/>
    <w:rsid w:val="00B16BC8"/>
    <w:rsid w:val="00B1759B"/>
    <w:rsid w:val="00B202DF"/>
    <w:rsid w:val="00B220E3"/>
    <w:rsid w:val="00B23888"/>
    <w:rsid w:val="00B247F1"/>
    <w:rsid w:val="00B267FE"/>
    <w:rsid w:val="00B26850"/>
    <w:rsid w:val="00B275CA"/>
    <w:rsid w:val="00B33CC0"/>
    <w:rsid w:val="00B33ECC"/>
    <w:rsid w:val="00B360BB"/>
    <w:rsid w:val="00B3628A"/>
    <w:rsid w:val="00B46261"/>
    <w:rsid w:val="00B46C57"/>
    <w:rsid w:val="00B533DD"/>
    <w:rsid w:val="00B55AFD"/>
    <w:rsid w:val="00B56D67"/>
    <w:rsid w:val="00B56DF7"/>
    <w:rsid w:val="00B57A2F"/>
    <w:rsid w:val="00B60218"/>
    <w:rsid w:val="00B6396C"/>
    <w:rsid w:val="00B63E2B"/>
    <w:rsid w:val="00B672C7"/>
    <w:rsid w:val="00B73C30"/>
    <w:rsid w:val="00B73FAB"/>
    <w:rsid w:val="00B76109"/>
    <w:rsid w:val="00B76292"/>
    <w:rsid w:val="00B82979"/>
    <w:rsid w:val="00B84688"/>
    <w:rsid w:val="00B859D5"/>
    <w:rsid w:val="00B85FA4"/>
    <w:rsid w:val="00B8615C"/>
    <w:rsid w:val="00B8792D"/>
    <w:rsid w:val="00B87A32"/>
    <w:rsid w:val="00B87FE1"/>
    <w:rsid w:val="00B93C8E"/>
    <w:rsid w:val="00B961E4"/>
    <w:rsid w:val="00BA05D3"/>
    <w:rsid w:val="00BA0864"/>
    <w:rsid w:val="00BA0C9E"/>
    <w:rsid w:val="00BA2DC4"/>
    <w:rsid w:val="00BA3C01"/>
    <w:rsid w:val="00BA46EF"/>
    <w:rsid w:val="00BA5D29"/>
    <w:rsid w:val="00BB0E56"/>
    <w:rsid w:val="00BB328F"/>
    <w:rsid w:val="00BB38DD"/>
    <w:rsid w:val="00BC113C"/>
    <w:rsid w:val="00BC21F8"/>
    <w:rsid w:val="00BC4D6B"/>
    <w:rsid w:val="00BC5C2B"/>
    <w:rsid w:val="00BC5C34"/>
    <w:rsid w:val="00BD3438"/>
    <w:rsid w:val="00BD3470"/>
    <w:rsid w:val="00BD3B8A"/>
    <w:rsid w:val="00BD50E9"/>
    <w:rsid w:val="00BD7FD4"/>
    <w:rsid w:val="00BE01F4"/>
    <w:rsid w:val="00BE1810"/>
    <w:rsid w:val="00BE1CE3"/>
    <w:rsid w:val="00BE3926"/>
    <w:rsid w:val="00BF0A96"/>
    <w:rsid w:val="00BF1BB0"/>
    <w:rsid w:val="00BF45A1"/>
    <w:rsid w:val="00BF70C6"/>
    <w:rsid w:val="00BF7726"/>
    <w:rsid w:val="00C02674"/>
    <w:rsid w:val="00C03F03"/>
    <w:rsid w:val="00C0424A"/>
    <w:rsid w:val="00C04FE1"/>
    <w:rsid w:val="00C066CE"/>
    <w:rsid w:val="00C0692A"/>
    <w:rsid w:val="00C07604"/>
    <w:rsid w:val="00C10C0A"/>
    <w:rsid w:val="00C12441"/>
    <w:rsid w:val="00C1258E"/>
    <w:rsid w:val="00C14EA1"/>
    <w:rsid w:val="00C15A4E"/>
    <w:rsid w:val="00C15B76"/>
    <w:rsid w:val="00C17E77"/>
    <w:rsid w:val="00C221FA"/>
    <w:rsid w:val="00C249A5"/>
    <w:rsid w:val="00C24A73"/>
    <w:rsid w:val="00C33644"/>
    <w:rsid w:val="00C35D5B"/>
    <w:rsid w:val="00C36818"/>
    <w:rsid w:val="00C379F5"/>
    <w:rsid w:val="00C42676"/>
    <w:rsid w:val="00C42F74"/>
    <w:rsid w:val="00C4381F"/>
    <w:rsid w:val="00C46AE2"/>
    <w:rsid w:val="00C47077"/>
    <w:rsid w:val="00C50187"/>
    <w:rsid w:val="00C5164A"/>
    <w:rsid w:val="00C51DD6"/>
    <w:rsid w:val="00C51E7B"/>
    <w:rsid w:val="00C520D6"/>
    <w:rsid w:val="00C531BB"/>
    <w:rsid w:val="00C54C29"/>
    <w:rsid w:val="00C56232"/>
    <w:rsid w:val="00C61B22"/>
    <w:rsid w:val="00C623A7"/>
    <w:rsid w:val="00C6245B"/>
    <w:rsid w:val="00C6343A"/>
    <w:rsid w:val="00C64569"/>
    <w:rsid w:val="00C64CCF"/>
    <w:rsid w:val="00C65A51"/>
    <w:rsid w:val="00C6793E"/>
    <w:rsid w:val="00C7145B"/>
    <w:rsid w:val="00C71744"/>
    <w:rsid w:val="00C7705C"/>
    <w:rsid w:val="00C77076"/>
    <w:rsid w:val="00C77CA2"/>
    <w:rsid w:val="00C837D6"/>
    <w:rsid w:val="00C852BE"/>
    <w:rsid w:val="00C85514"/>
    <w:rsid w:val="00C87FE7"/>
    <w:rsid w:val="00C947C4"/>
    <w:rsid w:val="00C949AC"/>
    <w:rsid w:val="00C967A0"/>
    <w:rsid w:val="00CB3419"/>
    <w:rsid w:val="00CB4174"/>
    <w:rsid w:val="00CB46A8"/>
    <w:rsid w:val="00CB7C80"/>
    <w:rsid w:val="00CC0470"/>
    <w:rsid w:val="00CC16D5"/>
    <w:rsid w:val="00CC20B8"/>
    <w:rsid w:val="00CC48A6"/>
    <w:rsid w:val="00CC587C"/>
    <w:rsid w:val="00CC7866"/>
    <w:rsid w:val="00CC7F12"/>
    <w:rsid w:val="00CD3CE6"/>
    <w:rsid w:val="00CD47E2"/>
    <w:rsid w:val="00CD4AC6"/>
    <w:rsid w:val="00CD59DF"/>
    <w:rsid w:val="00CD5ED0"/>
    <w:rsid w:val="00CD7844"/>
    <w:rsid w:val="00CE264C"/>
    <w:rsid w:val="00CE4871"/>
    <w:rsid w:val="00CE4CE9"/>
    <w:rsid w:val="00CE646E"/>
    <w:rsid w:val="00CE7362"/>
    <w:rsid w:val="00CE7E86"/>
    <w:rsid w:val="00CF137C"/>
    <w:rsid w:val="00CF20D3"/>
    <w:rsid w:val="00CF2ECF"/>
    <w:rsid w:val="00CF33C5"/>
    <w:rsid w:val="00CF4411"/>
    <w:rsid w:val="00CF7837"/>
    <w:rsid w:val="00CF7BBD"/>
    <w:rsid w:val="00D007B1"/>
    <w:rsid w:val="00D008F0"/>
    <w:rsid w:val="00D04000"/>
    <w:rsid w:val="00D05640"/>
    <w:rsid w:val="00D07BBC"/>
    <w:rsid w:val="00D111F8"/>
    <w:rsid w:val="00D1168A"/>
    <w:rsid w:val="00D20481"/>
    <w:rsid w:val="00D21788"/>
    <w:rsid w:val="00D23B3A"/>
    <w:rsid w:val="00D25697"/>
    <w:rsid w:val="00D26CF2"/>
    <w:rsid w:val="00D27129"/>
    <w:rsid w:val="00D341B6"/>
    <w:rsid w:val="00D3420A"/>
    <w:rsid w:val="00D36BE0"/>
    <w:rsid w:val="00D37128"/>
    <w:rsid w:val="00D404D8"/>
    <w:rsid w:val="00D41155"/>
    <w:rsid w:val="00D429C2"/>
    <w:rsid w:val="00D44374"/>
    <w:rsid w:val="00D446C6"/>
    <w:rsid w:val="00D452C3"/>
    <w:rsid w:val="00D4593F"/>
    <w:rsid w:val="00D47950"/>
    <w:rsid w:val="00D5149A"/>
    <w:rsid w:val="00D54C61"/>
    <w:rsid w:val="00D5731C"/>
    <w:rsid w:val="00D60224"/>
    <w:rsid w:val="00D62AC5"/>
    <w:rsid w:val="00D67013"/>
    <w:rsid w:val="00D705BD"/>
    <w:rsid w:val="00D7259B"/>
    <w:rsid w:val="00D74D76"/>
    <w:rsid w:val="00D76BC9"/>
    <w:rsid w:val="00D76DCB"/>
    <w:rsid w:val="00D806F8"/>
    <w:rsid w:val="00D83C01"/>
    <w:rsid w:val="00D84662"/>
    <w:rsid w:val="00D85B27"/>
    <w:rsid w:val="00D90DFE"/>
    <w:rsid w:val="00D90F1E"/>
    <w:rsid w:val="00D91EFA"/>
    <w:rsid w:val="00D958D9"/>
    <w:rsid w:val="00D95DDC"/>
    <w:rsid w:val="00D964D2"/>
    <w:rsid w:val="00D96A0E"/>
    <w:rsid w:val="00D978BF"/>
    <w:rsid w:val="00DA0DD2"/>
    <w:rsid w:val="00DA52F7"/>
    <w:rsid w:val="00DA5806"/>
    <w:rsid w:val="00DA726D"/>
    <w:rsid w:val="00DB5265"/>
    <w:rsid w:val="00DB64E4"/>
    <w:rsid w:val="00DB6B81"/>
    <w:rsid w:val="00DB6E20"/>
    <w:rsid w:val="00DB6F56"/>
    <w:rsid w:val="00DB71E7"/>
    <w:rsid w:val="00DC11F8"/>
    <w:rsid w:val="00DC1CF8"/>
    <w:rsid w:val="00DC254B"/>
    <w:rsid w:val="00DC374F"/>
    <w:rsid w:val="00DC6D7A"/>
    <w:rsid w:val="00DD3FB3"/>
    <w:rsid w:val="00DD4704"/>
    <w:rsid w:val="00DD5335"/>
    <w:rsid w:val="00DE05B5"/>
    <w:rsid w:val="00DE0FD1"/>
    <w:rsid w:val="00DE1CFA"/>
    <w:rsid w:val="00DE2472"/>
    <w:rsid w:val="00DE6510"/>
    <w:rsid w:val="00DF1543"/>
    <w:rsid w:val="00DF3776"/>
    <w:rsid w:val="00DF6230"/>
    <w:rsid w:val="00DF776F"/>
    <w:rsid w:val="00E034DB"/>
    <w:rsid w:val="00E06DAE"/>
    <w:rsid w:val="00E07513"/>
    <w:rsid w:val="00E102B2"/>
    <w:rsid w:val="00E10699"/>
    <w:rsid w:val="00E10DD7"/>
    <w:rsid w:val="00E151F1"/>
    <w:rsid w:val="00E15A7E"/>
    <w:rsid w:val="00E15CAA"/>
    <w:rsid w:val="00E17A89"/>
    <w:rsid w:val="00E20A52"/>
    <w:rsid w:val="00E21527"/>
    <w:rsid w:val="00E21E96"/>
    <w:rsid w:val="00E23D87"/>
    <w:rsid w:val="00E24C74"/>
    <w:rsid w:val="00E272A3"/>
    <w:rsid w:val="00E36D80"/>
    <w:rsid w:val="00E37812"/>
    <w:rsid w:val="00E41505"/>
    <w:rsid w:val="00E425E7"/>
    <w:rsid w:val="00E44369"/>
    <w:rsid w:val="00E45CCC"/>
    <w:rsid w:val="00E4672D"/>
    <w:rsid w:val="00E47081"/>
    <w:rsid w:val="00E53E2C"/>
    <w:rsid w:val="00E5423D"/>
    <w:rsid w:val="00E54A47"/>
    <w:rsid w:val="00E56243"/>
    <w:rsid w:val="00E57033"/>
    <w:rsid w:val="00E573F1"/>
    <w:rsid w:val="00E6045A"/>
    <w:rsid w:val="00E61037"/>
    <w:rsid w:val="00E64E88"/>
    <w:rsid w:val="00E6557C"/>
    <w:rsid w:val="00E65C8D"/>
    <w:rsid w:val="00E6651B"/>
    <w:rsid w:val="00E670C5"/>
    <w:rsid w:val="00E67DD3"/>
    <w:rsid w:val="00E706BC"/>
    <w:rsid w:val="00E71C2F"/>
    <w:rsid w:val="00E72D1A"/>
    <w:rsid w:val="00E72D1C"/>
    <w:rsid w:val="00E72DF9"/>
    <w:rsid w:val="00E72FE1"/>
    <w:rsid w:val="00E7370A"/>
    <w:rsid w:val="00E7543A"/>
    <w:rsid w:val="00E75D6D"/>
    <w:rsid w:val="00E7768D"/>
    <w:rsid w:val="00E77F66"/>
    <w:rsid w:val="00E8024A"/>
    <w:rsid w:val="00E82179"/>
    <w:rsid w:val="00E82A7A"/>
    <w:rsid w:val="00E835CF"/>
    <w:rsid w:val="00E839F4"/>
    <w:rsid w:val="00E86441"/>
    <w:rsid w:val="00E864E9"/>
    <w:rsid w:val="00E90023"/>
    <w:rsid w:val="00E90CB4"/>
    <w:rsid w:val="00E91A31"/>
    <w:rsid w:val="00E9241E"/>
    <w:rsid w:val="00E9288E"/>
    <w:rsid w:val="00E93CC5"/>
    <w:rsid w:val="00E940B4"/>
    <w:rsid w:val="00E94724"/>
    <w:rsid w:val="00E9526E"/>
    <w:rsid w:val="00E95A9B"/>
    <w:rsid w:val="00E968A7"/>
    <w:rsid w:val="00EA10DA"/>
    <w:rsid w:val="00EA4C39"/>
    <w:rsid w:val="00EA5206"/>
    <w:rsid w:val="00EA58F4"/>
    <w:rsid w:val="00EA6AB5"/>
    <w:rsid w:val="00EB0EDF"/>
    <w:rsid w:val="00EB14B9"/>
    <w:rsid w:val="00EB1ABF"/>
    <w:rsid w:val="00EB1B59"/>
    <w:rsid w:val="00EB3B50"/>
    <w:rsid w:val="00EB44D6"/>
    <w:rsid w:val="00EC2DE0"/>
    <w:rsid w:val="00EC3CC6"/>
    <w:rsid w:val="00EC5146"/>
    <w:rsid w:val="00EC6311"/>
    <w:rsid w:val="00ED36EA"/>
    <w:rsid w:val="00ED46B0"/>
    <w:rsid w:val="00ED48FE"/>
    <w:rsid w:val="00ED5CCF"/>
    <w:rsid w:val="00EE0F43"/>
    <w:rsid w:val="00EE3623"/>
    <w:rsid w:val="00EF0C7F"/>
    <w:rsid w:val="00EF3ED6"/>
    <w:rsid w:val="00EF4D11"/>
    <w:rsid w:val="00EF52E3"/>
    <w:rsid w:val="00F01234"/>
    <w:rsid w:val="00F01CCB"/>
    <w:rsid w:val="00F03FCC"/>
    <w:rsid w:val="00F077D8"/>
    <w:rsid w:val="00F115A5"/>
    <w:rsid w:val="00F11F4E"/>
    <w:rsid w:val="00F12209"/>
    <w:rsid w:val="00F13AAD"/>
    <w:rsid w:val="00F13FE3"/>
    <w:rsid w:val="00F1438D"/>
    <w:rsid w:val="00F1543F"/>
    <w:rsid w:val="00F15813"/>
    <w:rsid w:val="00F16AB2"/>
    <w:rsid w:val="00F179AF"/>
    <w:rsid w:val="00F17DC0"/>
    <w:rsid w:val="00F20E1B"/>
    <w:rsid w:val="00F21079"/>
    <w:rsid w:val="00F248F9"/>
    <w:rsid w:val="00F278A2"/>
    <w:rsid w:val="00F37C25"/>
    <w:rsid w:val="00F40586"/>
    <w:rsid w:val="00F40DBE"/>
    <w:rsid w:val="00F45BBC"/>
    <w:rsid w:val="00F464B0"/>
    <w:rsid w:val="00F47854"/>
    <w:rsid w:val="00F50483"/>
    <w:rsid w:val="00F51F39"/>
    <w:rsid w:val="00F534A2"/>
    <w:rsid w:val="00F55CDA"/>
    <w:rsid w:val="00F605C0"/>
    <w:rsid w:val="00F60662"/>
    <w:rsid w:val="00F6291A"/>
    <w:rsid w:val="00F64539"/>
    <w:rsid w:val="00F664FB"/>
    <w:rsid w:val="00F6684C"/>
    <w:rsid w:val="00F66966"/>
    <w:rsid w:val="00F66987"/>
    <w:rsid w:val="00F7238A"/>
    <w:rsid w:val="00F72D23"/>
    <w:rsid w:val="00F73D24"/>
    <w:rsid w:val="00F76407"/>
    <w:rsid w:val="00F76FCD"/>
    <w:rsid w:val="00F777B6"/>
    <w:rsid w:val="00F81D3D"/>
    <w:rsid w:val="00F905B4"/>
    <w:rsid w:val="00F90A7F"/>
    <w:rsid w:val="00F914EA"/>
    <w:rsid w:val="00F9344C"/>
    <w:rsid w:val="00F94211"/>
    <w:rsid w:val="00F96102"/>
    <w:rsid w:val="00F97F2C"/>
    <w:rsid w:val="00FA164F"/>
    <w:rsid w:val="00FA1962"/>
    <w:rsid w:val="00FA3D60"/>
    <w:rsid w:val="00FA65B3"/>
    <w:rsid w:val="00FA7D5B"/>
    <w:rsid w:val="00FB208E"/>
    <w:rsid w:val="00FB3781"/>
    <w:rsid w:val="00FB3B4E"/>
    <w:rsid w:val="00FB44FD"/>
    <w:rsid w:val="00FB46D4"/>
    <w:rsid w:val="00FB4C7F"/>
    <w:rsid w:val="00FC4B41"/>
    <w:rsid w:val="00FC4D2E"/>
    <w:rsid w:val="00FC5EA8"/>
    <w:rsid w:val="00FC65CF"/>
    <w:rsid w:val="00FD04EC"/>
    <w:rsid w:val="00FD06EF"/>
    <w:rsid w:val="00FD1AC6"/>
    <w:rsid w:val="00FD20DC"/>
    <w:rsid w:val="00FD4150"/>
    <w:rsid w:val="00FD4238"/>
    <w:rsid w:val="00FD6311"/>
    <w:rsid w:val="00FE05A1"/>
    <w:rsid w:val="00FE2331"/>
    <w:rsid w:val="00FE2E46"/>
    <w:rsid w:val="00FE3E92"/>
    <w:rsid w:val="00FF0200"/>
    <w:rsid w:val="00FF1E50"/>
    <w:rsid w:val="00FF214C"/>
    <w:rsid w:val="00FF21C7"/>
    <w:rsid w:val="00FF7369"/>
    <w:rsid w:val="00FF74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70A7D"/>
    <w:pPr>
      <w:suppressAutoHyphens/>
    </w:pPr>
    <w:rPr>
      <w:noProof/>
      <w:sz w:val="24"/>
      <w:szCs w:val="24"/>
      <w:lang w:val="en-US" w:eastAsia="en-US"/>
    </w:rPr>
  </w:style>
  <w:style w:type="paragraph" w:styleId="Heading3">
    <w:name w:val="heading 3"/>
    <w:basedOn w:val="Normal"/>
    <w:next w:val="Normal"/>
    <w:link w:val="Heading3Char"/>
    <w:qFormat/>
    <w:rsid w:val="00FC4B41"/>
    <w:pPr>
      <w:keepNext/>
      <w:suppressAutoHyphens w:val="0"/>
      <w:outlineLvl w:val="2"/>
    </w:pPr>
    <w:rPr>
      <w:b/>
      <w:bCs/>
      <w:i/>
      <w:i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70A7D"/>
    <w:pPr>
      <w:tabs>
        <w:tab w:val="center" w:pos="4320"/>
        <w:tab w:val="right" w:pos="8640"/>
      </w:tabs>
    </w:pPr>
  </w:style>
  <w:style w:type="character" w:customStyle="1" w:styleId="HeaderChar">
    <w:name w:val="Header Char"/>
    <w:semiHidden/>
    <w:locked/>
    <w:rsid w:val="00670A7D"/>
    <w:rPr>
      <w:rFonts w:cs="Times New Roman"/>
      <w:sz w:val="24"/>
      <w:szCs w:val="24"/>
      <w:lang w:eastAsia="ar-SA" w:bidi="ar-SA"/>
    </w:rPr>
  </w:style>
  <w:style w:type="paragraph" w:styleId="Footer">
    <w:name w:val="footer"/>
    <w:basedOn w:val="Normal"/>
    <w:semiHidden/>
    <w:rsid w:val="00670A7D"/>
    <w:pPr>
      <w:tabs>
        <w:tab w:val="center" w:pos="4320"/>
        <w:tab w:val="right" w:pos="8640"/>
      </w:tabs>
    </w:pPr>
  </w:style>
  <w:style w:type="character" w:customStyle="1" w:styleId="FooterChar">
    <w:name w:val="Footer Char"/>
    <w:semiHidden/>
    <w:locked/>
    <w:rsid w:val="00670A7D"/>
    <w:rPr>
      <w:rFonts w:cs="Times New Roman"/>
      <w:sz w:val="24"/>
      <w:szCs w:val="24"/>
      <w:lang w:eastAsia="ar-SA" w:bidi="ar-SA"/>
    </w:rPr>
  </w:style>
  <w:style w:type="character" w:styleId="Hyperlink">
    <w:name w:val="Hyperlink"/>
    <w:semiHidden/>
    <w:rsid w:val="00670A7D"/>
    <w:rPr>
      <w:color w:val="0000FF"/>
      <w:u w:val="single"/>
    </w:rPr>
  </w:style>
  <w:style w:type="character" w:styleId="Strong">
    <w:name w:val="Strong"/>
    <w:qFormat/>
    <w:locked/>
    <w:rsid w:val="00670A7D"/>
    <w:rPr>
      <w:b/>
      <w:bCs/>
    </w:rPr>
  </w:style>
  <w:style w:type="paragraph" w:styleId="NormalWeb">
    <w:name w:val="Normal (Web)"/>
    <w:basedOn w:val="Normal"/>
    <w:uiPriority w:val="99"/>
    <w:unhideWhenUsed/>
    <w:rsid w:val="00AC1CE8"/>
    <w:pPr>
      <w:suppressAutoHyphens w:val="0"/>
      <w:spacing w:before="100" w:beforeAutospacing="1" w:after="100" w:afterAutospacing="1"/>
    </w:pPr>
    <w:rPr>
      <w:noProof w:val="0"/>
    </w:rPr>
  </w:style>
  <w:style w:type="character" w:customStyle="1" w:styleId="apple-converted-space">
    <w:name w:val="apple-converted-space"/>
    <w:rsid w:val="00284FDD"/>
  </w:style>
  <w:style w:type="paragraph" w:styleId="Caption">
    <w:name w:val="caption"/>
    <w:basedOn w:val="Normal"/>
    <w:qFormat/>
    <w:rsid w:val="0082404D"/>
    <w:pPr>
      <w:widowControl w:val="0"/>
      <w:suppressLineNumbers/>
      <w:autoSpaceDE w:val="0"/>
      <w:spacing w:before="120" w:after="120"/>
    </w:pPr>
    <w:rPr>
      <w:rFonts w:cs="Calibri"/>
      <w:i/>
      <w:iCs/>
      <w:noProof w:val="0"/>
      <w:lang w:eastAsia="hi-IN" w:bidi="hi-IN"/>
    </w:rPr>
  </w:style>
  <w:style w:type="paragraph" w:customStyle="1" w:styleId="Heading61">
    <w:name w:val="Heading 61"/>
    <w:basedOn w:val="Normal"/>
    <w:next w:val="Normal"/>
    <w:rsid w:val="0082404D"/>
    <w:pPr>
      <w:widowControl w:val="0"/>
      <w:tabs>
        <w:tab w:val="num" w:pos="360"/>
      </w:tabs>
      <w:autoSpaceDE w:val="0"/>
      <w:ind w:left="360" w:hanging="360"/>
      <w:outlineLvl w:val="5"/>
    </w:pPr>
    <w:rPr>
      <w:rFonts w:cs="Calibri"/>
      <w:noProof w:val="0"/>
      <w:lang w:eastAsia="hi-IN" w:bidi="hi-IN"/>
    </w:rPr>
  </w:style>
  <w:style w:type="paragraph" w:styleId="BalloonText">
    <w:name w:val="Balloon Text"/>
    <w:basedOn w:val="Normal"/>
    <w:link w:val="BalloonTextChar"/>
    <w:uiPriority w:val="99"/>
    <w:semiHidden/>
    <w:unhideWhenUsed/>
    <w:rsid w:val="009A24EB"/>
    <w:rPr>
      <w:rFonts w:ascii="Tahoma" w:hAnsi="Tahoma"/>
      <w:sz w:val="16"/>
      <w:szCs w:val="16"/>
    </w:rPr>
  </w:style>
  <w:style w:type="character" w:customStyle="1" w:styleId="BalloonTextChar">
    <w:name w:val="Balloon Text Char"/>
    <w:link w:val="BalloonText"/>
    <w:uiPriority w:val="99"/>
    <w:semiHidden/>
    <w:rsid w:val="009A24EB"/>
    <w:rPr>
      <w:rFonts w:ascii="Tahoma" w:hAnsi="Tahoma" w:cs="Tahoma"/>
      <w:noProof/>
      <w:sz w:val="16"/>
      <w:szCs w:val="16"/>
    </w:rPr>
  </w:style>
  <w:style w:type="paragraph" w:styleId="ListParagraph">
    <w:name w:val="List Paragraph"/>
    <w:basedOn w:val="Normal"/>
    <w:qFormat/>
    <w:rsid w:val="00E36D80"/>
    <w:pPr>
      <w:suppressAutoHyphens w:val="0"/>
      <w:spacing w:after="200" w:line="276" w:lineRule="auto"/>
      <w:ind w:left="720"/>
      <w:contextualSpacing/>
    </w:pPr>
    <w:rPr>
      <w:rFonts w:ascii="Calibri" w:eastAsia="Calibri" w:hAnsi="Calibri"/>
      <w:noProof w:val="0"/>
      <w:sz w:val="22"/>
      <w:szCs w:val="22"/>
    </w:rPr>
  </w:style>
  <w:style w:type="paragraph" w:styleId="BodyText">
    <w:name w:val="Body Text"/>
    <w:basedOn w:val="Normal"/>
    <w:link w:val="BodyTextChar"/>
    <w:rsid w:val="00565019"/>
    <w:pPr>
      <w:suppressAutoHyphens w:val="0"/>
    </w:pPr>
    <w:rPr>
      <w:rFonts w:ascii="Arial" w:hAnsi="Arial"/>
      <w:noProof w:val="0"/>
      <w:sz w:val="20"/>
      <w:szCs w:val="20"/>
    </w:rPr>
  </w:style>
  <w:style w:type="character" w:customStyle="1" w:styleId="BodyTextChar">
    <w:name w:val="Body Text Char"/>
    <w:link w:val="BodyText"/>
    <w:rsid w:val="00565019"/>
    <w:rPr>
      <w:rFonts w:ascii="Arial" w:hAnsi="Arial" w:cs="Arial"/>
    </w:rPr>
  </w:style>
  <w:style w:type="character" w:customStyle="1" w:styleId="Heading3Char">
    <w:name w:val="Heading 3 Char"/>
    <w:link w:val="Heading3"/>
    <w:rsid w:val="00FC4B41"/>
    <w:rPr>
      <w:b/>
      <w:bCs/>
      <w:i/>
      <w:iCs/>
      <w:sz w:val="24"/>
      <w:szCs w:val="24"/>
    </w:rPr>
  </w:style>
</w:styles>
</file>

<file path=word/webSettings.xml><?xml version="1.0" encoding="utf-8"?>
<w:webSettings xmlns:r="http://schemas.openxmlformats.org/officeDocument/2006/relationships" xmlns:w="http://schemas.openxmlformats.org/wordprocessingml/2006/main">
  <w:divs>
    <w:div w:id="784928567">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354646758">
      <w:bodyDiv w:val="1"/>
      <w:marLeft w:val="0"/>
      <w:marRight w:val="0"/>
      <w:marTop w:val="0"/>
      <w:marBottom w:val="0"/>
      <w:divBdr>
        <w:top w:val="none" w:sz="0" w:space="0" w:color="auto"/>
        <w:left w:val="none" w:sz="0" w:space="0" w:color="auto"/>
        <w:bottom w:val="none" w:sz="0" w:space="0" w:color="auto"/>
        <w:right w:val="none" w:sz="0" w:space="0" w:color="auto"/>
      </w:divBdr>
    </w:div>
    <w:div w:id="191254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kash.jdevelop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A2E11-AD83-4228-AB0B-E1221BC1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Ravi Kumar Gupta</vt:lpstr>
    </vt:vector>
  </TitlesOfParts>
  <Company>&lt;egyptian hak&gt;</Company>
  <LinksUpToDate>false</LinksUpToDate>
  <CharactersWithSpaces>6102</CharactersWithSpaces>
  <SharedDoc>false</SharedDoc>
  <HLinks>
    <vt:vector size="6" baseType="variant">
      <vt:variant>
        <vt:i4>7995398</vt:i4>
      </vt:variant>
      <vt:variant>
        <vt:i4>0</vt:i4>
      </vt:variant>
      <vt:variant>
        <vt:i4>0</vt:i4>
      </vt:variant>
      <vt:variant>
        <vt:i4>5</vt:i4>
      </vt:variant>
      <vt:variant>
        <vt:lpwstr>mailto:vikash.infotech10@gmail.com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Kumar Gupta</dc:title>
  <dc:subject/>
  <dc:creator>priyanka.malhotra</dc:creator>
  <cp:keywords/>
  <cp:lastModifiedBy>vikash</cp:lastModifiedBy>
  <cp:revision>40</cp:revision>
  <cp:lastPrinted>2014-09-26T13:49:00Z</cp:lastPrinted>
  <dcterms:created xsi:type="dcterms:W3CDTF">2019-11-23T13:05:00Z</dcterms:created>
  <dcterms:modified xsi:type="dcterms:W3CDTF">2019-11-27T18:15:00Z</dcterms:modified>
</cp:coreProperties>
</file>