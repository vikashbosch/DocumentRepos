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7D" w:rsidRPr="00DA726D" w:rsidRDefault="00EF4D11">
      <w:pPr>
        <w:jc w:val="center"/>
        <w:rPr>
          <w:rFonts w:ascii="Verdana" w:hAnsi="Verdana" w:cs="Verdana"/>
          <w:b/>
          <w:bCs/>
          <w:iCs/>
          <w:shadow/>
          <w:sz w:val="28"/>
          <w:szCs w:val="28"/>
        </w:rPr>
      </w:pPr>
      <w:r>
        <w:rPr>
          <w:rFonts w:ascii="Verdana" w:hAnsi="Verdana" w:cs="Verdana"/>
          <w:b/>
          <w:bCs/>
          <w:iCs/>
          <w:shadow/>
          <w:sz w:val="28"/>
          <w:szCs w:val="28"/>
        </w:rPr>
        <w:t>Vikash</w:t>
      </w:r>
      <w:r w:rsidR="00CD47E2">
        <w:rPr>
          <w:rFonts w:ascii="Verdana" w:hAnsi="Verdana" w:cs="Verdana"/>
          <w:b/>
          <w:bCs/>
          <w:iCs/>
          <w:shadow/>
          <w:sz w:val="28"/>
          <w:szCs w:val="28"/>
        </w:rPr>
        <w:t xml:space="preserve"> Kumar </w:t>
      </w:r>
    </w:p>
    <w:p w:rsidR="0053047D" w:rsidRPr="00D04000" w:rsidRDefault="008C2983" w:rsidP="008C2983">
      <w:pPr>
        <w:rPr>
          <w:rFonts w:ascii="Verdana" w:hAnsi="Verdana" w:cs="Verdana"/>
          <w:b/>
          <w:shadow/>
          <w:color w:val="0070C0"/>
          <w:sz w:val="17"/>
          <w:szCs w:val="17"/>
        </w:rPr>
      </w:pPr>
      <w:r w:rsidRPr="00DA726D">
        <w:rPr>
          <w:rFonts w:ascii="Verdana" w:hAnsi="Verdana" w:cs="Verdana"/>
          <w:b/>
          <w:shadow/>
          <w:sz w:val="17"/>
          <w:szCs w:val="17"/>
        </w:rPr>
        <w:t xml:space="preserve"> </w:t>
      </w:r>
      <w:r w:rsidR="0053047D" w:rsidRPr="00DA726D">
        <w:rPr>
          <w:rFonts w:ascii="Verdana" w:hAnsi="Verdana" w:cs="Verdana"/>
          <w:b/>
          <w:shadow/>
          <w:sz w:val="17"/>
          <w:szCs w:val="17"/>
        </w:rPr>
        <w:t>E-Mail</w:t>
      </w:r>
      <w:r w:rsidR="0053047D" w:rsidRPr="00DA726D">
        <w:rPr>
          <w:rFonts w:ascii="Verdana" w:hAnsi="Verdana" w:cs="Verdana"/>
          <w:shadow/>
          <w:sz w:val="17"/>
          <w:szCs w:val="17"/>
        </w:rPr>
        <w:t xml:space="preserve">: </w:t>
      </w:r>
      <w:hyperlink r:id="rId8" w:history="1">
        <w:r w:rsidR="006D2D6C" w:rsidRPr="00837D7D">
          <w:rPr>
            <w:rStyle w:val="Hyperlink"/>
            <w:rFonts w:ascii="Verdana" w:hAnsi="Verdana" w:cs="Verdana"/>
            <w:shadow/>
            <w:sz w:val="17"/>
            <w:szCs w:val="17"/>
          </w:rPr>
          <w:t>vikash.infotech10@gmail.com</w:t>
        </w:r>
      </w:hyperlink>
      <w:r w:rsidR="006D2D6C">
        <w:rPr>
          <w:rFonts w:ascii="Verdana" w:hAnsi="Verdana" w:cs="Verdana"/>
          <w:shadow/>
          <w:color w:val="0070C0"/>
          <w:sz w:val="17"/>
          <w:szCs w:val="17"/>
        </w:rPr>
        <w:tab/>
      </w:r>
      <w:r w:rsidR="006D2D6C">
        <w:rPr>
          <w:rFonts w:ascii="Verdana" w:hAnsi="Verdana" w:cs="Verdana"/>
          <w:shadow/>
          <w:color w:val="0070C0"/>
          <w:sz w:val="17"/>
          <w:szCs w:val="17"/>
        </w:rPr>
        <w:tab/>
      </w:r>
      <w:r w:rsidR="006D2D6C">
        <w:rPr>
          <w:rFonts w:ascii="Verdana" w:hAnsi="Verdana" w:cs="Verdana"/>
          <w:shadow/>
          <w:color w:val="0070C0"/>
          <w:sz w:val="17"/>
          <w:szCs w:val="17"/>
        </w:rPr>
        <w:tab/>
      </w:r>
      <w:r w:rsidR="006D2D6C">
        <w:rPr>
          <w:rFonts w:ascii="Verdana" w:hAnsi="Verdana" w:cs="Verdana"/>
          <w:shadow/>
          <w:color w:val="0070C0"/>
          <w:sz w:val="17"/>
          <w:szCs w:val="17"/>
        </w:rPr>
        <w:tab/>
      </w:r>
      <w:r w:rsidR="006D2D6C">
        <w:rPr>
          <w:rFonts w:ascii="Verdana" w:hAnsi="Verdana" w:cs="Verdana"/>
          <w:shadow/>
          <w:color w:val="0070C0"/>
          <w:sz w:val="17"/>
          <w:szCs w:val="17"/>
        </w:rPr>
        <w:tab/>
      </w:r>
      <w:r w:rsidR="00D04000">
        <w:rPr>
          <w:rFonts w:ascii="Verdana" w:hAnsi="Verdana" w:cs="Verdana"/>
          <w:shadow/>
          <w:color w:val="0070C0"/>
          <w:sz w:val="17"/>
          <w:szCs w:val="17"/>
        </w:rPr>
        <w:t xml:space="preserve">         </w:t>
      </w:r>
      <w:r w:rsidR="00CD47E2" w:rsidRPr="006E3194">
        <w:rPr>
          <w:rFonts w:ascii="Verdana" w:hAnsi="Verdana" w:cs="Verdana"/>
          <w:b/>
          <w:shadow/>
          <w:sz w:val="17"/>
          <w:szCs w:val="17"/>
        </w:rPr>
        <w:t>Mobile</w:t>
      </w:r>
      <w:r w:rsidR="000C05E4">
        <w:rPr>
          <w:rFonts w:ascii="Verdana" w:hAnsi="Verdana" w:cs="Verdana"/>
          <w:shadow/>
          <w:sz w:val="17"/>
          <w:szCs w:val="17"/>
        </w:rPr>
        <w:t xml:space="preserve"> :</w:t>
      </w:r>
      <w:r w:rsidR="00D04000">
        <w:rPr>
          <w:rFonts w:ascii="Verdana" w:hAnsi="Verdana" w:cs="Verdana"/>
          <w:shadow/>
          <w:sz w:val="17"/>
          <w:szCs w:val="17"/>
        </w:rPr>
        <w:t xml:space="preserve"> </w:t>
      </w:r>
      <w:r w:rsidR="000C05E4" w:rsidRPr="00D04000">
        <w:rPr>
          <w:rFonts w:ascii="Verdana" w:hAnsi="Verdana" w:cs="Verdana"/>
          <w:b/>
          <w:shadow/>
          <w:sz w:val="17"/>
          <w:szCs w:val="17"/>
        </w:rPr>
        <w:t>+91-</w:t>
      </w:r>
      <w:r w:rsidR="00EF4D11" w:rsidRPr="00D04000">
        <w:rPr>
          <w:rFonts w:ascii="Verdana" w:hAnsi="Verdana" w:cs="Verdana"/>
          <w:b/>
          <w:shadow/>
          <w:sz w:val="17"/>
          <w:szCs w:val="17"/>
        </w:rPr>
        <w:t>6205604871</w:t>
      </w:r>
    </w:p>
    <w:p w:rsidR="0053047D" w:rsidRPr="00DA726D" w:rsidRDefault="0053047D">
      <w:pPr>
        <w:rPr>
          <w:rFonts w:ascii="Verdana" w:hAnsi="Verdana" w:cs="Verdana"/>
          <w:b/>
          <w:bCs/>
          <w:i/>
          <w:iCs/>
          <w:shadow/>
          <w:sz w:val="28"/>
          <w:szCs w:val="28"/>
          <w:lang w:val="pt-BR"/>
        </w:rPr>
      </w:pPr>
    </w:p>
    <w:p w:rsidR="008B362A" w:rsidRPr="0038208A" w:rsidRDefault="008B362A" w:rsidP="008B362A">
      <w:pPr>
        <w:jc w:val="both"/>
        <w:rPr>
          <w:rFonts w:ascii="Calibri" w:hAnsi="Calibri"/>
        </w:rPr>
      </w:pPr>
      <w:r w:rsidRPr="0038208A">
        <w:rPr>
          <w:rFonts w:ascii="Calibri" w:hAnsi="Calibri"/>
        </w:rPr>
        <w:t>Looking for a challenging job as a Java/J2ee Application Developer with a progressive and result-oriented organization that encourages continuous learning and development, exposure to new ideas and creative work, leading to a steady professional growth.</w:t>
      </w:r>
    </w:p>
    <w:p w:rsidR="0053047D" w:rsidRPr="00DA726D" w:rsidRDefault="0053047D">
      <w:pPr>
        <w:rPr>
          <w:rFonts w:ascii="Verdana" w:hAnsi="Verdana" w:cs="Verdana"/>
          <w:sz w:val="17"/>
          <w:szCs w:val="17"/>
        </w:rPr>
      </w:pPr>
    </w:p>
    <w:p w:rsidR="0053047D" w:rsidRPr="00DA726D" w:rsidRDefault="0053047D">
      <w:pPr>
        <w:pBdr>
          <w:bottom w:val="double" w:sz="2" w:space="1" w:color="000000"/>
        </w:pBdr>
        <w:rPr>
          <w:rFonts w:ascii="Verdana" w:hAnsi="Verdana" w:cs="Verdana"/>
          <w:b/>
          <w:bCs/>
          <w:i/>
          <w:iCs/>
          <w:sz w:val="17"/>
          <w:szCs w:val="17"/>
        </w:rPr>
      </w:pPr>
      <w:r w:rsidRPr="00DA726D">
        <w:rPr>
          <w:rFonts w:ascii="Verdana" w:hAnsi="Verdana" w:cs="Verdana"/>
          <w:b/>
          <w:bCs/>
          <w:i/>
          <w:iCs/>
          <w:sz w:val="28"/>
          <w:szCs w:val="28"/>
        </w:rPr>
        <w:t>S</w:t>
      </w:r>
      <w:r w:rsidRPr="00DA726D">
        <w:rPr>
          <w:rFonts w:ascii="Verdana" w:hAnsi="Verdana" w:cs="Verdana"/>
          <w:b/>
          <w:bCs/>
          <w:i/>
          <w:iCs/>
          <w:sz w:val="17"/>
          <w:szCs w:val="17"/>
        </w:rPr>
        <w:t>ynopsis</w:t>
      </w:r>
    </w:p>
    <w:p w:rsidR="0053047D" w:rsidRDefault="00F1438D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sz w:val="17"/>
          <w:szCs w:val="17"/>
        </w:rPr>
        <w:t>A d</w:t>
      </w:r>
      <w:r w:rsidR="0053047D" w:rsidRPr="00DA726D">
        <w:rPr>
          <w:rFonts w:ascii="Verdana" w:hAnsi="Verdana" w:cs="Verdana"/>
          <w:sz w:val="17"/>
          <w:szCs w:val="17"/>
        </w:rPr>
        <w:t xml:space="preserve">ynamic </w:t>
      </w:r>
      <w:r w:rsidR="00D5149A" w:rsidRPr="00DA726D">
        <w:rPr>
          <w:rFonts w:ascii="Verdana" w:hAnsi="Verdana" w:cs="Verdana"/>
          <w:b/>
          <w:sz w:val="17"/>
          <w:szCs w:val="17"/>
        </w:rPr>
        <w:t xml:space="preserve">JAVA </w:t>
      </w:r>
      <w:r w:rsidR="0053047D" w:rsidRPr="00DA726D">
        <w:rPr>
          <w:rFonts w:ascii="Verdana" w:hAnsi="Verdana" w:cs="Verdana"/>
          <w:b/>
          <w:sz w:val="17"/>
          <w:szCs w:val="17"/>
        </w:rPr>
        <w:t>professional</w:t>
      </w:r>
      <w:r w:rsidR="0053047D" w:rsidRPr="00DA726D">
        <w:rPr>
          <w:rFonts w:ascii="Verdana" w:hAnsi="Verdana" w:cs="Verdana"/>
          <w:sz w:val="17"/>
          <w:szCs w:val="17"/>
        </w:rPr>
        <w:t xml:space="preserve"> with </w:t>
      </w:r>
      <w:r w:rsidR="00B672C7">
        <w:rPr>
          <w:rFonts w:ascii="Verdana" w:hAnsi="Verdana" w:cs="Verdana"/>
          <w:sz w:val="17"/>
          <w:szCs w:val="17"/>
        </w:rPr>
        <w:t>5</w:t>
      </w:r>
      <w:r w:rsidR="00CD47E2">
        <w:rPr>
          <w:rFonts w:ascii="Verdana" w:hAnsi="Verdana" w:cs="Verdana"/>
          <w:sz w:val="17"/>
          <w:szCs w:val="17"/>
        </w:rPr>
        <w:t xml:space="preserve"> </w:t>
      </w:r>
      <w:r w:rsidR="00303E03" w:rsidRPr="00DA726D">
        <w:rPr>
          <w:rFonts w:ascii="Verdana" w:hAnsi="Verdana" w:cs="Verdana"/>
          <w:b/>
          <w:bCs/>
          <w:sz w:val="17"/>
          <w:szCs w:val="17"/>
        </w:rPr>
        <w:t>years</w:t>
      </w:r>
      <w:r w:rsidR="00C04FE1" w:rsidRPr="00DA726D"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C04FE1" w:rsidRPr="00DA726D">
        <w:rPr>
          <w:rFonts w:ascii="Verdana" w:hAnsi="Verdana" w:cs="Verdana"/>
          <w:bCs/>
          <w:sz w:val="17"/>
          <w:szCs w:val="17"/>
        </w:rPr>
        <w:t>and</w:t>
      </w:r>
      <w:r w:rsidR="00455A08">
        <w:rPr>
          <w:rFonts w:ascii="Verdana" w:hAnsi="Verdana" w:cs="Verdana"/>
          <w:b/>
          <w:bCs/>
          <w:sz w:val="17"/>
          <w:szCs w:val="17"/>
        </w:rPr>
        <w:t xml:space="preserve"> 5</w:t>
      </w:r>
      <w:r w:rsidR="00C04FE1" w:rsidRPr="00DA726D">
        <w:rPr>
          <w:rFonts w:ascii="Verdana" w:hAnsi="Verdana" w:cs="Verdana"/>
          <w:b/>
          <w:bCs/>
          <w:sz w:val="17"/>
          <w:szCs w:val="17"/>
        </w:rPr>
        <w:t xml:space="preserve"> months</w:t>
      </w:r>
      <w:r w:rsidR="00303E03" w:rsidRPr="00DA726D"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53047D" w:rsidRPr="00DA726D">
        <w:rPr>
          <w:rFonts w:ascii="Verdana" w:hAnsi="Verdana" w:cs="Verdana"/>
          <w:sz w:val="17"/>
          <w:szCs w:val="17"/>
        </w:rPr>
        <w:t xml:space="preserve">of </w:t>
      </w:r>
      <w:r w:rsidR="00DD4704" w:rsidRPr="00DA726D">
        <w:rPr>
          <w:rFonts w:ascii="Verdana" w:hAnsi="Verdana" w:cs="Verdana"/>
          <w:sz w:val="17"/>
          <w:szCs w:val="17"/>
        </w:rPr>
        <w:t xml:space="preserve">vast </w:t>
      </w:r>
      <w:r w:rsidR="0053047D" w:rsidRPr="00DA726D">
        <w:rPr>
          <w:rFonts w:ascii="Verdana" w:hAnsi="Verdana" w:cs="Verdana"/>
          <w:sz w:val="17"/>
          <w:szCs w:val="17"/>
        </w:rPr>
        <w:t>experience i</w:t>
      </w:r>
      <w:r w:rsidR="00DD4704" w:rsidRPr="00DA726D">
        <w:rPr>
          <w:rFonts w:ascii="Verdana" w:hAnsi="Verdana" w:cs="Verdana"/>
          <w:sz w:val="17"/>
          <w:szCs w:val="17"/>
        </w:rPr>
        <w:t>n Softw</w:t>
      </w:r>
      <w:r w:rsidR="00834385" w:rsidRPr="00DA726D">
        <w:rPr>
          <w:rFonts w:ascii="Verdana" w:hAnsi="Verdana" w:cs="Verdana"/>
          <w:sz w:val="17"/>
          <w:szCs w:val="17"/>
        </w:rPr>
        <w:t xml:space="preserve">are Design &amp; </w:t>
      </w:r>
      <w:r w:rsidR="00AF097B">
        <w:rPr>
          <w:rFonts w:ascii="Verdana" w:hAnsi="Verdana" w:cs="Verdana"/>
          <w:sz w:val="17"/>
          <w:szCs w:val="17"/>
        </w:rPr>
        <w:t xml:space="preserve">Application </w:t>
      </w:r>
      <w:r w:rsidR="00834385" w:rsidRPr="00DA726D">
        <w:rPr>
          <w:rFonts w:ascii="Verdana" w:hAnsi="Verdana" w:cs="Verdana"/>
          <w:sz w:val="17"/>
          <w:szCs w:val="17"/>
        </w:rPr>
        <w:t xml:space="preserve">Development using </w:t>
      </w:r>
      <w:r w:rsidR="00834385" w:rsidRPr="00DA726D">
        <w:rPr>
          <w:rFonts w:ascii="Verdana" w:hAnsi="Verdana" w:cs="Verdana"/>
          <w:b/>
          <w:sz w:val="17"/>
          <w:szCs w:val="17"/>
        </w:rPr>
        <w:t>J</w:t>
      </w:r>
      <w:r w:rsidR="00DD4704" w:rsidRPr="00DA726D">
        <w:rPr>
          <w:rFonts w:ascii="Verdana" w:hAnsi="Verdana" w:cs="Verdana"/>
          <w:b/>
          <w:sz w:val="17"/>
          <w:szCs w:val="17"/>
        </w:rPr>
        <w:t>ava/J2EE</w:t>
      </w:r>
      <w:r w:rsidR="006637D5">
        <w:rPr>
          <w:rFonts w:ascii="Verdana" w:hAnsi="Verdana" w:cs="Verdana"/>
          <w:b/>
          <w:sz w:val="17"/>
          <w:szCs w:val="17"/>
        </w:rPr>
        <w:t xml:space="preserve"> and Oracle</w:t>
      </w:r>
      <w:r w:rsidR="00DD4704" w:rsidRPr="00DA726D">
        <w:rPr>
          <w:rFonts w:ascii="Verdana" w:hAnsi="Verdana" w:cs="Verdana"/>
          <w:sz w:val="17"/>
          <w:szCs w:val="17"/>
        </w:rPr>
        <w:t>.</w:t>
      </w:r>
    </w:p>
    <w:p w:rsidR="00D27129" w:rsidRPr="00DA726D" w:rsidRDefault="00D27129" w:rsidP="00D27129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60"/>
        <w:jc w:val="both"/>
        <w:rPr>
          <w:rFonts w:ascii="Verdana" w:hAnsi="Verdana" w:cs="Verdana"/>
          <w:b/>
          <w:sz w:val="17"/>
          <w:szCs w:val="17"/>
        </w:rPr>
      </w:pPr>
      <w:r w:rsidRPr="00DA726D">
        <w:rPr>
          <w:rFonts w:ascii="Verdana" w:hAnsi="Verdana" w:cs="Verdana"/>
          <w:sz w:val="17"/>
          <w:szCs w:val="17"/>
        </w:rPr>
        <w:t xml:space="preserve">Strong knowledge and understanding of </w:t>
      </w:r>
      <w:r w:rsidRPr="00DA726D">
        <w:rPr>
          <w:rFonts w:ascii="Verdana" w:hAnsi="Verdana" w:cs="Verdana"/>
          <w:b/>
          <w:sz w:val="17"/>
          <w:szCs w:val="17"/>
        </w:rPr>
        <w:t>Core Java.</w:t>
      </w:r>
    </w:p>
    <w:p w:rsidR="00EA6AB5" w:rsidRPr="00DA726D" w:rsidRDefault="00121675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H</w:t>
      </w:r>
      <w:r w:rsidR="000C00B9">
        <w:rPr>
          <w:rFonts w:ascii="Verdana" w:hAnsi="Verdana" w:cs="Verdana"/>
          <w:sz w:val="17"/>
          <w:szCs w:val="17"/>
        </w:rPr>
        <w:t>aving 8</w:t>
      </w:r>
      <w:r w:rsidR="00E21E96">
        <w:rPr>
          <w:rFonts w:ascii="Verdana" w:hAnsi="Verdana" w:cs="Verdana"/>
          <w:sz w:val="17"/>
          <w:szCs w:val="17"/>
        </w:rPr>
        <w:t>.8</w:t>
      </w:r>
      <w:r w:rsidR="00EA6AB5">
        <w:rPr>
          <w:rFonts w:ascii="Verdana" w:hAnsi="Verdana" w:cs="Verdana"/>
          <w:sz w:val="17"/>
          <w:szCs w:val="17"/>
        </w:rPr>
        <w:t xml:space="preserve"> years</w:t>
      </w:r>
      <w:r w:rsidR="000C00B9">
        <w:rPr>
          <w:rFonts w:ascii="Verdana" w:hAnsi="Verdana" w:cs="Verdana"/>
          <w:sz w:val="17"/>
          <w:szCs w:val="17"/>
        </w:rPr>
        <w:t xml:space="preserve"> </w:t>
      </w:r>
      <w:r w:rsidR="00EA6AB5">
        <w:rPr>
          <w:rFonts w:ascii="Verdana" w:hAnsi="Verdana" w:cs="Verdana"/>
          <w:sz w:val="17"/>
          <w:szCs w:val="17"/>
        </w:rPr>
        <w:t xml:space="preserve">of </w:t>
      </w:r>
      <w:r w:rsidR="003819BE">
        <w:rPr>
          <w:rFonts w:ascii="Verdana" w:hAnsi="Verdana" w:cs="Verdana"/>
          <w:sz w:val="17"/>
          <w:szCs w:val="17"/>
        </w:rPr>
        <w:t>experience</w:t>
      </w:r>
      <w:r w:rsidR="0022377F">
        <w:rPr>
          <w:rFonts w:ascii="Verdana" w:hAnsi="Verdana" w:cs="Verdana"/>
          <w:sz w:val="17"/>
          <w:szCs w:val="17"/>
        </w:rPr>
        <w:t xml:space="preserve"> in Product developments, customizations and customer facing.</w:t>
      </w:r>
    </w:p>
    <w:p w:rsidR="008E1D21" w:rsidRPr="00DA726D" w:rsidRDefault="00354775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sz w:val="17"/>
          <w:szCs w:val="17"/>
        </w:rPr>
        <w:t>K</w:t>
      </w:r>
      <w:r w:rsidR="008E1D21" w:rsidRPr="00DA726D">
        <w:rPr>
          <w:rFonts w:ascii="Verdana" w:hAnsi="Verdana" w:cs="Verdana"/>
          <w:sz w:val="17"/>
          <w:szCs w:val="17"/>
        </w:rPr>
        <w:t xml:space="preserve">nowledge of </w:t>
      </w:r>
      <w:r w:rsidRPr="00DA726D">
        <w:rPr>
          <w:rFonts w:ascii="Verdana" w:hAnsi="Verdana" w:cs="Verdana"/>
          <w:b/>
          <w:sz w:val="17"/>
          <w:szCs w:val="17"/>
        </w:rPr>
        <w:t>B2B eCommerce</w:t>
      </w:r>
      <w:r w:rsidR="00F248F9">
        <w:rPr>
          <w:rFonts w:ascii="Verdana" w:hAnsi="Verdana" w:cs="Verdana"/>
          <w:b/>
          <w:sz w:val="17"/>
          <w:szCs w:val="17"/>
        </w:rPr>
        <w:t>(</w:t>
      </w:r>
      <w:r w:rsidR="00826658">
        <w:rPr>
          <w:rFonts w:ascii="Verdana" w:hAnsi="Verdana" w:cs="Verdana"/>
          <w:b/>
          <w:sz w:val="17"/>
          <w:szCs w:val="17"/>
        </w:rPr>
        <w:t>Trading Grid &amp; Supply Chain Management</w:t>
      </w:r>
      <w:r w:rsidR="00F248F9">
        <w:rPr>
          <w:rFonts w:ascii="Verdana" w:hAnsi="Verdana" w:cs="Verdana"/>
          <w:b/>
          <w:sz w:val="17"/>
          <w:szCs w:val="17"/>
        </w:rPr>
        <w:t>)</w:t>
      </w:r>
      <w:r w:rsidR="00826658">
        <w:rPr>
          <w:rFonts w:ascii="Verdana" w:hAnsi="Verdana" w:cs="Verdana"/>
          <w:b/>
          <w:sz w:val="17"/>
          <w:szCs w:val="17"/>
        </w:rPr>
        <w:t xml:space="preserve"> </w:t>
      </w:r>
      <w:r w:rsidR="000C00B9">
        <w:rPr>
          <w:rFonts w:ascii="Verdana" w:hAnsi="Verdana" w:cs="Verdana"/>
          <w:b/>
          <w:sz w:val="17"/>
          <w:szCs w:val="17"/>
        </w:rPr>
        <w:t>and</w:t>
      </w:r>
      <w:r w:rsidR="001552C7">
        <w:rPr>
          <w:rFonts w:ascii="Verdana" w:hAnsi="Verdana" w:cs="Verdana"/>
          <w:b/>
          <w:sz w:val="17"/>
          <w:szCs w:val="17"/>
        </w:rPr>
        <w:t xml:space="preserve"> automotive </w:t>
      </w:r>
      <w:r w:rsidR="000C00B9">
        <w:rPr>
          <w:rFonts w:ascii="Verdana" w:hAnsi="Verdana" w:cs="Verdana"/>
          <w:b/>
          <w:sz w:val="17"/>
          <w:szCs w:val="17"/>
        </w:rPr>
        <w:t xml:space="preserve"> </w:t>
      </w:r>
      <w:r w:rsidR="008E1D21" w:rsidRPr="00DA726D">
        <w:rPr>
          <w:rFonts w:ascii="Verdana" w:hAnsi="Verdana" w:cs="Verdana"/>
          <w:sz w:val="17"/>
          <w:szCs w:val="17"/>
        </w:rPr>
        <w:t>domains.</w:t>
      </w:r>
    </w:p>
    <w:p w:rsidR="009A24EB" w:rsidRPr="0017343B" w:rsidRDefault="0053047D" w:rsidP="0017343B">
      <w:pPr>
        <w:numPr>
          <w:ilvl w:val="0"/>
          <w:numId w:val="1"/>
        </w:numPr>
        <w:tabs>
          <w:tab w:val="left" w:pos="360"/>
        </w:tabs>
        <w:spacing w:before="120" w:after="6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sz w:val="17"/>
          <w:szCs w:val="17"/>
        </w:rPr>
        <w:t xml:space="preserve">Adept in end-to-end </w:t>
      </w:r>
      <w:r w:rsidR="00B1371B" w:rsidRPr="00DA726D">
        <w:rPr>
          <w:rFonts w:ascii="Verdana" w:hAnsi="Verdana" w:cs="Verdana"/>
          <w:b/>
          <w:sz w:val="17"/>
          <w:szCs w:val="17"/>
        </w:rPr>
        <w:t>Agile</w:t>
      </w:r>
      <w:r w:rsidR="00B1371B" w:rsidRPr="00DA726D">
        <w:rPr>
          <w:rFonts w:ascii="Verdana" w:hAnsi="Verdana" w:cs="Verdana"/>
          <w:sz w:val="17"/>
          <w:szCs w:val="17"/>
        </w:rPr>
        <w:t xml:space="preserve"> </w:t>
      </w:r>
      <w:r w:rsidRPr="00DA726D">
        <w:rPr>
          <w:rFonts w:ascii="Verdana" w:hAnsi="Verdana" w:cs="Verdana"/>
          <w:sz w:val="17"/>
          <w:szCs w:val="17"/>
        </w:rPr>
        <w:t>development of software products from requirement analysis to system study, designing, coding, testing, de-bugging, documentation, implementation, code review and maintenance.</w:t>
      </w:r>
    </w:p>
    <w:p w:rsidR="00565019" w:rsidRDefault="005C691C" w:rsidP="00565019">
      <w:pPr>
        <w:pStyle w:val="BodyText"/>
        <w:numPr>
          <w:ilvl w:val="0"/>
          <w:numId w:val="1"/>
        </w:numPr>
        <w:spacing w:before="120" w:after="120"/>
        <w:jc w:val="both"/>
        <w:rPr>
          <w:rFonts w:ascii="Tahoma" w:hAnsi="Tahoma" w:cs="Tahoma"/>
          <w:b/>
          <w:bCs/>
        </w:rPr>
      </w:pPr>
      <w:r w:rsidRPr="0017343B">
        <w:rPr>
          <w:rFonts w:ascii="Verdana" w:hAnsi="Verdana" w:cs="Verdana"/>
          <w:noProof/>
          <w:sz w:val="17"/>
          <w:szCs w:val="17"/>
        </w:rPr>
        <w:t>Hands on experience in developing a</w:t>
      </w:r>
      <w:r w:rsidR="00565019" w:rsidRPr="0017343B">
        <w:rPr>
          <w:rFonts w:ascii="Verdana" w:hAnsi="Verdana" w:cs="Verdana"/>
          <w:noProof/>
          <w:sz w:val="17"/>
          <w:szCs w:val="17"/>
        </w:rPr>
        <w:t>pplications using</w:t>
      </w:r>
      <w:r w:rsidR="00565019" w:rsidRPr="0084383A">
        <w:rPr>
          <w:rFonts w:ascii="Tahoma" w:hAnsi="Tahoma" w:cs="Tahoma"/>
        </w:rPr>
        <w:t xml:space="preserve"> </w:t>
      </w:r>
      <w:r w:rsidR="00814343" w:rsidRPr="00814343">
        <w:rPr>
          <w:rFonts w:ascii="Tahoma" w:hAnsi="Tahoma" w:cs="Tahoma"/>
          <w:b/>
        </w:rPr>
        <w:t>Java</w:t>
      </w:r>
      <w:r w:rsidR="00814343">
        <w:rPr>
          <w:rFonts w:ascii="Tahoma" w:hAnsi="Tahoma" w:cs="Tahoma"/>
        </w:rPr>
        <w:t>,</w:t>
      </w:r>
      <w:r w:rsidR="00E21E96">
        <w:rPr>
          <w:rFonts w:ascii="Tahoma" w:hAnsi="Tahoma" w:cs="Tahoma"/>
        </w:rPr>
        <w:t xml:space="preserve"> </w:t>
      </w:r>
      <w:r w:rsidR="00565019" w:rsidRPr="009517F8">
        <w:rPr>
          <w:b/>
        </w:rPr>
        <w:t>JSP</w:t>
      </w:r>
      <w:r w:rsidR="00565019" w:rsidRPr="0084383A">
        <w:rPr>
          <w:rFonts w:ascii="Tahoma" w:hAnsi="Tahoma" w:cs="Tahoma"/>
        </w:rPr>
        <w:t xml:space="preserve">, </w:t>
      </w:r>
      <w:r w:rsidR="00565019" w:rsidRPr="009517F8">
        <w:rPr>
          <w:b/>
        </w:rPr>
        <w:t>Servlets</w:t>
      </w:r>
      <w:r w:rsidR="00565019" w:rsidRPr="0084383A">
        <w:rPr>
          <w:rFonts w:ascii="Tahoma" w:hAnsi="Tahoma" w:cs="Tahoma"/>
        </w:rPr>
        <w:t>,</w:t>
      </w:r>
      <w:r w:rsidR="00565019" w:rsidRPr="009517F8">
        <w:rPr>
          <w:b/>
        </w:rPr>
        <w:t>JDBC</w:t>
      </w:r>
      <w:r w:rsidR="00963B28">
        <w:rPr>
          <w:b/>
        </w:rPr>
        <w:t>,ORACLE</w:t>
      </w:r>
      <w:r w:rsidR="002459E3">
        <w:rPr>
          <w:b/>
        </w:rPr>
        <w:t>, MySQL</w:t>
      </w:r>
      <w:r w:rsidR="00565019" w:rsidRPr="0084383A">
        <w:rPr>
          <w:rFonts w:ascii="Tahoma" w:hAnsi="Tahoma" w:cs="Tahoma"/>
          <w:b/>
          <w:bCs/>
        </w:rPr>
        <w:t>.</w:t>
      </w:r>
    </w:p>
    <w:p w:rsidR="00EA58F4" w:rsidRPr="00EA58F4" w:rsidRDefault="00EA58F4" w:rsidP="00565019">
      <w:pPr>
        <w:pStyle w:val="BodyText"/>
        <w:numPr>
          <w:ilvl w:val="0"/>
          <w:numId w:val="1"/>
        </w:numPr>
        <w:spacing w:before="120" w:after="120"/>
        <w:jc w:val="both"/>
        <w:rPr>
          <w:rFonts w:ascii="Tahoma" w:hAnsi="Tahoma" w:cs="Tahoma"/>
          <w:bCs/>
        </w:rPr>
      </w:pPr>
      <w:r w:rsidRPr="00EA58F4">
        <w:rPr>
          <w:rFonts w:ascii="Tahoma" w:hAnsi="Tahoma" w:cs="Tahoma"/>
          <w:bCs/>
        </w:rPr>
        <w:t xml:space="preserve">Hands on experience in development of </w:t>
      </w:r>
      <w:r w:rsidRPr="00EA58F4">
        <w:rPr>
          <w:rFonts w:ascii="Tahoma" w:hAnsi="Tahoma" w:cs="Tahoma"/>
          <w:b/>
          <w:bCs/>
        </w:rPr>
        <w:t>Microservices</w:t>
      </w:r>
      <w:r w:rsidR="00A83159">
        <w:rPr>
          <w:rFonts w:ascii="Tahoma" w:hAnsi="Tahoma" w:cs="Tahoma"/>
          <w:b/>
          <w:bCs/>
        </w:rPr>
        <w:t>.</w:t>
      </w:r>
    </w:p>
    <w:p w:rsidR="00555BFD" w:rsidRPr="0006243D" w:rsidRDefault="00555BFD" w:rsidP="0006243D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06243D">
        <w:rPr>
          <w:rFonts w:ascii="Verdana" w:hAnsi="Verdana" w:cs="Verdana"/>
          <w:sz w:val="17"/>
          <w:szCs w:val="17"/>
        </w:rPr>
        <w:t xml:space="preserve">Having </w:t>
      </w:r>
      <w:r w:rsidR="00AE18E0">
        <w:rPr>
          <w:rFonts w:ascii="Verdana" w:hAnsi="Verdana" w:cs="Verdana"/>
          <w:sz w:val="17"/>
          <w:szCs w:val="17"/>
        </w:rPr>
        <w:t>good</w:t>
      </w:r>
      <w:r w:rsidRPr="0006243D">
        <w:rPr>
          <w:rFonts w:ascii="Verdana" w:hAnsi="Verdana" w:cs="Verdana"/>
          <w:sz w:val="17"/>
          <w:szCs w:val="17"/>
        </w:rPr>
        <w:t xml:space="preserve"> concept in </w:t>
      </w:r>
      <w:r w:rsidRPr="0006243D">
        <w:rPr>
          <w:rFonts w:ascii="Verdana" w:hAnsi="Verdana" w:cs="Verdana"/>
          <w:b/>
          <w:sz w:val="17"/>
          <w:szCs w:val="17"/>
        </w:rPr>
        <w:t>Object Oriented Design &amp; Pattern</w:t>
      </w:r>
      <w:r w:rsidRPr="0006243D">
        <w:rPr>
          <w:rFonts w:ascii="Verdana" w:hAnsi="Verdana" w:cs="Verdana"/>
          <w:sz w:val="17"/>
          <w:szCs w:val="17"/>
        </w:rPr>
        <w:t>.</w:t>
      </w:r>
    </w:p>
    <w:p w:rsidR="00565019" w:rsidRPr="002755BD" w:rsidRDefault="00AE0F01" w:rsidP="002755BD">
      <w:pPr>
        <w:pStyle w:val="BodyText"/>
        <w:numPr>
          <w:ilvl w:val="0"/>
          <w:numId w:val="1"/>
        </w:numPr>
        <w:spacing w:before="120" w:after="120"/>
        <w:jc w:val="both"/>
        <w:rPr>
          <w:rFonts w:ascii="Tahoma" w:hAnsi="Tahoma" w:cs="Tahoma"/>
          <w:b/>
          <w:bCs/>
        </w:rPr>
      </w:pPr>
      <w:r>
        <w:rPr>
          <w:rFonts w:ascii="Verdana" w:hAnsi="Verdana" w:cs="Verdana"/>
          <w:sz w:val="17"/>
          <w:szCs w:val="17"/>
        </w:rPr>
        <w:t>H</w:t>
      </w:r>
      <w:r w:rsidR="0017343B" w:rsidRPr="00DA726D">
        <w:rPr>
          <w:rFonts w:ascii="Verdana" w:hAnsi="Verdana" w:cs="Verdana"/>
          <w:sz w:val="17"/>
          <w:szCs w:val="17"/>
        </w:rPr>
        <w:t xml:space="preserve">ands on experience in </w:t>
      </w:r>
      <w:r w:rsidR="00EA58F4" w:rsidRPr="00EA58F4">
        <w:rPr>
          <w:rFonts w:ascii="Verdana" w:hAnsi="Verdana" w:cs="Verdana"/>
          <w:b/>
          <w:sz w:val="17"/>
          <w:szCs w:val="17"/>
        </w:rPr>
        <w:t xml:space="preserve">Spring, </w:t>
      </w:r>
      <w:r w:rsidR="0017343B" w:rsidRPr="00DA726D">
        <w:rPr>
          <w:rFonts w:ascii="Verdana" w:hAnsi="Verdana" w:cs="Verdana"/>
          <w:b/>
          <w:sz w:val="17"/>
          <w:szCs w:val="17"/>
        </w:rPr>
        <w:t>Spring</w:t>
      </w:r>
      <w:r w:rsidR="000C00B9">
        <w:rPr>
          <w:rFonts w:ascii="Verdana" w:hAnsi="Verdana" w:cs="Verdana"/>
          <w:b/>
          <w:sz w:val="17"/>
          <w:szCs w:val="17"/>
        </w:rPr>
        <w:t xml:space="preserve"> Boot,</w:t>
      </w:r>
      <w:r w:rsidR="005A548D">
        <w:rPr>
          <w:rFonts w:ascii="Verdana" w:hAnsi="Verdana" w:cs="Verdana"/>
          <w:b/>
          <w:sz w:val="17"/>
          <w:szCs w:val="17"/>
        </w:rPr>
        <w:t xml:space="preserve"> </w:t>
      </w:r>
      <w:r w:rsidR="0017343B" w:rsidRPr="00DA726D">
        <w:rPr>
          <w:rFonts w:ascii="Verdana" w:hAnsi="Verdana" w:cs="Verdana"/>
          <w:b/>
          <w:sz w:val="17"/>
          <w:szCs w:val="17"/>
        </w:rPr>
        <w:t>Hibernate</w:t>
      </w:r>
      <w:r w:rsidR="000C00B9">
        <w:rPr>
          <w:rFonts w:ascii="Verdana" w:hAnsi="Verdana" w:cs="Verdana"/>
          <w:b/>
          <w:sz w:val="17"/>
          <w:szCs w:val="17"/>
        </w:rPr>
        <w:t>, JPA</w:t>
      </w:r>
      <w:r w:rsidR="0017343B" w:rsidRPr="00DA726D">
        <w:rPr>
          <w:rFonts w:ascii="Verdana" w:hAnsi="Verdana" w:cs="Verdana"/>
          <w:sz w:val="17"/>
          <w:szCs w:val="17"/>
        </w:rPr>
        <w:t>.</w:t>
      </w:r>
    </w:p>
    <w:p w:rsidR="00565019" w:rsidRPr="00F60662" w:rsidRDefault="005C691C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F60662">
        <w:rPr>
          <w:rFonts w:ascii="Verdana" w:hAnsi="Verdana" w:cs="Verdana"/>
          <w:sz w:val="17"/>
          <w:szCs w:val="17"/>
        </w:rPr>
        <w:t>Hands on e</w:t>
      </w:r>
      <w:r w:rsidR="00565019" w:rsidRPr="00F60662">
        <w:rPr>
          <w:rFonts w:ascii="Verdana" w:hAnsi="Verdana" w:cs="Verdana"/>
          <w:sz w:val="17"/>
          <w:szCs w:val="17"/>
        </w:rPr>
        <w:t xml:space="preserve">xperience in implementing </w:t>
      </w:r>
      <w:r w:rsidR="000C00B9">
        <w:rPr>
          <w:rFonts w:ascii="Verdana" w:hAnsi="Verdana" w:cs="Verdana"/>
          <w:b/>
          <w:sz w:val="17"/>
          <w:szCs w:val="17"/>
        </w:rPr>
        <w:t>REST Web Services</w:t>
      </w:r>
      <w:r w:rsidR="00565019" w:rsidRPr="00604D4E">
        <w:rPr>
          <w:rFonts w:ascii="Verdana" w:hAnsi="Verdana" w:cs="Verdana"/>
          <w:b/>
          <w:sz w:val="17"/>
          <w:szCs w:val="17"/>
        </w:rPr>
        <w:t>.</w:t>
      </w:r>
    </w:p>
    <w:p w:rsidR="005C691C" w:rsidRDefault="005C691C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F60662">
        <w:rPr>
          <w:rFonts w:ascii="Verdana" w:hAnsi="Verdana" w:cs="Verdana"/>
          <w:sz w:val="17"/>
          <w:szCs w:val="17"/>
        </w:rPr>
        <w:t xml:space="preserve">Hands on experience in implementing </w:t>
      </w:r>
      <w:r w:rsidRPr="00E968A7">
        <w:rPr>
          <w:rFonts w:ascii="Verdana" w:hAnsi="Verdana" w:cs="Verdana"/>
          <w:b/>
          <w:sz w:val="17"/>
          <w:szCs w:val="17"/>
        </w:rPr>
        <w:t>JavaScript</w:t>
      </w:r>
      <w:r w:rsidRPr="00F60662">
        <w:rPr>
          <w:rFonts w:ascii="Verdana" w:hAnsi="Verdana" w:cs="Verdana"/>
          <w:sz w:val="17"/>
          <w:szCs w:val="17"/>
        </w:rPr>
        <w:t>.</w:t>
      </w:r>
    </w:p>
    <w:p w:rsidR="00596EDE" w:rsidRPr="00596EDE" w:rsidRDefault="00596EDE" w:rsidP="00596EDE">
      <w:pPr>
        <w:pStyle w:val="BodyText"/>
        <w:numPr>
          <w:ilvl w:val="0"/>
          <w:numId w:val="1"/>
        </w:numPr>
        <w:spacing w:before="120" w:after="120"/>
        <w:jc w:val="both"/>
        <w:rPr>
          <w:rFonts w:ascii="Tahoma" w:hAnsi="Tahoma" w:cs="Tahoma"/>
          <w:bCs/>
        </w:rPr>
      </w:pPr>
      <w:r w:rsidRPr="00EA58F4">
        <w:rPr>
          <w:rFonts w:ascii="Tahoma" w:hAnsi="Tahoma" w:cs="Tahoma"/>
          <w:bCs/>
        </w:rPr>
        <w:t xml:space="preserve">Hands on experience in </w:t>
      </w:r>
      <w:r w:rsidRPr="00596EDE">
        <w:rPr>
          <w:rFonts w:ascii="Tahoma" w:hAnsi="Tahoma" w:cs="Tahoma"/>
          <w:b/>
          <w:bCs/>
        </w:rPr>
        <w:t>Python</w:t>
      </w:r>
      <w:r>
        <w:rPr>
          <w:rFonts w:ascii="Tahoma" w:hAnsi="Tahoma" w:cs="Tahoma"/>
          <w:bCs/>
        </w:rPr>
        <w:t xml:space="preserve"> scripting and development</w:t>
      </w:r>
      <w:r>
        <w:rPr>
          <w:rFonts w:ascii="Tahoma" w:hAnsi="Tahoma" w:cs="Tahoma"/>
          <w:b/>
          <w:bCs/>
        </w:rPr>
        <w:t>.</w:t>
      </w:r>
    </w:p>
    <w:p w:rsidR="00284EAE" w:rsidRPr="00F60662" w:rsidRDefault="00692A67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F60662">
        <w:rPr>
          <w:rFonts w:ascii="Verdana" w:hAnsi="Verdana" w:cs="Verdana"/>
          <w:sz w:val="17"/>
          <w:szCs w:val="17"/>
        </w:rPr>
        <w:t xml:space="preserve">Good working knowledge of source tool like </w:t>
      </w:r>
      <w:r w:rsidR="000C00B9" w:rsidRPr="000C00B9">
        <w:rPr>
          <w:rFonts w:ascii="Verdana" w:hAnsi="Verdana" w:cs="Verdana"/>
          <w:b/>
          <w:sz w:val="17"/>
          <w:szCs w:val="17"/>
        </w:rPr>
        <w:t xml:space="preserve">MKS, </w:t>
      </w:r>
      <w:r w:rsidR="001A2591">
        <w:rPr>
          <w:rFonts w:ascii="Verdana" w:hAnsi="Verdana" w:cs="Verdana"/>
          <w:b/>
          <w:sz w:val="17"/>
          <w:szCs w:val="17"/>
        </w:rPr>
        <w:t xml:space="preserve">SVN, </w:t>
      </w:r>
      <w:r w:rsidR="000C00B9" w:rsidRPr="000C00B9">
        <w:rPr>
          <w:rFonts w:ascii="Verdana" w:hAnsi="Verdana" w:cs="Verdana"/>
          <w:b/>
          <w:sz w:val="17"/>
          <w:szCs w:val="17"/>
        </w:rPr>
        <w:t>IBM RTC,</w:t>
      </w:r>
      <w:r w:rsidR="000C00B9">
        <w:rPr>
          <w:rFonts w:ascii="Verdana" w:hAnsi="Verdana" w:cs="Verdana"/>
          <w:sz w:val="17"/>
          <w:szCs w:val="17"/>
        </w:rPr>
        <w:t xml:space="preserve"> </w:t>
      </w:r>
      <w:r w:rsidR="000C00B9">
        <w:rPr>
          <w:rFonts w:ascii="Verdana" w:hAnsi="Verdana" w:cs="Verdana"/>
          <w:b/>
          <w:sz w:val="17"/>
          <w:szCs w:val="17"/>
        </w:rPr>
        <w:t>G</w:t>
      </w:r>
      <w:r w:rsidR="009678DC">
        <w:rPr>
          <w:rFonts w:ascii="Verdana" w:hAnsi="Verdana" w:cs="Verdana"/>
          <w:b/>
          <w:sz w:val="17"/>
          <w:szCs w:val="17"/>
        </w:rPr>
        <w:t>itHub</w:t>
      </w:r>
      <w:r w:rsidR="00203AC4">
        <w:rPr>
          <w:rFonts w:ascii="Verdana" w:hAnsi="Verdana" w:cs="Verdana"/>
          <w:b/>
          <w:sz w:val="17"/>
          <w:szCs w:val="17"/>
        </w:rPr>
        <w:t>.</w:t>
      </w:r>
    </w:p>
    <w:p w:rsidR="00284EAE" w:rsidRPr="00F60662" w:rsidRDefault="00284EAE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F60662">
        <w:rPr>
          <w:rFonts w:ascii="Verdana" w:hAnsi="Verdana" w:cs="Verdana"/>
          <w:sz w:val="17"/>
          <w:szCs w:val="17"/>
        </w:rPr>
        <w:t xml:space="preserve">Good working knowledge </w:t>
      </w:r>
      <w:r w:rsidR="003B6B3C" w:rsidRPr="00F60662">
        <w:rPr>
          <w:rFonts w:ascii="Verdana" w:hAnsi="Verdana" w:cs="Verdana"/>
          <w:sz w:val="17"/>
          <w:szCs w:val="17"/>
        </w:rPr>
        <w:t xml:space="preserve">of build tools like </w:t>
      </w:r>
      <w:r w:rsidR="00663BDE">
        <w:rPr>
          <w:rFonts w:ascii="Verdana" w:hAnsi="Verdana" w:cs="Verdana"/>
          <w:b/>
          <w:sz w:val="17"/>
          <w:szCs w:val="17"/>
        </w:rPr>
        <w:t>Maven</w:t>
      </w:r>
      <w:r w:rsidR="003B6B3C" w:rsidRPr="00E968A7">
        <w:rPr>
          <w:rFonts w:ascii="Verdana" w:hAnsi="Verdana" w:cs="Verdana"/>
          <w:b/>
          <w:sz w:val="17"/>
          <w:szCs w:val="17"/>
        </w:rPr>
        <w:t>,</w:t>
      </w:r>
      <w:r w:rsidR="00C51DD6">
        <w:rPr>
          <w:rFonts w:ascii="Verdana" w:hAnsi="Verdana" w:cs="Verdana"/>
          <w:b/>
          <w:sz w:val="17"/>
          <w:szCs w:val="17"/>
        </w:rPr>
        <w:t xml:space="preserve"> </w:t>
      </w:r>
      <w:r w:rsidR="00663BDE">
        <w:rPr>
          <w:rFonts w:ascii="Verdana" w:hAnsi="Verdana" w:cs="Verdana"/>
          <w:b/>
          <w:sz w:val="17"/>
          <w:szCs w:val="17"/>
        </w:rPr>
        <w:t>Gradle</w:t>
      </w:r>
      <w:r w:rsidRPr="00E968A7">
        <w:rPr>
          <w:rFonts w:ascii="Verdana" w:hAnsi="Verdana" w:cs="Verdana"/>
          <w:b/>
          <w:sz w:val="17"/>
          <w:szCs w:val="17"/>
        </w:rPr>
        <w:t xml:space="preserve"> and Jenkins</w:t>
      </w:r>
      <w:r w:rsidRPr="00F60662">
        <w:rPr>
          <w:rFonts w:ascii="Verdana" w:hAnsi="Verdana" w:cs="Verdana"/>
          <w:sz w:val="17"/>
          <w:szCs w:val="17"/>
        </w:rPr>
        <w:t>.</w:t>
      </w:r>
    </w:p>
    <w:p w:rsidR="00C51DD6" w:rsidRPr="00C51DD6" w:rsidRDefault="00284EAE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C51DD6">
        <w:rPr>
          <w:rFonts w:ascii="Verdana" w:hAnsi="Verdana" w:cs="Verdana"/>
          <w:sz w:val="17"/>
          <w:szCs w:val="17"/>
        </w:rPr>
        <w:t xml:space="preserve">Good working knowledge of general tools like </w:t>
      </w:r>
      <w:r w:rsidRPr="00C51DD6">
        <w:rPr>
          <w:rFonts w:ascii="Verdana" w:hAnsi="Verdana" w:cs="Verdana"/>
          <w:b/>
          <w:sz w:val="17"/>
          <w:szCs w:val="17"/>
        </w:rPr>
        <w:t>Jira, Putty</w:t>
      </w:r>
      <w:r w:rsidR="00C51DD6">
        <w:rPr>
          <w:rFonts w:ascii="Verdana" w:hAnsi="Verdana" w:cs="Verdana"/>
          <w:b/>
          <w:sz w:val="17"/>
          <w:szCs w:val="17"/>
        </w:rPr>
        <w:t>.</w:t>
      </w:r>
    </w:p>
    <w:p w:rsidR="00284EAE" w:rsidRPr="00C51DD6" w:rsidRDefault="00284EAE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C51DD6">
        <w:rPr>
          <w:rFonts w:ascii="Verdana" w:hAnsi="Verdana" w:cs="Verdana"/>
          <w:sz w:val="17"/>
          <w:szCs w:val="17"/>
        </w:rPr>
        <w:t xml:space="preserve">Hands on experience in </w:t>
      </w:r>
      <w:r w:rsidRPr="00C51DD6">
        <w:rPr>
          <w:rFonts w:ascii="Verdana" w:hAnsi="Verdana" w:cs="Verdana"/>
          <w:b/>
          <w:sz w:val="17"/>
          <w:szCs w:val="17"/>
        </w:rPr>
        <w:t>Debugging Skills and Code review</w:t>
      </w:r>
      <w:r w:rsidRPr="00C51DD6">
        <w:rPr>
          <w:rFonts w:ascii="Verdana" w:hAnsi="Verdana" w:cs="Verdana"/>
          <w:sz w:val="17"/>
          <w:szCs w:val="17"/>
        </w:rPr>
        <w:t>.</w:t>
      </w:r>
    </w:p>
    <w:p w:rsidR="00284EAE" w:rsidRPr="00F60662" w:rsidRDefault="00284EAE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F60662">
        <w:rPr>
          <w:rFonts w:ascii="Verdana" w:hAnsi="Verdana" w:cs="Verdana"/>
          <w:sz w:val="17"/>
          <w:szCs w:val="17"/>
        </w:rPr>
        <w:t>Involved in End to End implementation of product.</w:t>
      </w:r>
    </w:p>
    <w:p w:rsidR="00284EAE" w:rsidRPr="00F60662" w:rsidRDefault="00F17DC0" w:rsidP="00F60662">
      <w:pPr>
        <w:numPr>
          <w:ilvl w:val="0"/>
          <w:numId w:val="1"/>
        </w:numPr>
        <w:tabs>
          <w:tab w:val="left" w:pos="360"/>
        </w:tabs>
        <w:spacing w:before="120" w:after="60"/>
        <w:ind w:right="288"/>
        <w:jc w:val="both"/>
        <w:rPr>
          <w:rFonts w:ascii="Verdana" w:hAnsi="Verdana" w:cs="Verdana"/>
          <w:sz w:val="17"/>
          <w:szCs w:val="17"/>
        </w:rPr>
      </w:pPr>
      <w:r w:rsidRPr="00F60662">
        <w:rPr>
          <w:rFonts w:ascii="Verdana" w:hAnsi="Verdana" w:cs="Verdana"/>
          <w:sz w:val="17"/>
          <w:szCs w:val="17"/>
        </w:rPr>
        <w:t>Good interpersonal and Analytical skills, commitment, result oriented, hardworking with a quest and zeal to learn new technologies and undertake challenging tasks.</w:t>
      </w:r>
    </w:p>
    <w:p w:rsidR="00765211" w:rsidRPr="00DA726D" w:rsidRDefault="00765211">
      <w:pPr>
        <w:rPr>
          <w:rFonts w:ascii="Verdana" w:hAnsi="Verdana" w:cs="Verdana"/>
          <w:sz w:val="17"/>
          <w:szCs w:val="17"/>
        </w:rPr>
      </w:pPr>
    </w:p>
    <w:p w:rsidR="0053047D" w:rsidRPr="00DA726D" w:rsidRDefault="0053047D">
      <w:pPr>
        <w:pBdr>
          <w:bottom w:val="double" w:sz="2" w:space="1" w:color="000000"/>
        </w:pBdr>
        <w:rPr>
          <w:rFonts w:ascii="Verdana" w:hAnsi="Verdana" w:cs="Verdana"/>
          <w:b/>
          <w:bCs/>
          <w:i/>
          <w:iCs/>
          <w:sz w:val="28"/>
          <w:szCs w:val="28"/>
        </w:rPr>
      </w:pPr>
      <w:r w:rsidRPr="00DA726D">
        <w:rPr>
          <w:rFonts w:ascii="Verdana" w:hAnsi="Verdana" w:cs="Verdana"/>
          <w:b/>
          <w:bCs/>
          <w:i/>
          <w:iCs/>
          <w:sz w:val="28"/>
          <w:szCs w:val="28"/>
        </w:rPr>
        <w:t>S</w:t>
      </w:r>
      <w:r w:rsidRPr="00DA726D">
        <w:rPr>
          <w:rFonts w:ascii="Verdana" w:hAnsi="Verdana" w:cs="Verdana"/>
          <w:b/>
          <w:bCs/>
          <w:i/>
          <w:iCs/>
          <w:sz w:val="17"/>
          <w:szCs w:val="17"/>
        </w:rPr>
        <w:t xml:space="preserve">kills </w:t>
      </w:r>
      <w:r w:rsidR="00633A51" w:rsidRPr="00DA726D">
        <w:rPr>
          <w:rFonts w:ascii="Verdana" w:hAnsi="Verdana" w:cs="Verdana"/>
          <w:b/>
          <w:bCs/>
          <w:i/>
          <w:iCs/>
          <w:sz w:val="17"/>
          <w:szCs w:val="17"/>
        </w:rPr>
        <w:t xml:space="preserve">&amp; </w:t>
      </w:r>
      <w:r w:rsidR="00633A51" w:rsidRPr="00DA726D">
        <w:rPr>
          <w:rFonts w:ascii="Verdana" w:hAnsi="Verdana" w:cs="Verdana"/>
          <w:b/>
          <w:bCs/>
          <w:i/>
          <w:iCs/>
          <w:sz w:val="28"/>
          <w:szCs w:val="28"/>
        </w:rPr>
        <w:t>I</w:t>
      </w:r>
      <w:r w:rsidR="00633A51" w:rsidRPr="00DA726D">
        <w:rPr>
          <w:rFonts w:ascii="Verdana" w:hAnsi="Verdana" w:cs="Verdana"/>
          <w:b/>
          <w:bCs/>
          <w:i/>
          <w:iCs/>
          <w:sz w:val="17"/>
          <w:szCs w:val="17"/>
        </w:rPr>
        <w:t>nterests</w:t>
      </w:r>
    </w:p>
    <w:p w:rsidR="0053047D" w:rsidRPr="00DA726D" w:rsidRDefault="0053047D">
      <w:pPr>
        <w:rPr>
          <w:rFonts w:ascii="Verdana" w:hAnsi="Verdana" w:cs="Verdana"/>
          <w:b/>
          <w:bCs/>
          <w:sz w:val="17"/>
          <w:szCs w:val="17"/>
        </w:rPr>
      </w:pPr>
    </w:p>
    <w:p w:rsidR="0053047D" w:rsidRPr="00DA726D" w:rsidRDefault="00633A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Technical Skills</w:t>
      </w:r>
      <w:r w:rsidR="007E7082">
        <w:rPr>
          <w:rFonts w:ascii="Verdana" w:hAnsi="Verdana" w:cs="Verdana"/>
          <w:b/>
          <w:sz w:val="17"/>
          <w:szCs w:val="17"/>
        </w:rPr>
        <w:t xml:space="preserve">      </w:t>
      </w:r>
      <w:r w:rsidR="0053047D" w:rsidRPr="00DA726D">
        <w:rPr>
          <w:rFonts w:ascii="Verdana" w:hAnsi="Verdana" w:cs="Verdana"/>
          <w:b/>
          <w:sz w:val="17"/>
          <w:szCs w:val="17"/>
        </w:rPr>
        <w:t>:</w:t>
      </w:r>
      <w:r w:rsidR="00756C6C" w:rsidRPr="00DA726D">
        <w:rPr>
          <w:rFonts w:ascii="Verdana" w:hAnsi="Verdana" w:cs="Verdana"/>
          <w:sz w:val="17"/>
          <w:szCs w:val="17"/>
        </w:rPr>
        <w:t xml:space="preserve"> </w:t>
      </w:r>
      <w:r w:rsidR="00E86441" w:rsidRPr="001138F3">
        <w:rPr>
          <w:rFonts w:ascii="Verdana" w:hAnsi="Verdana" w:cs="Verdana"/>
          <w:b/>
          <w:sz w:val="17"/>
          <w:szCs w:val="17"/>
        </w:rPr>
        <w:t xml:space="preserve">Core </w:t>
      </w:r>
      <w:r w:rsidR="0053047D" w:rsidRPr="001138F3">
        <w:rPr>
          <w:rFonts w:ascii="Verdana" w:hAnsi="Verdana" w:cs="Verdana"/>
          <w:b/>
          <w:sz w:val="17"/>
          <w:szCs w:val="17"/>
        </w:rPr>
        <w:t>Java</w:t>
      </w:r>
      <w:r w:rsidR="008C2983" w:rsidRPr="001138F3">
        <w:rPr>
          <w:rFonts w:ascii="Verdana" w:hAnsi="Verdana" w:cs="Verdana"/>
          <w:b/>
          <w:sz w:val="17"/>
          <w:szCs w:val="17"/>
        </w:rPr>
        <w:t>,</w:t>
      </w:r>
      <w:r w:rsidR="00B33ECC" w:rsidRPr="001138F3">
        <w:rPr>
          <w:rFonts w:ascii="Verdana" w:hAnsi="Verdana" w:cs="Verdana"/>
          <w:b/>
          <w:sz w:val="17"/>
          <w:szCs w:val="17"/>
        </w:rPr>
        <w:t xml:space="preserve"> </w:t>
      </w:r>
      <w:r w:rsidR="006125A4" w:rsidRPr="001138F3">
        <w:rPr>
          <w:rFonts w:ascii="Verdana" w:hAnsi="Verdana" w:cs="Verdana"/>
          <w:b/>
          <w:sz w:val="17"/>
          <w:szCs w:val="17"/>
        </w:rPr>
        <w:t>JSP,</w:t>
      </w:r>
      <w:r w:rsidR="00E670C5">
        <w:rPr>
          <w:rFonts w:ascii="Verdana" w:hAnsi="Verdana" w:cs="Verdana"/>
          <w:b/>
          <w:sz w:val="17"/>
          <w:szCs w:val="17"/>
        </w:rPr>
        <w:t xml:space="preserve"> </w:t>
      </w:r>
      <w:r w:rsidR="006125A4" w:rsidRPr="001138F3">
        <w:rPr>
          <w:rFonts w:ascii="Verdana" w:hAnsi="Verdana" w:cs="Verdana"/>
          <w:b/>
          <w:sz w:val="17"/>
          <w:szCs w:val="17"/>
        </w:rPr>
        <w:t>Servlet,</w:t>
      </w:r>
      <w:r w:rsidR="00E670C5">
        <w:rPr>
          <w:rFonts w:ascii="Verdana" w:hAnsi="Verdana" w:cs="Verdana"/>
          <w:b/>
          <w:sz w:val="17"/>
          <w:szCs w:val="17"/>
        </w:rPr>
        <w:t xml:space="preserve"> </w:t>
      </w:r>
      <w:r w:rsidR="006125A4" w:rsidRPr="001138F3">
        <w:rPr>
          <w:rFonts w:ascii="Verdana" w:hAnsi="Verdana" w:cs="Verdana"/>
          <w:b/>
          <w:sz w:val="17"/>
          <w:szCs w:val="17"/>
        </w:rPr>
        <w:t>JDBC</w:t>
      </w:r>
      <w:r w:rsidR="004C07E1">
        <w:rPr>
          <w:rFonts w:ascii="Verdana" w:hAnsi="Verdana" w:cs="Verdana"/>
          <w:b/>
          <w:sz w:val="17"/>
          <w:szCs w:val="17"/>
        </w:rPr>
        <w:t>,</w:t>
      </w:r>
      <w:r w:rsidR="00E670C5">
        <w:rPr>
          <w:rFonts w:ascii="Verdana" w:hAnsi="Verdana" w:cs="Verdana"/>
          <w:b/>
          <w:sz w:val="17"/>
          <w:szCs w:val="17"/>
        </w:rPr>
        <w:t xml:space="preserve"> </w:t>
      </w:r>
      <w:r w:rsidR="004C07E1">
        <w:rPr>
          <w:rFonts w:ascii="Verdana" w:hAnsi="Verdana" w:cs="Verdana"/>
          <w:b/>
          <w:sz w:val="17"/>
          <w:szCs w:val="17"/>
        </w:rPr>
        <w:t>ORACLE</w:t>
      </w:r>
      <w:r w:rsidR="00E670C5">
        <w:rPr>
          <w:rFonts w:ascii="Verdana" w:hAnsi="Verdana" w:cs="Verdana"/>
          <w:b/>
          <w:sz w:val="17"/>
          <w:szCs w:val="17"/>
        </w:rPr>
        <w:t>, MySQL, Python</w:t>
      </w:r>
      <w:r w:rsidR="00254E6B">
        <w:rPr>
          <w:rFonts w:ascii="Verdana" w:hAnsi="Verdana" w:cs="Verdana"/>
          <w:sz w:val="17"/>
          <w:szCs w:val="17"/>
        </w:rPr>
        <w:t>.</w:t>
      </w:r>
    </w:p>
    <w:p w:rsidR="00A23804" w:rsidRDefault="003819BE" w:rsidP="00F1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Frameworks</w:t>
      </w:r>
      <w:r w:rsidR="001111C9">
        <w:rPr>
          <w:rFonts w:ascii="Verdana" w:hAnsi="Verdana" w:cs="Verdana"/>
          <w:b/>
          <w:sz w:val="17"/>
          <w:szCs w:val="17"/>
        </w:rPr>
        <w:t xml:space="preserve"> </w:t>
      </w:r>
      <w:r w:rsidR="007F4355" w:rsidRPr="00DA726D">
        <w:rPr>
          <w:rFonts w:ascii="Verdana" w:hAnsi="Verdana" w:cs="Verdana"/>
          <w:b/>
          <w:sz w:val="17"/>
          <w:szCs w:val="17"/>
        </w:rPr>
        <w:t>Skills</w:t>
      </w:r>
      <w:r w:rsidR="007E590B">
        <w:rPr>
          <w:rFonts w:ascii="Verdana" w:hAnsi="Verdana" w:cs="Verdana"/>
          <w:b/>
          <w:sz w:val="17"/>
          <w:szCs w:val="17"/>
        </w:rPr>
        <w:t xml:space="preserve"> </w:t>
      </w:r>
      <w:r w:rsidR="00633A51" w:rsidRPr="00DA726D">
        <w:rPr>
          <w:rFonts w:ascii="Verdana" w:hAnsi="Verdana" w:cs="Verdana"/>
          <w:b/>
          <w:sz w:val="17"/>
          <w:szCs w:val="17"/>
        </w:rPr>
        <w:t>:</w:t>
      </w:r>
      <w:r w:rsidR="00254E6B">
        <w:rPr>
          <w:rFonts w:ascii="Verdana" w:hAnsi="Verdana" w:cs="Verdana"/>
          <w:sz w:val="17"/>
          <w:szCs w:val="17"/>
        </w:rPr>
        <w:t xml:space="preserve"> </w:t>
      </w:r>
      <w:r w:rsidR="00A83159">
        <w:rPr>
          <w:rFonts w:ascii="Verdana" w:hAnsi="Verdana" w:cs="Verdana"/>
          <w:b/>
          <w:sz w:val="17"/>
          <w:szCs w:val="17"/>
        </w:rPr>
        <w:t>Spring Boot</w:t>
      </w:r>
      <w:r w:rsidR="006449F1" w:rsidRPr="006449F1">
        <w:rPr>
          <w:rFonts w:ascii="Verdana" w:hAnsi="Verdana" w:cs="Verdana"/>
          <w:b/>
          <w:sz w:val="17"/>
          <w:szCs w:val="17"/>
        </w:rPr>
        <w:t xml:space="preserve"> </w:t>
      </w:r>
      <w:r w:rsidR="00AE43F4" w:rsidRPr="006449F1">
        <w:rPr>
          <w:rFonts w:ascii="Verdana" w:hAnsi="Verdana" w:cs="Verdana"/>
          <w:b/>
          <w:sz w:val="17"/>
          <w:szCs w:val="17"/>
        </w:rPr>
        <w:t xml:space="preserve">, </w:t>
      </w:r>
      <w:r w:rsidR="006449F1" w:rsidRPr="006449F1">
        <w:rPr>
          <w:rFonts w:ascii="Verdana" w:hAnsi="Verdana" w:cs="Verdana"/>
          <w:b/>
          <w:sz w:val="17"/>
          <w:szCs w:val="17"/>
        </w:rPr>
        <w:t>Spring</w:t>
      </w:r>
      <w:r w:rsidR="0035350F" w:rsidRPr="006449F1">
        <w:rPr>
          <w:rFonts w:ascii="Verdana" w:hAnsi="Verdana" w:cs="Verdana"/>
          <w:b/>
          <w:sz w:val="17"/>
          <w:szCs w:val="17"/>
        </w:rPr>
        <w:t xml:space="preserve">, </w:t>
      </w:r>
      <w:r w:rsidR="006449F1" w:rsidRPr="006449F1">
        <w:rPr>
          <w:rFonts w:ascii="Verdana" w:hAnsi="Verdana" w:cs="Verdana"/>
          <w:b/>
          <w:sz w:val="17"/>
          <w:szCs w:val="17"/>
        </w:rPr>
        <w:t>Hibernate</w:t>
      </w:r>
      <w:r w:rsidR="007F4355" w:rsidRPr="006449F1">
        <w:rPr>
          <w:rFonts w:ascii="Verdana" w:hAnsi="Verdana" w:cs="Verdana"/>
          <w:b/>
          <w:sz w:val="17"/>
          <w:szCs w:val="17"/>
        </w:rPr>
        <w:t>,</w:t>
      </w:r>
      <w:r w:rsidR="00A83159">
        <w:rPr>
          <w:rFonts w:ascii="Verdana" w:hAnsi="Verdana" w:cs="Verdana"/>
          <w:b/>
          <w:sz w:val="17"/>
          <w:szCs w:val="17"/>
        </w:rPr>
        <w:t xml:space="preserve"> JPA, REST</w:t>
      </w:r>
      <w:r w:rsidR="007F4355" w:rsidRPr="006449F1">
        <w:rPr>
          <w:rFonts w:ascii="Verdana" w:hAnsi="Verdana" w:cs="Verdana"/>
          <w:b/>
          <w:sz w:val="17"/>
          <w:szCs w:val="17"/>
        </w:rPr>
        <w:t xml:space="preserve"> </w:t>
      </w:r>
      <w:r w:rsidR="00A83159">
        <w:rPr>
          <w:rFonts w:ascii="Verdana" w:hAnsi="Verdana" w:cs="Verdana"/>
          <w:b/>
          <w:sz w:val="17"/>
          <w:szCs w:val="17"/>
        </w:rPr>
        <w:t>Web Service</w:t>
      </w:r>
      <w:r w:rsidR="00463562">
        <w:rPr>
          <w:rFonts w:ascii="Verdana" w:hAnsi="Verdana" w:cs="Verdana"/>
          <w:b/>
          <w:sz w:val="17"/>
          <w:szCs w:val="17"/>
        </w:rPr>
        <w:t>.</w:t>
      </w:r>
    </w:p>
    <w:p w:rsidR="000D2F84" w:rsidRDefault="00AE6F27" w:rsidP="00F1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b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Server</w:t>
      </w:r>
      <w:r w:rsidR="007E590B">
        <w:rPr>
          <w:rFonts w:ascii="Verdana" w:hAnsi="Verdana" w:cs="Verdana"/>
          <w:b/>
          <w:sz w:val="17"/>
          <w:szCs w:val="17"/>
        </w:rPr>
        <w:t xml:space="preserve">                 </w:t>
      </w:r>
      <w:r w:rsidR="007E7082">
        <w:rPr>
          <w:rFonts w:ascii="Verdana" w:hAnsi="Verdana" w:cs="Verdana"/>
          <w:b/>
          <w:sz w:val="17"/>
          <w:szCs w:val="17"/>
        </w:rPr>
        <w:t xml:space="preserve"> </w:t>
      </w:r>
      <w:r w:rsidR="007E590B">
        <w:rPr>
          <w:rFonts w:ascii="Verdana" w:hAnsi="Verdana" w:cs="Verdana"/>
          <w:b/>
          <w:sz w:val="17"/>
          <w:szCs w:val="17"/>
        </w:rPr>
        <w:t xml:space="preserve">   </w:t>
      </w:r>
      <w:r w:rsidRPr="00DA726D">
        <w:rPr>
          <w:rFonts w:ascii="Verdana" w:hAnsi="Verdana" w:cs="Verdana"/>
          <w:b/>
          <w:sz w:val="17"/>
          <w:szCs w:val="17"/>
        </w:rPr>
        <w:t xml:space="preserve">: </w:t>
      </w:r>
      <w:r w:rsidRPr="00EC3CC6">
        <w:rPr>
          <w:rFonts w:ascii="Verdana" w:hAnsi="Verdana" w:cs="Verdana"/>
          <w:b/>
          <w:sz w:val="17"/>
          <w:szCs w:val="17"/>
        </w:rPr>
        <w:t>Tomcat</w:t>
      </w:r>
      <w:r w:rsidR="00467983" w:rsidRPr="00EC3CC6">
        <w:rPr>
          <w:rFonts w:ascii="Verdana" w:hAnsi="Verdana" w:cs="Verdana"/>
          <w:b/>
          <w:sz w:val="17"/>
          <w:szCs w:val="17"/>
        </w:rPr>
        <w:t xml:space="preserve"> </w:t>
      </w:r>
      <w:r w:rsidR="00EC3CC6">
        <w:rPr>
          <w:rFonts w:ascii="Verdana" w:hAnsi="Verdana" w:cs="Verdana"/>
          <w:b/>
          <w:sz w:val="17"/>
          <w:szCs w:val="17"/>
        </w:rPr>
        <w:t>6/7</w:t>
      </w:r>
      <w:r w:rsidR="00813271">
        <w:rPr>
          <w:rFonts w:ascii="Verdana" w:hAnsi="Verdana" w:cs="Verdana"/>
          <w:b/>
          <w:sz w:val="17"/>
          <w:szCs w:val="17"/>
        </w:rPr>
        <w:t xml:space="preserve">, </w:t>
      </w:r>
      <w:r w:rsidR="00372B74" w:rsidRPr="00813271">
        <w:rPr>
          <w:rFonts w:ascii="Verdana" w:hAnsi="Verdana" w:cs="Verdana"/>
          <w:b/>
          <w:sz w:val="17"/>
          <w:szCs w:val="17"/>
        </w:rPr>
        <w:t>Jenkins</w:t>
      </w:r>
    </w:p>
    <w:p w:rsidR="00AE6F27" w:rsidRPr="00DA726D" w:rsidRDefault="00AE6F27" w:rsidP="00F1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Tracking Tools</w:t>
      </w:r>
      <w:r w:rsidR="007E7082">
        <w:rPr>
          <w:rFonts w:ascii="Verdana" w:hAnsi="Verdana" w:cs="Verdana"/>
          <w:b/>
          <w:sz w:val="17"/>
          <w:szCs w:val="17"/>
        </w:rPr>
        <w:t xml:space="preserve">        </w:t>
      </w:r>
      <w:r w:rsidRPr="00DA726D">
        <w:rPr>
          <w:rFonts w:ascii="Verdana" w:hAnsi="Verdana" w:cs="Verdana"/>
          <w:b/>
          <w:sz w:val="17"/>
          <w:szCs w:val="17"/>
        </w:rPr>
        <w:t xml:space="preserve">: </w:t>
      </w:r>
      <w:r w:rsidRPr="00D90DFE">
        <w:rPr>
          <w:rFonts w:ascii="Verdana" w:hAnsi="Verdana" w:cs="Verdana"/>
          <w:b/>
          <w:sz w:val="17"/>
          <w:szCs w:val="17"/>
        </w:rPr>
        <w:t xml:space="preserve">JIRA, </w:t>
      </w:r>
      <w:r w:rsidR="007C6950">
        <w:rPr>
          <w:rFonts w:ascii="Verdana" w:hAnsi="Verdana" w:cs="Verdana"/>
          <w:b/>
          <w:sz w:val="17"/>
          <w:szCs w:val="17"/>
        </w:rPr>
        <w:t>IBM ALM Tool Chain</w:t>
      </w:r>
    </w:p>
    <w:p w:rsidR="008550FE" w:rsidRPr="00DA726D" w:rsidRDefault="008550FE" w:rsidP="00F1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Tools</w:t>
      </w:r>
      <w:r w:rsidR="0027291A">
        <w:rPr>
          <w:rFonts w:ascii="Verdana" w:hAnsi="Verdana" w:cs="Verdana"/>
          <w:b/>
          <w:sz w:val="17"/>
          <w:szCs w:val="17"/>
        </w:rPr>
        <w:t xml:space="preserve">               </w:t>
      </w:r>
      <w:r w:rsidR="007E7082">
        <w:rPr>
          <w:rFonts w:ascii="Verdana" w:hAnsi="Verdana" w:cs="Verdana"/>
          <w:b/>
          <w:sz w:val="17"/>
          <w:szCs w:val="17"/>
        </w:rPr>
        <w:t xml:space="preserve">        </w:t>
      </w:r>
      <w:r w:rsidRPr="00DA726D">
        <w:rPr>
          <w:rFonts w:ascii="Verdana" w:hAnsi="Verdana" w:cs="Verdana"/>
          <w:b/>
          <w:sz w:val="17"/>
          <w:szCs w:val="17"/>
        </w:rPr>
        <w:t xml:space="preserve">: </w:t>
      </w:r>
      <w:r w:rsidR="00FC4D2E" w:rsidRPr="006808D0">
        <w:rPr>
          <w:rFonts w:ascii="Verdana" w:hAnsi="Verdana" w:cs="Verdana"/>
          <w:b/>
          <w:sz w:val="17"/>
          <w:szCs w:val="17"/>
        </w:rPr>
        <w:t>Putty</w:t>
      </w:r>
    </w:p>
    <w:p w:rsidR="00867C34" w:rsidRPr="00DA726D" w:rsidRDefault="00867C34" w:rsidP="00F1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DB Tools</w:t>
      </w:r>
      <w:r w:rsidR="00CE4871">
        <w:rPr>
          <w:rFonts w:ascii="Verdana" w:hAnsi="Verdana" w:cs="Verdana"/>
          <w:b/>
          <w:sz w:val="17"/>
          <w:szCs w:val="17"/>
        </w:rPr>
        <w:t xml:space="preserve">                 </w:t>
      </w:r>
      <w:r w:rsidRPr="00DA726D">
        <w:rPr>
          <w:rFonts w:ascii="Verdana" w:hAnsi="Verdana" w:cs="Verdana"/>
          <w:sz w:val="17"/>
          <w:szCs w:val="17"/>
        </w:rPr>
        <w:t xml:space="preserve">: </w:t>
      </w:r>
      <w:r w:rsidRPr="00BC5C34">
        <w:rPr>
          <w:rFonts w:ascii="Verdana" w:hAnsi="Verdana" w:cs="Verdana"/>
          <w:b/>
          <w:sz w:val="17"/>
          <w:szCs w:val="17"/>
        </w:rPr>
        <w:t>SQL Developer</w:t>
      </w:r>
      <w:r w:rsidR="001C45A5">
        <w:rPr>
          <w:rFonts w:ascii="Verdana" w:hAnsi="Verdana" w:cs="Verdana"/>
          <w:b/>
          <w:sz w:val="17"/>
          <w:szCs w:val="17"/>
        </w:rPr>
        <w:t>, MySQL Workbench</w:t>
      </w:r>
    </w:p>
    <w:p w:rsidR="00F40DBE" w:rsidRPr="00DA726D" w:rsidRDefault="00F40DBE" w:rsidP="00F1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Repository</w:t>
      </w:r>
      <w:r w:rsidR="000857BF">
        <w:rPr>
          <w:rFonts w:ascii="Verdana" w:hAnsi="Verdana" w:cs="Verdana"/>
          <w:b/>
          <w:sz w:val="17"/>
          <w:szCs w:val="17"/>
        </w:rPr>
        <w:t xml:space="preserve">              </w:t>
      </w:r>
      <w:r w:rsidRPr="00DA726D">
        <w:rPr>
          <w:rFonts w:ascii="Verdana" w:hAnsi="Verdana" w:cs="Verdana"/>
          <w:b/>
          <w:sz w:val="17"/>
          <w:szCs w:val="17"/>
        </w:rPr>
        <w:t xml:space="preserve">: </w:t>
      </w:r>
      <w:r w:rsidR="00D4593F" w:rsidRPr="00FC65CF">
        <w:rPr>
          <w:rFonts w:ascii="Verdana" w:hAnsi="Verdana" w:cs="Verdana"/>
          <w:b/>
          <w:sz w:val="17"/>
          <w:szCs w:val="17"/>
        </w:rPr>
        <w:t xml:space="preserve">SVN, </w:t>
      </w:r>
      <w:r w:rsidR="001E6FE7">
        <w:rPr>
          <w:rFonts w:ascii="Verdana" w:hAnsi="Verdana" w:cs="Verdana"/>
          <w:b/>
          <w:sz w:val="17"/>
          <w:szCs w:val="17"/>
        </w:rPr>
        <w:t>MKS</w:t>
      </w:r>
      <w:r w:rsidR="00D4593F" w:rsidRPr="00FC65CF">
        <w:rPr>
          <w:rFonts w:ascii="Verdana" w:hAnsi="Verdana" w:cs="Verdana"/>
          <w:b/>
          <w:sz w:val="17"/>
          <w:szCs w:val="17"/>
        </w:rPr>
        <w:t>,</w:t>
      </w:r>
      <w:r w:rsidR="00C77CA2">
        <w:rPr>
          <w:rFonts w:ascii="Verdana" w:hAnsi="Verdana" w:cs="Verdana"/>
          <w:b/>
          <w:sz w:val="17"/>
          <w:szCs w:val="17"/>
        </w:rPr>
        <w:t xml:space="preserve"> </w:t>
      </w:r>
      <w:r w:rsidR="001E6FE7">
        <w:rPr>
          <w:rFonts w:ascii="Verdana" w:hAnsi="Verdana" w:cs="Verdana"/>
          <w:b/>
          <w:sz w:val="17"/>
          <w:szCs w:val="17"/>
        </w:rPr>
        <w:t>IBM RTC</w:t>
      </w:r>
    </w:p>
    <w:p w:rsidR="007A24B3" w:rsidRPr="00DA726D" w:rsidRDefault="007A24B3" w:rsidP="00F1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61"/>
          <w:tab w:val="left" w:pos="5310"/>
        </w:tabs>
        <w:spacing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IDE</w:t>
      </w:r>
      <w:r w:rsidR="00E91A31">
        <w:rPr>
          <w:rFonts w:ascii="Verdana" w:hAnsi="Verdana" w:cs="Verdana"/>
          <w:b/>
          <w:sz w:val="17"/>
          <w:szCs w:val="17"/>
        </w:rPr>
        <w:t xml:space="preserve">                          </w:t>
      </w:r>
      <w:r w:rsidRPr="00DA726D">
        <w:rPr>
          <w:rFonts w:ascii="Verdana" w:hAnsi="Verdana" w:cs="Verdana"/>
          <w:b/>
          <w:sz w:val="17"/>
          <w:szCs w:val="17"/>
        </w:rPr>
        <w:t xml:space="preserve">: </w:t>
      </w:r>
      <w:r w:rsidRPr="00E91A31">
        <w:rPr>
          <w:rFonts w:ascii="Verdana" w:hAnsi="Verdana" w:cs="Verdana"/>
          <w:b/>
          <w:sz w:val="17"/>
          <w:szCs w:val="17"/>
        </w:rPr>
        <w:t>Eclipse</w:t>
      </w:r>
      <w:r w:rsidR="00FA164F">
        <w:rPr>
          <w:rFonts w:ascii="Verdana" w:hAnsi="Verdana" w:cs="Verdana"/>
          <w:b/>
          <w:sz w:val="17"/>
          <w:szCs w:val="17"/>
        </w:rPr>
        <w:t>, Intellij</w:t>
      </w:r>
      <w:r w:rsidR="001E6FE7">
        <w:rPr>
          <w:rFonts w:ascii="Verdana" w:hAnsi="Verdana" w:cs="Verdana"/>
          <w:b/>
          <w:sz w:val="17"/>
          <w:szCs w:val="17"/>
        </w:rPr>
        <w:t xml:space="preserve"> IDE</w:t>
      </w:r>
    </w:p>
    <w:p w:rsidR="0053047D" w:rsidRPr="00DA726D" w:rsidRDefault="00633A51" w:rsidP="00B1371B">
      <w:pPr>
        <w:spacing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Interests</w:t>
      </w:r>
      <w:r w:rsidR="00D26CF2">
        <w:rPr>
          <w:rFonts w:ascii="Verdana" w:hAnsi="Verdana" w:cs="Verdana"/>
          <w:b/>
          <w:sz w:val="17"/>
          <w:szCs w:val="17"/>
        </w:rPr>
        <w:t xml:space="preserve">                 </w:t>
      </w:r>
      <w:r w:rsidRPr="00DA726D">
        <w:rPr>
          <w:rFonts w:ascii="Verdana" w:hAnsi="Verdana" w:cs="Verdana"/>
          <w:b/>
          <w:sz w:val="17"/>
          <w:szCs w:val="17"/>
        </w:rPr>
        <w:t xml:space="preserve">: </w:t>
      </w:r>
      <w:r w:rsidR="006157A5">
        <w:rPr>
          <w:rFonts w:ascii="Verdana" w:hAnsi="Verdana" w:cs="Verdana"/>
          <w:b/>
          <w:sz w:val="17"/>
          <w:szCs w:val="17"/>
        </w:rPr>
        <w:t>Designing, coding and</w:t>
      </w:r>
      <w:r w:rsidR="00F40DBE" w:rsidRPr="00A3091D">
        <w:rPr>
          <w:rFonts w:ascii="Verdana" w:hAnsi="Verdana" w:cs="Verdana"/>
          <w:b/>
          <w:sz w:val="17"/>
          <w:szCs w:val="17"/>
        </w:rPr>
        <w:t xml:space="preserve"> developing</w:t>
      </w:r>
      <w:r w:rsidR="007A24B3" w:rsidRPr="00A3091D">
        <w:rPr>
          <w:rFonts w:ascii="Verdana" w:hAnsi="Verdana" w:cs="Verdana"/>
          <w:b/>
          <w:sz w:val="17"/>
          <w:szCs w:val="17"/>
        </w:rPr>
        <w:t xml:space="preserve"> challenging &amp; complex </w:t>
      </w:r>
      <w:r w:rsidR="00B60218" w:rsidRPr="00A3091D">
        <w:rPr>
          <w:rFonts w:ascii="Verdana" w:hAnsi="Verdana" w:cs="Verdana"/>
          <w:b/>
          <w:sz w:val="17"/>
          <w:szCs w:val="17"/>
        </w:rPr>
        <w:t>tasks</w:t>
      </w:r>
      <w:r w:rsidR="007A24B3" w:rsidRPr="00A3091D">
        <w:rPr>
          <w:rFonts w:ascii="Verdana" w:hAnsi="Verdana" w:cs="Verdana"/>
          <w:b/>
          <w:sz w:val="17"/>
          <w:szCs w:val="17"/>
        </w:rPr>
        <w:t>.</w:t>
      </w:r>
    </w:p>
    <w:p w:rsidR="008E610A" w:rsidRPr="00DA726D" w:rsidRDefault="008E610A" w:rsidP="00B1371B">
      <w:pPr>
        <w:spacing w:after="40"/>
        <w:jc w:val="both"/>
        <w:rPr>
          <w:rFonts w:ascii="Verdana" w:hAnsi="Verdana" w:cs="Verdana"/>
          <w:sz w:val="17"/>
          <w:szCs w:val="17"/>
        </w:rPr>
      </w:pPr>
    </w:p>
    <w:p w:rsidR="00510616" w:rsidRDefault="00510616" w:rsidP="00510616">
      <w:pPr>
        <w:tabs>
          <w:tab w:val="left" w:pos="360"/>
          <w:tab w:val="left" w:pos="1440"/>
        </w:tabs>
        <w:spacing w:before="20" w:after="40"/>
        <w:ind w:left="360"/>
        <w:jc w:val="both"/>
        <w:rPr>
          <w:rFonts w:ascii="Verdana" w:hAnsi="Verdana" w:cs="Verdana"/>
          <w:sz w:val="17"/>
          <w:szCs w:val="17"/>
        </w:rPr>
      </w:pPr>
    </w:p>
    <w:p w:rsidR="00DF6230" w:rsidRPr="00DA726D" w:rsidRDefault="00DF6230" w:rsidP="00510616">
      <w:pPr>
        <w:tabs>
          <w:tab w:val="left" w:pos="360"/>
          <w:tab w:val="left" w:pos="1440"/>
        </w:tabs>
        <w:spacing w:before="20" w:after="40"/>
        <w:ind w:left="360"/>
        <w:jc w:val="both"/>
        <w:rPr>
          <w:rFonts w:ascii="Verdana" w:hAnsi="Verdana" w:cs="Verdana"/>
          <w:sz w:val="17"/>
          <w:szCs w:val="17"/>
        </w:rPr>
      </w:pPr>
    </w:p>
    <w:p w:rsidR="00C10C0A" w:rsidRDefault="00C10C0A">
      <w:pPr>
        <w:pBdr>
          <w:bottom w:val="double" w:sz="2" w:space="1" w:color="000000"/>
        </w:pBdr>
        <w:rPr>
          <w:rFonts w:ascii="Verdana" w:hAnsi="Verdana" w:cs="Verdana"/>
          <w:b/>
          <w:bCs/>
          <w:i/>
          <w:iCs/>
          <w:sz w:val="28"/>
          <w:szCs w:val="28"/>
        </w:rPr>
      </w:pPr>
    </w:p>
    <w:p w:rsidR="003767E7" w:rsidRDefault="003767E7" w:rsidP="003767E7">
      <w:pPr>
        <w:spacing w:before="20" w:after="20"/>
        <w:ind w:left="120" w:hanging="12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614CCC" w:rsidRDefault="00614CCC" w:rsidP="003767E7">
      <w:pPr>
        <w:spacing w:before="20" w:after="20"/>
        <w:ind w:left="120" w:hanging="12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32000" w:rsidRDefault="00832000" w:rsidP="003767E7">
      <w:pPr>
        <w:spacing w:before="20" w:after="20"/>
        <w:ind w:left="120" w:hanging="12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C4B41" w:rsidRPr="009348BB" w:rsidRDefault="00FC4B41" w:rsidP="00FC4B41">
      <w:pPr>
        <w:pStyle w:val="Heading3"/>
        <w:pBdr>
          <w:bottom w:val="double" w:sz="4" w:space="1" w:color="auto"/>
        </w:pBdr>
        <w:shd w:val="pct20" w:color="auto" w:fill="auto"/>
        <w:spacing w:before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>
          <v:rect id="_x0000_s1027" style="position:absolute;left:0;text-align:left;margin-left:-7.2pt;margin-top:1.3pt;width:486pt;height:15.85pt;z-index:-251661312" o:allowincell="f" filled="f" fillcolor="silver" stroked="f"/>
        </w:pict>
      </w:r>
      <w:r w:rsidRPr="009348BB">
        <w:rPr>
          <w:rFonts w:ascii="Arial" w:hAnsi="Arial" w:cs="Arial"/>
          <w:noProof/>
          <w:sz w:val="20"/>
          <w:szCs w:val="20"/>
        </w:rPr>
        <w:t>Work Experience</w:t>
      </w:r>
      <w:r>
        <w:rPr>
          <w:rFonts w:ascii="Arial" w:hAnsi="Arial" w:cs="Arial"/>
          <w:noProof/>
          <w:sz w:val="20"/>
          <w:szCs w:val="20"/>
        </w:rPr>
        <w:pict>
          <v:rect id="_x0000_s1028" style="position:absolute;left:0;text-align:left;margin-left:-7.2pt;margin-top:1.3pt;width:486pt;height:15.85pt;z-index:-251660288;mso-position-horizontal-relative:text;mso-position-vertical-relative:text" o:allowincell="f" filled="f" fillcolor="silver" stroked="f"/>
        </w:pict>
      </w:r>
    </w:p>
    <w:p w:rsidR="00CC48A6" w:rsidRDefault="004E3145" w:rsidP="00FC4B41">
      <w:pPr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line="360" w:lineRule="auto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Robert Bosch Business Solutions &amp; Pvt. Ltd., Jul 2016 – till date</w:t>
      </w:r>
    </w:p>
    <w:p w:rsidR="00CC48A6" w:rsidRDefault="00CC48A6" w:rsidP="00FC4B41">
      <w:pPr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line="360" w:lineRule="auto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KPIT Technologies Ltd., Bangalore </w:t>
      </w:r>
      <w:r w:rsidR="004E3145"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b/>
          <w:sz w:val="20"/>
          <w:szCs w:val="20"/>
        </w:rPr>
        <w:t>Oct 2014 – July-2016</w:t>
      </w:r>
    </w:p>
    <w:p w:rsidR="00CC48A6" w:rsidRDefault="00CC48A6" w:rsidP="00CC48A6">
      <w:pPr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line="360" w:lineRule="auto"/>
        <w:ind w:righ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Accord SW and Systems, Bangalore </w:t>
      </w:r>
      <w:r w:rsidR="004E3145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March 2011 – Oct 2014</w:t>
      </w:r>
    </w:p>
    <w:p w:rsidR="004E3145" w:rsidRPr="005A4EA9" w:rsidRDefault="004E3145" w:rsidP="005A4EA9">
      <w:pPr>
        <w:pStyle w:val="Heading3"/>
        <w:pBdr>
          <w:bottom w:val="double" w:sz="4" w:space="1" w:color="auto"/>
        </w:pBdr>
        <w:shd w:val="pct20" w:color="auto" w:fill="auto"/>
        <w:spacing w:before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32" style="position:absolute;left:0;text-align:left;margin-left:-7.2pt;margin-top:1.3pt;width:486pt;height:15.85pt;z-index:-251657216" o:allowincell="f" filled="f" fillcolor="silver" stroked="f"/>
        </w:pict>
      </w:r>
      <w:r>
        <w:rPr>
          <w:rFonts w:ascii="Arial" w:hAnsi="Arial" w:cs="Arial"/>
          <w:noProof/>
          <w:sz w:val="20"/>
          <w:szCs w:val="20"/>
        </w:rPr>
        <w:t xml:space="preserve">Onsite </w:t>
      </w:r>
      <w:r w:rsidRPr="009348BB">
        <w:rPr>
          <w:rFonts w:ascii="Arial" w:hAnsi="Arial" w:cs="Arial"/>
          <w:noProof/>
          <w:sz w:val="20"/>
          <w:szCs w:val="20"/>
        </w:rPr>
        <w:t>Work Experience</w:t>
      </w:r>
      <w:r>
        <w:rPr>
          <w:rFonts w:ascii="Arial" w:hAnsi="Arial" w:cs="Arial"/>
          <w:noProof/>
          <w:sz w:val="20"/>
          <w:szCs w:val="20"/>
        </w:rPr>
        <w:pict>
          <v:rect id="_x0000_s1033" style="position:absolute;left:0;text-align:left;margin-left:-7.2pt;margin-top:1.3pt;width:486pt;height:15.85pt;z-index:-251656192;mso-position-horizontal-relative:text;mso-position-vertical-relative:text" o:allowincell="f" filled="f" fillcolor="silver" stroked="f"/>
        </w:pict>
      </w:r>
    </w:p>
    <w:p w:rsidR="005A4EA9" w:rsidRDefault="005A4EA9" w:rsidP="005A4EA9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</w:p>
    <w:p w:rsidR="00CC48A6" w:rsidRPr="005A4EA9" w:rsidRDefault="00CC48A6" w:rsidP="005A4E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  <w:r w:rsidRPr="005A4EA9">
        <w:rPr>
          <w:rFonts w:ascii="Arial" w:eastAsia="Times New Roman" w:hAnsi="Arial" w:cs="Arial"/>
          <w:b/>
          <w:noProof/>
          <w:sz w:val="20"/>
          <w:szCs w:val="20"/>
        </w:rPr>
        <w:t>Business visit to customer team in Robert Bosch GmbH, Feuerbach(Stuttgart), Germany in Oct, 2016.</w:t>
      </w:r>
    </w:p>
    <w:p w:rsidR="00CC48A6" w:rsidRDefault="00CC48A6" w:rsidP="005A4E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  <w:r w:rsidRPr="005A4EA9">
        <w:rPr>
          <w:rFonts w:ascii="Arial" w:eastAsia="Times New Roman" w:hAnsi="Arial" w:cs="Arial"/>
          <w:b/>
          <w:noProof/>
          <w:sz w:val="20"/>
          <w:szCs w:val="20"/>
        </w:rPr>
        <w:t>Deputed to Robert Bosch GmbH, Feuerbach (Stuttgart), Germany Dec, 2017 to June, 2018.</w:t>
      </w:r>
    </w:p>
    <w:p w:rsidR="007E1ECB" w:rsidRPr="005A4EA9" w:rsidRDefault="007E1ECB" w:rsidP="007E1ECB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</w:p>
    <w:p w:rsidR="00CC48A6" w:rsidRPr="005A4EA9" w:rsidRDefault="00CC48A6" w:rsidP="005A4E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  <w:r w:rsidRPr="005A4EA9">
        <w:rPr>
          <w:rFonts w:ascii="Arial" w:eastAsia="Times New Roman" w:hAnsi="Arial" w:cs="Arial"/>
          <w:b/>
          <w:noProof/>
          <w:sz w:val="20"/>
          <w:szCs w:val="20"/>
        </w:rPr>
        <w:t>Business visit to customer team in Robert Bosch GmbH, Feuerbach(Stuttgart), Germany in Nov,2018.</w:t>
      </w:r>
    </w:p>
    <w:p w:rsidR="00CC7866" w:rsidRDefault="00CC48A6" w:rsidP="003C657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  <w:r w:rsidRPr="005A4EA9">
        <w:rPr>
          <w:rFonts w:ascii="Arial" w:eastAsia="Times New Roman" w:hAnsi="Arial" w:cs="Arial"/>
          <w:b/>
          <w:noProof/>
          <w:sz w:val="20"/>
          <w:szCs w:val="20"/>
        </w:rPr>
        <w:t>Business visit to customer team in Robert Bosch GmbH, Feuerbach(Stuttgart), Germany in March,2019.</w:t>
      </w:r>
    </w:p>
    <w:p w:rsidR="003C6579" w:rsidRPr="003C6579" w:rsidRDefault="003C6579" w:rsidP="003C6579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</w:p>
    <w:p w:rsidR="00CC7866" w:rsidRPr="009348BB" w:rsidRDefault="00CC7866" w:rsidP="00CC7866">
      <w:pPr>
        <w:pStyle w:val="Heading3"/>
        <w:pBdr>
          <w:bottom w:val="double" w:sz="4" w:space="1" w:color="auto"/>
        </w:pBdr>
        <w:shd w:val="pct20" w:color="auto" w:fill="auto"/>
        <w:spacing w:before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31" style="position:absolute;left:0;text-align:left;margin-left:-7.2pt;margin-top:1.3pt;width:486pt;height:15.85pt;z-index:-251658240" o:allowincell="f" filled="f" fillcolor="silver" stroked="f"/>
        </w:pict>
      </w:r>
      <w:r w:rsidRPr="009348BB">
        <w:rPr>
          <w:rFonts w:ascii="Arial" w:hAnsi="Arial" w:cs="Arial"/>
          <w:noProof/>
          <w:sz w:val="20"/>
          <w:szCs w:val="20"/>
        </w:rPr>
        <w:t xml:space="preserve">Education                                                                         </w:t>
      </w:r>
    </w:p>
    <w:p w:rsidR="00D85B27" w:rsidRDefault="00D85B27" w:rsidP="00D85B27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FC4B41" w:rsidRPr="00181EC2" w:rsidRDefault="00181EC2" w:rsidP="00181EC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181EC2">
        <w:rPr>
          <w:rFonts w:ascii="Arial" w:eastAsia="Times New Roman" w:hAnsi="Arial" w:cs="Arial"/>
          <w:b/>
          <w:sz w:val="20"/>
          <w:szCs w:val="20"/>
        </w:rPr>
        <w:t>B. Tech. (Computer Science &amp; engineering) from West Bengal University of Technology, India with 82.6% in 2010.</w:t>
      </w:r>
    </w:p>
    <w:p w:rsidR="001A79A1" w:rsidRPr="00B60DC7" w:rsidRDefault="001A79A1" w:rsidP="001A79A1">
      <w:pPr>
        <w:pStyle w:val="Heading3"/>
        <w:pBdr>
          <w:bottom w:val="double" w:sz="4" w:space="6" w:color="auto"/>
        </w:pBdr>
        <w:shd w:val="pct20" w:color="auto" w:fill="auto"/>
        <w:spacing w:before="120"/>
        <w:ind w:hanging="18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30" style="position:absolute;left:0;text-align:left;margin-left:-7.2pt;margin-top:1.3pt;width:486pt;height:15.85pt;z-index:-251659264" o:allowincell="f" filled="f" fillcolor="silver" stroked="f"/>
        </w:pict>
      </w:r>
      <w:r w:rsidRPr="00B60DC7">
        <w:rPr>
          <w:rFonts w:ascii="Arial" w:hAnsi="Arial" w:cs="Arial"/>
          <w:noProof/>
          <w:sz w:val="20"/>
          <w:szCs w:val="20"/>
        </w:rPr>
        <w:t xml:space="preserve">Professional Experience                                                                          </w:t>
      </w:r>
    </w:p>
    <w:p w:rsidR="00CC7F12" w:rsidRDefault="00CC7F12" w:rsidP="00CC7F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:rsidR="005233A8" w:rsidRDefault="00B267FE" w:rsidP="00CC7F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lightGray"/>
        </w:rPr>
        <w:t>Project #1</w:t>
      </w:r>
      <w:r w:rsidR="00CC7F12" w:rsidRPr="00864605">
        <w:rPr>
          <w:rFonts w:ascii="Arial" w:hAnsi="Arial" w:cs="Arial"/>
          <w:b/>
          <w:sz w:val="20"/>
          <w:szCs w:val="20"/>
          <w:highlight w:val="lightGray"/>
        </w:rPr>
        <w:tab/>
      </w:r>
      <w:r w:rsidR="00CC7F12" w:rsidRPr="00864605">
        <w:rPr>
          <w:rFonts w:ascii="Arial" w:hAnsi="Arial" w:cs="Arial"/>
          <w:b/>
          <w:sz w:val="20"/>
          <w:szCs w:val="20"/>
          <w:highlight w:val="lightGray"/>
        </w:rPr>
        <w:tab/>
        <w:t xml:space="preserve">:   </w:t>
      </w:r>
      <w:r w:rsidR="00B11398">
        <w:rPr>
          <w:rFonts w:ascii="Arial" w:hAnsi="Arial" w:cs="Arial"/>
          <w:b/>
          <w:sz w:val="20"/>
          <w:szCs w:val="20"/>
          <w:highlight w:val="lightGray"/>
        </w:rPr>
        <w:t>RB</w:t>
      </w:r>
      <w:r w:rsidR="00484653">
        <w:rPr>
          <w:rFonts w:ascii="Arial" w:hAnsi="Arial" w:cs="Arial"/>
          <w:b/>
          <w:sz w:val="20"/>
          <w:szCs w:val="20"/>
          <w:highlight w:val="lightGray"/>
        </w:rPr>
        <w:t xml:space="preserve">-RA(Robert Bosch, Registration &amp; Administration) </w:t>
      </w:r>
      <w:r>
        <w:rPr>
          <w:rFonts w:ascii="Arial" w:hAnsi="Arial" w:cs="Arial"/>
          <w:b/>
          <w:sz w:val="20"/>
          <w:szCs w:val="20"/>
          <w:highlight w:val="lightGray"/>
        </w:rPr>
        <w:t>API</w:t>
      </w:r>
      <w:r w:rsidR="005233A8">
        <w:rPr>
          <w:rFonts w:ascii="Arial" w:hAnsi="Arial" w:cs="Arial"/>
          <w:b/>
          <w:sz w:val="20"/>
          <w:szCs w:val="20"/>
          <w:highlight w:val="lightGray"/>
        </w:rPr>
        <w:t xml:space="preserve"> (Microservice</w:t>
      </w:r>
      <w:r w:rsidR="00E57033">
        <w:rPr>
          <w:rFonts w:ascii="Arial" w:hAnsi="Arial" w:cs="Arial"/>
          <w:b/>
          <w:sz w:val="20"/>
          <w:szCs w:val="20"/>
          <w:highlight w:val="lightGray"/>
        </w:rPr>
        <w:t>s</w:t>
      </w:r>
      <w:r w:rsidR="005233A8">
        <w:rPr>
          <w:rFonts w:ascii="Arial" w:hAnsi="Arial" w:cs="Arial"/>
          <w:b/>
          <w:sz w:val="20"/>
          <w:szCs w:val="20"/>
          <w:highlight w:val="lightGray"/>
        </w:rPr>
        <w:t>)</w:t>
      </w:r>
      <w:r w:rsidR="00CC7F12">
        <w:rPr>
          <w:rFonts w:ascii="Arial" w:hAnsi="Arial" w:cs="Arial"/>
          <w:b/>
          <w:sz w:val="20"/>
          <w:szCs w:val="20"/>
          <w:highlight w:val="lightGray"/>
        </w:rPr>
        <w:t>.</w:t>
      </w:r>
    </w:p>
    <w:p w:rsidR="00CC7F12" w:rsidRPr="00864605" w:rsidRDefault="005233A8" w:rsidP="00CC7F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C7F12">
        <w:rPr>
          <w:rFonts w:ascii="Arial" w:hAnsi="Arial" w:cs="Arial"/>
          <w:b/>
          <w:sz w:val="20"/>
          <w:szCs w:val="20"/>
        </w:rPr>
        <w:t>[</w:t>
      </w:r>
      <w:r w:rsidR="00CC7F12" w:rsidRPr="004261D0">
        <w:rPr>
          <w:rFonts w:ascii="Verdana" w:hAnsi="Verdana" w:cs="Latha"/>
          <w:b/>
          <w:bCs/>
          <w:sz w:val="17"/>
          <w:szCs w:val="17"/>
        </w:rPr>
        <w:t>B2B eCommerce &amp; Supply Chain</w:t>
      </w:r>
      <w:r w:rsidR="00CC7F12">
        <w:rPr>
          <w:rFonts w:ascii="Arial" w:hAnsi="Arial" w:cs="Arial"/>
          <w:b/>
          <w:sz w:val="20"/>
          <w:szCs w:val="20"/>
        </w:rPr>
        <w:t>]</w:t>
      </w:r>
    </w:p>
    <w:p w:rsidR="00CC7F12" w:rsidRPr="00DA726D" w:rsidRDefault="00CC7F12" w:rsidP="00CC7F12">
      <w:pPr>
        <w:ind w:firstLine="720"/>
        <w:jc w:val="both"/>
        <w:rPr>
          <w:rFonts w:ascii="Verdana" w:hAnsi="Verdana" w:cs="Latha"/>
          <w:sz w:val="17"/>
          <w:szCs w:val="17"/>
        </w:rPr>
      </w:pPr>
      <w:r w:rsidRPr="00DA726D">
        <w:rPr>
          <w:rFonts w:ascii="Verdana" w:hAnsi="Verdana" w:cs="Latha"/>
          <w:b/>
          <w:bCs/>
          <w:sz w:val="17"/>
          <w:szCs w:val="17"/>
        </w:rPr>
        <w:t>Owner</w:t>
      </w:r>
      <w:r>
        <w:rPr>
          <w:rFonts w:ascii="Verdana" w:hAnsi="Verdana" w:cs="Latha"/>
          <w:b/>
          <w:bCs/>
          <w:sz w:val="17"/>
          <w:szCs w:val="17"/>
        </w:rPr>
        <w:t xml:space="preserve">               </w:t>
      </w:r>
      <w:r w:rsidRPr="00DA726D">
        <w:rPr>
          <w:rFonts w:ascii="Verdana" w:hAnsi="Verdana" w:cs="Latha"/>
          <w:b/>
          <w:bCs/>
          <w:sz w:val="17"/>
          <w:szCs w:val="17"/>
        </w:rPr>
        <w:t>:</w:t>
      </w:r>
      <w:r>
        <w:rPr>
          <w:rFonts w:ascii="Verdana" w:hAnsi="Verdana" w:cs="Latha"/>
          <w:sz w:val="17"/>
          <w:szCs w:val="17"/>
        </w:rPr>
        <w:t xml:space="preserve"> </w:t>
      </w:r>
      <w:r w:rsidR="00C64CCF">
        <w:rPr>
          <w:rFonts w:ascii="Verdana" w:hAnsi="Verdana" w:cs="Latha"/>
          <w:b/>
          <w:sz w:val="17"/>
          <w:szCs w:val="17"/>
        </w:rPr>
        <w:t>Robe</w:t>
      </w:r>
      <w:r w:rsidR="00B267FE">
        <w:rPr>
          <w:rFonts w:ascii="Verdana" w:hAnsi="Verdana" w:cs="Latha"/>
          <w:b/>
          <w:sz w:val="17"/>
          <w:szCs w:val="17"/>
        </w:rPr>
        <w:t>rt Bo</w:t>
      </w:r>
      <w:r w:rsidR="00F6291A">
        <w:rPr>
          <w:rFonts w:ascii="Verdana" w:hAnsi="Verdana" w:cs="Latha"/>
          <w:b/>
          <w:sz w:val="17"/>
          <w:szCs w:val="17"/>
        </w:rPr>
        <w:t>sc</w:t>
      </w:r>
      <w:r w:rsidR="00B267FE">
        <w:rPr>
          <w:rFonts w:ascii="Verdana" w:hAnsi="Verdana" w:cs="Latha"/>
          <w:b/>
          <w:sz w:val="17"/>
          <w:szCs w:val="17"/>
        </w:rPr>
        <w:t>h</w:t>
      </w:r>
      <w:r w:rsidR="006B5E4C">
        <w:rPr>
          <w:rFonts w:ascii="Verdana" w:hAnsi="Verdana" w:cs="Latha"/>
          <w:b/>
          <w:sz w:val="17"/>
          <w:szCs w:val="17"/>
        </w:rPr>
        <w:t xml:space="preserve"> GmBH</w:t>
      </w:r>
      <w:r w:rsidR="002C03A7">
        <w:rPr>
          <w:rFonts w:ascii="Verdana" w:hAnsi="Verdana" w:cs="Latha"/>
          <w:b/>
          <w:sz w:val="17"/>
          <w:szCs w:val="17"/>
        </w:rPr>
        <w:t xml:space="preserve">, </w:t>
      </w:r>
      <w:r w:rsidR="005070F4">
        <w:rPr>
          <w:rFonts w:ascii="Verdana" w:hAnsi="Verdana" w:cs="Latha"/>
          <w:b/>
          <w:sz w:val="17"/>
          <w:szCs w:val="17"/>
        </w:rPr>
        <w:t xml:space="preserve">(Stuttgart) </w:t>
      </w:r>
      <w:r w:rsidR="002C03A7">
        <w:rPr>
          <w:rFonts w:ascii="Verdana" w:hAnsi="Verdana" w:cs="Latha"/>
          <w:b/>
          <w:sz w:val="17"/>
          <w:szCs w:val="17"/>
        </w:rPr>
        <w:t>Germany</w:t>
      </w:r>
    </w:p>
    <w:p w:rsidR="00895D3C" w:rsidRDefault="00D74D76" w:rsidP="00B26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Verdana" w:hAnsi="Verdana" w:cs="Latha"/>
          <w:b/>
          <w:sz w:val="17"/>
          <w:szCs w:val="17"/>
          <w:lang w:val="fr-FR"/>
        </w:rPr>
      </w:pPr>
      <w:r>
        <w:rPr>
          <w:rFonts w:ascii="Verdana" w:hAnsi="Verdana" w:cs="Latha"/>
          <w:b/>
          <w:bCs/>
          <w:sz w:val="17"/>
          <w:szCs w:val="17"/>
          <w:lang w:val="fr-FR"/>
        </w:rPr>
        <w:t xml:space="preserve">            </w:t>
      </w:r>
      <w:r w:rsidR="00CC7F12" w:rsidRPr="00DA726D">
        <w:rPr>
          <w:rFonts w:ascii="Verdana" w:hAnsi="Verdana" w:cs="Latha"/>
          <w:b/>
          <w:bCs/>
          <w:sz w:val="17"/>
          <w:szCs w:val="17"/>
          <w:lang w:val="fr-FR"/>
        </w:rPr>
        <w:t>Environments</w:t>
      </w:r>
      <w:r w:rsidR="00CC7F12">
        <w:rPr>
          <w:rFonts w:ascii="Verdana" w:hAnsi="Verdana" w:cs="Latha"/>
          <w:b/>
          <w:bCs/>
          <w:sz w:val="17"/>
          <w:szCs w:val="17"/>
          <w:lang w:val="fr-FR"/>
        </w:rPr>
        <w:t xml:space="preserve">  </w:t>
      </w:r>
      <w:r>
        <w:rPr>
          <w:rFonts w:ascii="Verdana" w:hAnsi="Verdana" w:cs="Latha"/>
          <w:b/>
          <w:bCs/>
          <w:sz w:val="17"/>
          <w:szCs w:val="17"/>
          <w:lang w:val="fr-FR"/>
        </w:rPr>
        <w:t xml:space="preserve"> </w:t>
      </w:r>
      <w:r w:rsidR="00CC7F12" w:rsidRPr="00DA726D">
        <w:rPr>
          <w:rFonts w:ascii="Verdana" w:hAnsi="Verdana" w:cs="Latha"/>
          <w:b/>
          <w:bCs/>
          <w:sz w:val="17"/>
          <w:szCs w:val="17"/>
          <w:lang w:val="fr-FR"/>
        </w:rPr>
        <w:t>:</w:t>
      </w:r>
      <w:r w:rsidR="00CC7F12" w:rsidRPr="00DA726D">
        <w:rPr>
          <w:rFonts w:ascii="Verdana" w:hAnsi="Verdana" w:cs="Latha"/>
          <w:sz w:val="17"/>
          <w:szCs w:val="17"/>
          <w:lang w:val="fr-FR"/>
        </w:rPr>
        <w:t xml:space="preserve"> </w:t>
      </w:r>
      <w:r w:rsidR="001375A4" w:rsidRPr="001375A4">
        <w:rPr>
          <w:rFonts w:ascii="Verdana" w:hAnsi="Verdana" w:cs="Latha"/>
          <w:b/>
          <w:sz w:val="17"/>
          <w:szCs w:val="17"/>
          <w:lang w:val="fr-FR"/>
        </w:rPr>
        <w:t xml:space="preserve">JAVA, </w:t>
      </w:r>
      <w:r w:rsidR="00CC7F12">
        <w:rPr>
          <w:rFonts w:ascii="Arial" w:hAnsi="Arial" w:cs="Arial"/>
          <w:b/>
          <w:bCs/>
          <w:sz w:val="20"/>
          <w:szCs w:val="20"/>
        </w:rPr>
        <w:t>Spring</w:t>
      </w:r>
      <w:r w:rsidR="00B267FE">
        <w:rPr>
          <w:rFonts w:ascii="Arial" w:hAnsi="Arial" w:cs="Arial"/>
          <w:b/>
          <w:bCs/>
          <w:sz w:val="20"/>
          <w:szCs w:val="20"/>
        </w:rPr>
        <w:t xml:space="preserve"> Boot</w:t>
      </w:r>
      <w:r w:rsidR="00CC7F12">
        <w:rPr>
          <w:rFonts w:ascii="Arial" w:hAnsi="Arial" w:cs="Arial"/>
          <w:b/>
          <w:bCs/>
          <w:sz w:val="20"/>
          <w:szCs w:val="20"/>
        </w:rPr>
        <w:t>,</w:t>
      </w:r>
      <w:r w:rsidR="00B267FE">
        <w:rPr>
          <w:rFonts w:ascii="Arial" w:hAnsi="Arial" w:cs="Arial"/>
          <w:b/>
          <w:bCs/>
          <w:sz w:val="20"/>
          <w:szCs w:val="20"/>
        </w:rPr>
        <w:t xml:space="preserve">JPA,MySql, </w:t>
      </w:r>
      <w:r w:rsidR="00B267FE">
        <w:rPr>
          <w:rFonts w:ascii="Verdana" w:hAnsi="Verdana" w:cs="Latha"/>
          <w:b/>
          <w:sz w:val="17"/>
          <w:szCs w:val="17"/>
          <w:lang w:val="fr-FR"/>
        </w:rPr>
        <w:t>GitHub</w:t>
      </w:r>
    </w:p>
    <w:p w:rsidR="00D74D76" w:rsidRPr="00B267FE" w:rsidRDefault="00D74D76" w:rsidP="00B26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Latha"/>
          <w:b/>
          <w:sz w:val="17"/>
          <w:szCs w:val="17"/>
          <w:lang w:val="fr-FR"/>
        </w:rPr>
        <w:tab/>
      </w:r>
      <w:r w:rsidRPr="00895D3C">
        <w:rPr>
          <w:rFonts w:ascii="Verdana" w:hAnsi="Verdana" w:cs="Latha"/>
          <w:b/>
          <w:sz w:val="17"/>
          <w:szCs w:val="17"/>
          <w:lang w:val="fr-FR"/>
        </w:rPr>
        <w:t>Client </w:t>
      </w:r>
      <w:r w:rsidRPr="00895D3C">
        <w:rPr>
          <w:rFonts w:ascii="Verdana" w:hAnsi="Verdana" w:cs="Latha"/>
          <w:b/>
          <w:sz w:val="17"/>
          <w:szCs w:val="17"/>
          <w:lang w:val="fr-FR"/>
        </w:rPr>
        <w:tab/>
      </w:r>
      <w:r w:rsidRPr="00895D3C">
        <w:rPr>
          <w:rFonts w:ascii="Verdana" w:hAnsi="Verdana" w:cs="Latha"/>
          <w:b/>
          <w:sz w:val="17"/>
          <w:szCs w:val="17"/>
          <w:lang w:val="fr-FR"/>
        </w:rPr>
        <w:tab/>
        <w:t xml:space="preserve"> :</w:t>
      </w:r>
      <w:r w:rsidR="00EC5146" w:rsidRPr="00895D3C">
        <w:rPr>
          <w:rFonts w:ascii="Verdana" w:hAnsi="Verdana" w:cs="Latha"/>
          <w:b/>
          <w:sz w:val="17"/>
          <w:szCs w:val="17"/>
          <w:lang w:val="fr-FR"/>
        </w:rPr>
        <w:t xml:space="preserve"> </w:t>
      </w:r>
      <w:r w:rsidR="005C630E" w:rsidRPr="00895D3C">
        <w:rPr>
          <w:rFonts w:ascii="Verdana" w:hAnsi="Verdana" w:cs="Latha"/>
          <w:sz w:val="17"/>
          <w:szCs w:val="17"/>
          <w:lang w:val="fr-FR"/>
        </w:rPr>
        <w:t xml:space="preserve">BMW, PSA, HONDA, VW, Ford, </w:t>
      </w:r>
      <w:r w:rsidR="00477D5A" w:rsidRPr="00895D3C">
        <w:rPr>
          <w:rFonts w:ascii="Verdana" w:hAnsi="Verdana" w:cs="Latha"/>
          <w:sz w:val="17"/>
          <w:szCs w:val="17"/>
          <w:lang w:val="fr-FR"/>
        </w:rPr>
        <w:t>GM</w:t>
      </w:r>
      <w:r w:rsidR="00AA4E97" w:rsidRPr="00895D3C">
        <w:rPr>
          <w:rFonts w:ascii="Verdana" w:hAnsi="Verdana" w:cs="Latha"/>
          <w:sz w:val="17"/>
          <w:szCs w:val="17"/>
          <w:lang w:val="fr-FR"/>
        </w:rPr>
        <w:t xml:space="preserve">, </w:t>
      </w:r>
      <w:r w:rsidR="007417CA" w:rsidRPr="00895D3C">
        <w:rPr>
          <w:rFonts w:ascii="Verdana" w:hAnsi="Verdana" w:cs="Latha"/>
          <w:sz w:val="17"/>
          <w:szCs w:val="17"/>
          <w:lang w:val="fr-FR"/>
        </w:rPr>
        <w:t>Audi</w:t>
      </w:r>
    </w:p>
    <w:p w:rsidR="00CC7F12" w:rsidRPr="00DA726D" w:rsidRDefault="00CC7F12" w:rsidP="00CC7F12">
      <w:pPr>
        <w:ind w:firstLine="720"/>
        <w:jc w:val="both"/>
        <w:rPr>
          <w:rFonts w:ascii="Verdana" w:hAnsi="Verdana" w:cs="Latha"/>
          <w:sz w:val="17"/>
          <w:szCs w:val="17"/>
        </w:rPr>
      </w:pPr>
      <w:r w:rsidRPr="00DA726D">
        <w:rPr>
          <w:rFonts w:ascii="Verdana" w:hAnsi="Verdana" w:cs="Latha"/>
          <w:b/>
          <w:bCs/>
          <w:sz w:val="17"/>
          <w:szCs w:val="17"/>
        </w:rPr>
        <w:t>Team Size</w:t>
      </w:r>
      <w:r>
        <w:rPr>
          <w:rFonts w:ascii="Verdana" w:hAnsi="Verdana" w:cs="Latha"/>
          <w:b/>
          <w:bCs/>
          <w:sz w:val="17"/>
          <w:szCs w:val="17"/>
        </w:rPr>
        <w:t xml:space="preserve">         </w:t>
      </w:r>
      <w:r w:rsidRPr="00DA726D">
        <w:rPr>
          <w:rFonts w:ascii="Verdana" w:hAnsi="Verdana" w:cs="Latha"/>
          <w:b/>
          <w:sz w:val="17"/>
          <w:szCs w:val="17"/>
        </w:rPr>
        <w:t>:</w:t>
      </w:r>
      <w:r w:rsidRPr="00DA726D">
        <w:rPr>
          <w:rFonts w:ascii="Verdana" w:hAnsi="Verdana" w:cs="Latha"/>
          <w:sz w:val="17"/>
          <w:szCs w:val="17"/>
        </w:rPr>
        <w:t xml:space="preserve"> </w:t>
      </w:r>
      <w:r w:rsidR="00B267FE">
        <w:rPr>
          <w:rFonts w:ascii="Verdana" w:hAnsi="Verdana" w:cs="Latha"/>
          <w:sz w:val="17"/>
          <w:szCs w:val="17"/>
        </w:rPr>
        <w:t>4</w:t>
      </w:r>
    </w:p>
    <w:p w:rsidR="007730A1" w:rsidRPr="00DA726D" w:rsidRDefault="00CC7F12" w:rsidP="007730A1">
      <w:pPr>
        <w:ind w:firstLine="720"/>
        <w:jc w:val="both"/>
        <w:rPr>
          <w:rFonts w:ascii="Verdana" w:hAnsi="Verdana" w:cs="Latha"/>
          <w:sz w:val="17"/>
          <w:szCs w:val="17"/>
        </w:rPr>
      </w:pPr>
      <w:r w:rsidRPr="00DA726D">
        <w:rPr>
          <w:rFonts w:ascii="Verdana" w:hAnsi="Verdana" w:cs="Latha"/>
          <w:b/>
          <w:sz w:val="17"/>
          <w:szCs w:val="17"/>
        </w:rPr>
        <w:t>Duration</w:t>
      </w:r>
      <w:r>
        <w:rPr>
          <w:rFonts w:ascii="Verdana" w:hAnsi="Verdana" w:cs="Latha"/>
          <w:b/>
          <w:sz w:val="17"/>
          <w:szCs w:val="17"/>
        </w:rPr>
        <w:t xml:space="preserve">           </w:t>
      </w:r>
      <w:r w:rsidRPr="00DA726D">
        <w:rPr>
          <w:rFonts w:ascii="Verdana" w:hAnsi="Verdana" w:cs="Latha"/>
          <w:b/>
          <w:sz w:val="17"/>
          <w:szCs w:val="17"/>
        </w:rPr>
        <w:t>:</w:t>
      </w:r>
      <w:r w:rsidRPr="00DA726D">
        <w:rPr>
          <w:rFonts w:ascii="Verdana" w:hAnsi="Verdana" w:cs="Latha"/>
          <w:sz w:val="17"/>
          <w:szCs w:val="17"/>
        </w:rPr>
        <w:t xml:space="preserve"> </w:t>
      </w:r>
      <w:r w:rsidR="006139A8">
        <w:rPr>
          <w:rFonts w:ascii="Verdana" w:hAnsi="Verdana" w:cs="Latha"/>
          <w:sz w:val="17"/>
          <w:szCs w:val="17"/>
        </w:rPr>
        <w:t>July 2016 to till date</w:t>
      </w:r>
    </w:p>
    <w:p w:rsidR="007730A1" w:rsidRDefault="00CC7F12" w:rsidP="00087BE0">
      <w:pPr>
        <w:suppressAutoHyphens w:val="0"/>
        <w:autoSpaceDE w:val="0"/>
        <w:autoSpaceDN w:val="0"/>
        <w:adjustRightInd w:val="0"/>
        <w:ind w:left="720"/>
        <w:rPr>
          <w:rFonts w:ascii="Verdana" w:eastAsia="MS Mincho" w:hAnsi="Verdana" w:cs="Meta-Normal"/>
          <w:noProof w:val="0"/>
          <w:sz w:val="17"/>
          <w:szCs w:val="17"/>
          <w:lang w:eastAsia="ja-JP"/>
        </w:rPr>
      </w:pPr>
      <w:r>
        <w:rPr>
          <w:rFonts w:ascii="Verdana" w:hAnsi="Verdana" w:cs="Latha"/>
          <w:b/>
          <w:bCs/>
          <w:sz w:val="17"/>
          <w:szCs w:val="17"/>
        </w:rPr>
        <w:t xml:space="preserve">Description       </w:t>
      </w:r>
      <w:r w:rsidRPr="00DA726D">
        <w:rPr>
          <w:rFonts w:ascii="Verdana" w:hAnsi="Verdana" w:cs="Calibri"/>
          <w:b/>
          <w:color w:val="000000"/>
          <w:sz w:val="17"/>
          <w:szCs w:val="17"/>
        </w:rPr>
        <w:t>:</w:t>
      </w:r>
      <w:r w:rsidRPr="00DA726D">
        <w:rPr>
          <w:rFonts w:ascii="Verdana" w:hAnsi="Verdana" w:cs="Calibri"/>
          <w:color w:val="000000"/>
          <w:sz w:val="17"/>
          <w:szCs w:val="17"/>
        </w:rPr>
        <w:t xml:space="preserve"> </w:t>
      </w:r>
      <w:r w:rsidR="00087BE0">
        <w:rPr>
          <w:rFonts w:ascii="Verdana" w:eastAsia="MS Mincho" w:hAnsi="Verdana" w:cs="Meta-Normal"/>
          <w:noProof w:val="0"/>
          <w:sz w:val="17"/>
          <w:szCs w:val="17"/>
          <w:lang w:eastAsia="ja-JP"/>
        </w:rPr>
        <w:t xml:space="preserve"> </w:t>
      </w:r>
    </w:p>
    <w:p w:rsidR="00E20A52" w:rsidRPr="00BA0864" w:rsidRDefault="00B11398" w:rsidP="007730A1">
      <w:pPr>
        <w:suppressAutoHyphens w:val="0"/>
        <w:autoSpaceDE w:val="0"/>
        <w:autoSpaceDN w:val="0"/>
        <w:adjustRightInd w:val="0"/>
        <w:ind w:left="720" w:firstLine="720"/>
        <w:rPr>
          <w:rFonts w:ascii="Verdana" w:eastAsia="MS Mincho" w:hAnsi="Verdana" w:cs="Meta-Normal"/>
          <w:b/>
          <w:noProof w:val="0"/>
          <w:sz w:val="17"/>
          <w:szCs w:val="17"/>
          <w:lang w:eastAsia="ja-JP"/>
        </w:rPr>
      </w:pPr>
      <w:r>
        <w:rPr>
          <w:rFonts w:ascii="Arial" w:hAnsi="Arial" w:cs="Arial"/>
          <w:sz w:val="20"/>
          <w:szCs w:val="20"/>
        </w:rPr>
        <w:t>RBRA</w:t>
      </w:r>
      <w:r w:rsidR="00CC7F12" w:rsidRPr="00484018">
        <w:rPr>
          <w:rFonts w:ascii="Arial" w:hAnsi="Arial" w:cs="Arial"/>
          <w:sz w:val="20"/>
          <w:szCs w:val="20"/>
        </w:rPr>
        <w:t xml:space="preserve"> is a unique global integration platform that enables and streamlines cross-</w:t>
      </w:r>
      <w:r w:rsidR="00CC7F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enterprise business processes w</w:t>
      </w:r>
      <w:r w:rsidR="00CC7F12" w:rsidRPr="00484018">
        <w:rPr>
          <w:rFonts w:ascii="Arial" w:hAnsi="Arial" w:cs="Arial"/>
          <w:sz w:val="20"/>
          <w:szCs w:val="20"/>
        </w:rPr>
        <w:t xml:space="preserve">ith extreme flexibility and a services-oriented business-to-business platform. The </w:t>
      </w:r>
      <w:r>
        <w:rPr>
          <w:rFonts w:ascii="Arial" w:hAnsi="Arial" w:cs="Arial"/>
          <w:sz w:val="20"/>
          <w:szCs w:val="20"/>
        </w:rPr>
        <w:t>RBRA</w:t>
      </w:r>
      <w:r w:rsidR="00CC7F12" w:rsidRPr="00484018">
        <w:rPr>
          <w:rFonts w:ascii="Arial" w:hAnsi="Arial" w:cs="Arial"/>
          <w:sz w:val="20"/>
          <w:szCs w:val="20"/>
        </w:rPr>
        <w:t xml:space="preserve"> is the world’s largest electronic business community. Over 40,000 customers use the </w:t>
      </w:r>
      <w:r w:rsidR="00E9241E">
        <w:rPr>
          <w:rFonts w:ascii="Arial" w:hAnsi="Arial" w:cs="Arial"/>
          <w:sz w:val="20"/>
          <w:szCs w:val="20"/>
        </w:rPr>
        <w:t>RBRA</w:t>
      </w:r>
      <w:r w:rsidR="00CC7F12" w:rsidRPr="00484018">
        <w:rPr>
          <w:rFonts w:ascii="Arial" w:hAnsi="Arial" w:cs="Arial"/>
          <w:sz w:val="20"/>
          <w:szCs w:val="20"/>
        </w:rPr>
        <w:t xml:space="preserve"> every day to exchange goods and services. Through the business partners can collaborate to achieve the perfect b</w:t>
      </w:r>
      <w:r w:rsidR="00760738">
        <w:rPr>
          <w:rFonts w:ascii="Arial" w:hAnsi="Arial" w:cs="Arial"/>
          <w:sz w:val="20"/>
          <w:szCs w:val="20"/>
        </w:rPr>
        <w:t>alance of supply and demand. RB-</w:t>
      </w:r>
      <w:r w:rsidR="00CC7F12" w:rsidRPr="00484018">
        <w:rPr>
          <w:rFonts w:ascii="Arial" w:hAnsi="Arial" w:cs="Arial"/>
          <w:sz w:val="20"/>
          <w:szCs w:val="20"/>
        </w:rPr>
        <w:t xml:space="preserve">RA represents Registration and Administration modules of </w:t>
      </w:r>
      <w:r w:rsidR="00F03FCC">
        <w:rPr>
          <w:rFonts w:ascii="Arial" w:hAnsi="Arial" w:cs="Arial"/>
          <w:sz w:val="20"/>
          <w:szCs w:val="20"/>
        </w:rPr>
        <w:t>RBRA</w:t>
      </w:r>
      <w:r w:rsidR="00CC7F12" w:rsidRPr="00484018">
        <w:rPr>
          <w:rFonts w:ascii="Arial" w:hAnsi="Arial" w:cs="Arial"/>
          <w:sz w:val="20"/>
          <w:szCs w:val="20"/>
        </w:rPr>
        <w:t xml:space="preserve"> online. RA has to integrate many APIs to maintain the product, like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>Accounting,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>Integrity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>Management (IM),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>Inter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>Connect Services (ICS),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>Document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>Manager (DM) and</w:t>
      </w:r>
      <w:r w:rsidR="00CC7F12" w:rsidRPr="00484018">
        <w:rPr>
          <w:sz w:val="20"/>
          <w:szCs w:val="20"/>
        </w:rPr>
        <w:t> </w:t>
      </w:r>
      <w:r w:rsidR="00CC7F12" w:rsidRPr="00484018">
        <w:rPr>
          <w:rFonts w:ascii="Arial" w:hAnsi="Arial" w:cs="Arial"/>
          <w:sz w:val="20"/>
          <w:szCs w:val="20"/>
        </w:rPr>
        <w:t xml:space="preserve">Site Minder. </w:t>
      </w:r>
      <w:r w:rsidR="00210DB9" w:rsidRPr="00BA0864">
        <w:rPr>
          <w:rFonts w:ascii="Arial" w:hAnsi="Arial" w:cs="Arial"/>
          <w:b/>
          <w:sz w:val="20"/>
          <w:szCs w:val="20"/>
        </w:rPr>
        <w:t>RB-</w:t>
      </w:r>
      <w:r w:rsidR="00CC7F12" w:rsidRPr="00BA0864">
        <w:rPr>
          <w:rFonts w:ascii="Arial" w:hAnsi="Arial" w:cs="Arial"/>
          <w:b/>
          <w:sz w:val="20"/>
          <w:szCs w:val="20"/>
        </w:rPr>
        <w:t>RA is divided into sections like Administration, Subscription, Invitation, Registration and MessageAdmin.</w:t>
      </w:r>
    </w:p>
    <w:p w:rsidR="00E20A52" w:rsidRDefault="00E20A52" w:rsidP="00E20A52">
      <w:pPr>
        <w:numPr>
          <w:ilvl w:val="12"/>
          <w:numId w:val="0"/>
        </w:numPr>
        <w:tabs>
          <w:tab w:val="left" w:pos="1980"/>
        </w:tabs>
        <w:ind w:left="720"/>
        <w:rPr>
          <w:rFonts w:ascii="Arial" w:hAnsi="Arial" w:cs="Arial"/>
          <w:sz w:val="20"/>
          <w:szCs w:val="20"/>
        </w:rPr>
      </w:pPr>
    </w:p>
    <w:p w:rsidR="00CC7F12" w:rsidRPr="00E20A52" w:rsidRDefault="00CC7F12" w:rsidP="00E20A52">
      <w:pPr>
        <w:numPr>
          <w:ilvl w:val="12"/>
          <w:numId w:val="0"/>
        </w:numPr>
        <w:tabs>
          <w:tab w:val="left" w:pos="1980"/>
        </w:tabs>
        <w:ind w:left="720"/>
        <w:rPr>
          <w:rFonts w:ascii="Arial" w:hAnsi="Arial" w:cs="Arial"/>
          <w:sz w:val="20"/>
          <w:szCs w:val="20"/>
        </w:rPr>
      </w:pPr>
      <w:r w:rsidRPr="00DA726D">
        <w:rPr>
          <w:rFonts w:ascii="Verdana" w:hAnsi="Verdana" w:cs="Latha"/>
          <w:b/>
          <w:bCs/>
          <w:sz w:val="17"/>
          <w:szCs w:val="17"/>
        </w:rPr>
        <w:t>Responsibilities</w:t>
      </w:r>
      <w:r w:rsidRPr="00DA726D">
        <w:rPr>
          <w:rFonts w:ascii="Verdana" w:hAnsi="Verdana" w:cs="Latha"/>
          <w:b/>
          <w:sz w:val="17"/>
          <w:szCs w:val="17"/>
        </w:rPr>
        <w:t>:</w:t>
      </w:r>
    </w:p>
    <w:p w:rsidR="00CC7F12" w:rsidRPr="005D2258" w:rsidRDefault="00B267FE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developing API</w:t>
      </w:r>
      <w:r w:rsidR="00CC7F12" w:rsidRPr="005D2258">
        <w:rPr>
          <w:rFonts w:ascii="Arial" w:hAnsi="Arial" w:cs="Arial"/>
          <w:sz w:val="20"/>
          <w:szCs w:val="20"/>
        </w:rPr>
        <w:t>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Impleme</w:t>
      </w:r>
      <w:r w:rsidR="006A7FEA">
        <w:rPr>
          <w:rFonts w:ascii="Arial" w:hAnsi="Arial" w:cs="Arial"/>
          <w:sz w:val="20"/>
          <w:szCs w:val="20"/>
        </w:rPr>
        <w:t>nted controll</w:t>
      </w:r>
      <w:r w:rsidR="00B267FE">
        <w:rPr>
          <w:rFonts w:ascii="Arial" w:hAnsi="Arial" w:cs="Arial"/>
          <w:sz w:val="20"/>
          <w:szCs w:val="20"/>
        </w:rPr>
        <w:t>er classes</w:t>
      </w:r>
      <w:r w:rsidRPr="005D2258">
        <w:rPr>
          <w:rFonts w:ascii="Arial" w:hAnsi="Arial" w:cs="Arial"/>
          <w:sz w:val="20"/>
          <w:szCs w:val="20"/>
        </w:rPr>
        <w:t>.</w:t>
      </w:r>
    </w:p>
    <w:p w:rsidR="00CC7F12" w:rsidRPr="005D2258" w:rsidRDefault="00B267FE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service classes</w:t>
      </w:r>
      <w:r w:rsidR="00CC7F12" w:rsidRPr="005D2258">
        <w:rPr>
          <w:rFonts w:ascii="Arial" w:hAnsi="Arial" w:cs="Arial"/>
          <w:sz w:val="20"/>
          <w:szCs w:val="20"/>
        </w:rPr>
        <w:t>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Implemented Custom Validations as per the Requirement</w:t>
      </w:r>
    </w:p>
    <w:p w:rsidR="00CC7F12" w:rsidRPr="005D2258" w:rsidRDefault="00B267FE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Repositories</w:t>
      </w:r>
      <w:r w:rsidR="00CC7F12" w:rsidRPr="005D2258">
        <w:rPr>
          <w:rFonts w:ascii="Arial" w:hAnsi="Arial" w:cs="Arial"/>
          <w:sz w:val="20"/>
          <w:szCs w:val="20"/>
        </w:rPr>
        <w:t xml:space="preserve"> and thei</w:t>
      </w:r>
      <w:r>
        <w:rPr>
          <w:rFonts w:ascii="Arial" w:hAnsi="Arial" w:cs="Arial"/>
          <w:sz w:val="20"/>
          <w:szCs w:val="20"/>
        </w:rPr>
        <w:t>r implementations With JPA</w:t>
      </w:r>
      <w:r w:rsidR="00CC7F12" w:rsidRPr="005D2258">
        <w:rPr>
          <w:rFonts w:ascii="Arial" w:hAnsi="Arial" w:cs="Arial"/>
          <w:sz w:val="20"/>
          <w:szCs w:val="20"/>
        </w:rPr>
        <w:t>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Unit testing and Debugging of the developed functionality.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Fixing bugs/Exceptions which are found by QA in Production/other environments.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Developing application by following Agile methodology.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Designed , developed &amp; implemented  business logic.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Working with Quality/Test team in getting them the feature concepts for their respective modules, helped and reviewed their test plans and troubleshoot defects identified by them.</w:t>
      </w:r>
    </w:p>
    <w:p w:rsidR="00CC7F12" w:rsidRPr="005D2258" w:rsidRDefault="00CC7F12" w:rsidP="00CC7F12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 xml:space="preserve">Work with the team in developing proof-of-concepts and evaluation of key technologies. </w:t>
      </w:r>
    </w:p>
    <w:p w:rsidR="007A6876" w:rsidRDefault="00CC7F12" w:rsidP="00291C3B">
      <w:pPr>
        <w:numPr>
          <w:ilvl w:val="0"/>
          <w:numId w:val="23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Involved in deployment activity.</w:t>
      </w:r>
    </w:p>
    <w:p w:rsidR="00812137" w:rsidRDefault="00812137" w:rsidP="00812137">
      <w:pPr>
        <w:suppressAutoHyphens w:val="0"/>
        <w:ind w:left="1482"/>
        <w:jc w:val="both"/>
        <w:rPr>
          <w:rFonts w:ascii="Arial" w:hAnsi="Arial" w:cs="Arial"/>
          <w:sz w:val="20"/>
          <w:szCs w:val="20"/>
        </w:rPr>
      </w:pPr>
    </w:p>
    <w:p w:rsidR="00291C3B" w:rsidRDefault="00291C3B" w:rsidP="00291C3B">
      <w:pPr>
        <w:suppressAutoHyphens w:val="0"/>
        <w:ind w:left="1482"/>
        <w:jc w:val="both"/>
        <w:rPr>
          <w:rFonts w:ascii="Arial" w:hAnsi="Arial" w:cs="Arial"/>
          <w:sz w:val="20"/>
          <w:szCs w:val="20"/>
        </w:rPr>
      </w:pPr>
    </w:p>
    <w:p w:rsidR="00F96102" w:rsidRDefault="00F96102" w:rsidP="00291C3B">
      <w:pPr>
        <w:suppressAutoHyphens w:val="0"/>
        <w:ind w:left="1482"/>
        <w:jc w:val="both"/>
        <w:rPr>
          <w:rFonts w:ascii="Arial" w:hAnsi="Arial" w:cs="Arial"/>
          <w:sz w:val="20"/>
          <w:szCs w:val="20"/>
        </w:rPr>
      </w:pPr>
    </w:p>
    <w:p w:rsidR="00AE251A" w:rsidRDefault="00AE251A" w:rsidP="007A6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0"/>
          <w:szCs w:val="20"/>
        </w:rPr>
      </w:pPr>
    </w:p>
    <w:p w:rsidR="00B04849" w:rsidRPr="00E57033" w:rsidRDefault="005C2833" w:rsidP="00E57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szCs w:val="20"/>
          <w:highlight w:val="lightGray"/>
        </w:rPr>
      </w:pPr>
      <w:r>
        <w:rPr>
          <w:rFonts w:ascii="Arial" w:hAnsi="Arial" w:cs="Arial"/>
          <w:b/>
          <w:sz w:val="20"/>
          <w:szCs w:val="20"/>
          <w:highlight w:val="lightGray"/>
        </w:rPr>
        <w:lastRenderedPageBreak/>
        <w:t>Project #2</w:t>
      </w:r>
      <w:r w:rsidR="00E57033">
        <w:rPr>
          <w:rFonts w:ascii="Arial" w:hAnsi="Arial" w:cs="Arial"/>
          <w:b/>
          <w:sz w:val="20"/>
          <w:szCs w:val="20"/>
          <w:highlight w:val="lightGray"/>
        </w:rPr>
        <w:t xml:space="preserve">:  </w:t>
      </w:r>
      <w:r w:rsidR="00577794">
        <w:rPr>
          <w:rFonts w:ascii="Arial" w:hAnsi="Arial" w:cs="Arial"/>
          <w:b/>
          <w:sz w:val="20"/>
          <w:szCs w:val="20"/>
          <w:highlight w:val="lightGray"/>
        </w:rPr>
        <w:t>RB</w:t>
      </w:r>
      <w:r w:rsidR="00E57033">
        <w:rPr>
          <w:rFonts w:ascii="Arial" w:hAnsi="Arial" w:cs="Arial"/>
          <w:b/>
          <w:sz w:val="20"/>
          <w:szCs w:val="20"/>
          <w:highlight w:val="lightGray"/>
        </w:rPr>
        <w:t xml:space="preserve">RA </w:t>
      </w:r>
      <w:r w:rsidR="00E102B2">
        <w:rPr>
          <w:rFonts w:ascii="Arial" w:hAnsi="Arial" w:cs="Arial"/>
          <w:b/>
          <w:sz w:val="20"/>
          <w:szCs w:val="20"/>
          <w:highlight w:val="lightGray"/>
        </w:rPr>
        <w:t>Invitation</w:t>
      </w:r>
      <w:r w:rsidR="00E57033">
        <w:rPr>
          <w:rFonts w:ascii="Arial" w:hAnsi="Arial" w:cs="Arial"/>
          <w:b/>
          <w:sz w:val="20"/>
          <w:szCs w:val="20"/>
          <w:highlight w:val="lightGray"/>
        </w:rPr>
        <w:t xml:space="preserve">(Robert Bosch, Registration &amp; Administration) </w:t>
      </w:r>
      <w:r w:rsidR="00B267FE">
        <w:rPr>
          <w:rFonts w:ascii="Arial" w:hAnsi="Arial" w:cs="Arial"/>
          <w:b/>
          <w:sz w:val="20"/>
          <w:szCs w:val="20"/>
          <w:highlight w:val="lightGray"/>
        </w:rPr>
        <w:t>API</w:t>
      </w:r>
      <w:r w:rsidR="00E57033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BA0864">
        <w:rPr>
          <w:rFonts w:ascii="Arial" w:hAnsi="Arial" w:cs="Arial"/>
          <w:b/>
          <w:sz w:val="20"/>
          <w:szCs w:val="20"/>
          <w:highlight w:val="lightGray"/>
        </w:rPr>
        <w:t>(Microservices)</w:t>
      </w:r>
      <w:r w:rsidR="00E102B2">
        <w:rPr>
          <w:rFonts w:ascii="Arial" w:hAnsi="Arial" w:cs="Arial"/>
          <w:b/>
          <w:sz w:val="20"/>
          <w:szCs w:val="20"/>
        </w:rPr>
        <w:t xml:space="preserve"> </w:t>
      </w:r>
      <w:r w:rsidR="005542DF">
        <w:rPr>
          <w:rFonts w:ascii="Arial" w:hAnsi="Arial" w:cs="Arial"/>
          <w:b/>
          <w:sz w:val="20"/>
          <w:szCs w:val="20"/>
        </w:rPr>
        <w:t xml:space="preserve">  </w:t>
      </w:r>
    </w:p>
    <w:p w:rsidR="007A6876" w:rsidRPr="00864605" w:rsidRDefault="00B04849" w:rsidP="007A6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A6876">
        <w:rPr>
          <w:rFonts w:ascii="Arial" w:hAnsi="Arial" w:cs="Arial"/>
          <w:b/>
          <w:sz w:val="20"/>
          <w:szCs w:val="20"/>
        </w:rPr>
        <w:t>[</w:t>
      </w:r>
      <w:r w:rsidR="007A6876" w:rsidRPr="004261D0">
        <w:rPr>
          <w:rFonts w:ascii="Verdana" w:hAnsi="Verdana" w:cs="Latha"/>
          <w:b/>
          <w:bCs/>
          <w:sz w:val="17"/>
          <w:szCs w:val="17"/>
        </w:rPr>
        <w:t>B2B eCommerce &amp; Supply Chain</w:t>
      </w:r>
      <w:r w:rsidR="007A6876">
        <w:rPr>
          <w:rFonts w:ascii="Arial" w:hAnsi="Arial" w:cs="Arial"/>
          <w:b/>
          <w:sz w:val="20"/>
          <w:szCs w:val="20"/>
        </w:rPr>
        <w:t>]</w:t>
      </w:r>
    </w:p>
    <w:p w:rsidR="0020461D" w:rsidRPr="00DA726D" w:rsidRDefault="0020461D" w:rsidP="00284FDD">
      <w:pPr>
        <w:ind w:firstLine="720"/>
        <w:jc w:val="both"/>
        <w:rPr>
          <w:rFonts w:ascii="Verdana" w:hAnsi="Verdana" w:cs="Latha"/>
          <w:b/>
          <w:bCs/>
          <w:sz w:val="17"/>
          <w:szCs w:val="17"/>
        </w:rPr>
      </w:pPr>
    </w:p>
    <w:p w:rsidR="005070F4" w:rsidRPr="00DA726D" w:rsidRDefault="00DD5335" w:rsidP="005070F4">
      <w:pPr>
        <w:ind w:firstLine="720"/>
        <w:jc w:val="both"/>
        <w:rPr>
          <w:rFonts w:ascii="Verdana" w:hAnsi="Verdana" w:cs="Latha"/>
          <w:sz w:val="17"/>
          <w:szCs w:val="17"/>
        </w:rPr>
      </w:pPr>
      <w:r>
        <w:rPr>
          <w:rFonts w:ascii="Verdana" w:hAnsi="Verdana" w:cs="Latha"/>
          <w:b/>
          <w:bCs/>
          <w:sz w:val="17"/>
          <w:szCs w:val="17"/>
        </w:rPr>
        <w:t xml:space="preserve">Owner          </w:t>
      </w:r>
      <w:r w:rsidR="007344A8">
        <w:rPr>
          <w:rFonts w:ascii="Verdana" w:hAnsi="Verdana" w:cs="Latha"/>
          <w:b/>
          <w:bCs/>
          <w:sz w:val="17"/>
          <w:szCs w:val="17"/>
        </w:rPr>
        <w:t xml:space="preserve">   </w:t>
      </w:r>
      <w:r w:rsidR="00284FDD" w:rsidRPr="00DA726D">
        <w:rPr>
          <w:rFonts w:ascii="Verdana" w:hAnsi="Verdana" w:cs="Latha"/>
          <w:b/>
          <w:bCs/>
          <w:sz w:val="17"/>
          <w:szCs w:val="17"/>
        </w:rPr>
        <w:t>:</w:t>
      </w:r>
      <w:r w:rsidR="00B859D5">
        <w:rPr>
          <w:rFonts w:ascii="Verdana" w:hAnsi="Verdana" w:cs="Latha"/>
          <w:sz w:val="17"/>
          <w:szCs w:val="17"/>
        </w:rPr>
        <w:t xml:space="preserve">  </w:t>
      </w:r>
      <w:r w:rsidR="005070F4">
        <w:rPr>
          <w:rFonts w:ascii="Verdana" w:hAnsi="Verdana" w:cs="Latha"/>
          <w:b/>
          <w:sz w:val="17"/>
          <w:szCs w:val="17"/>
        </w:rPr>
        <w:t>Robert Bosch GmBH, (Stuttgart) Germany</w:t>
      </w:r>
    </w:p>
    <w:p w:rsidR="00877E84" w:rsidRDefault="00877E84" w:rsidP="00877E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Latha"/>
          <w:b/>
          <w:bCs/>
          <w:sz w:val="17"/>
          <w:szCs w:val="17"/>
          <w:lang w:val="fr-FR"/>
        </w:rPr>
        <w:t xml:space="preserve">            </w:t>
      </w:r>
      <w:r w:rsidR="009433DA" w:rsidRPr="00DA726D">
        <w:rPr>
          <w:rFonts w:ascii="Verdana" w:hAnsi="Verdana" w:cs="Latha"/>
          <w:b/>
          <w:bCs/>
          <w:sz w:val="17"/>
          <w:szCs w:val="17"/>
          <w:lang w:val="fr-FR"/>
        </w:rPr>
        <w:t>Environ</w:t>
      </w:r>
      <w:r w:rsidR="00284FDD" w:rsidRPr="00DA726D">
        <w:rPr>
          <w:rFonts w:ascii="Verdana" w:hAnsi="Verdana" w:cs="Latha"/>
          <w:b/>
          <w:bCs/>
          <w:sz w:val="17"/>
          <w:szCs w:val="17"/>
          <w:lang w:val="fr-FR"/>
        </w:rPr>
        <w:t>ments</w:t>
      </w:r>
      <w:r w:rsidR="007344A8">
        <w:rPr>
          <w:rFonts w:ascii="Verdana" w:hAnsi="Verdana" w:cs="Latha"/>
          <w:b/>
          <w:bCs/>
          <w:sz w:val="17"/>
          <w:szCs w:val="17"/>
          <w:lang w:val="fr-FR"/>
        </w:rPr>
        <w:t xml:space="preserve"> </w:t>
      </w:r>
      <w:r w:rsidR="00284FDD" w:rsidRPr="00DA726D">
        <w:rPr>
          <w:rFonts w:ascii="Verdana" w:hAnsi="Verdana" w:cs="Latha"/>
          <w:b/>
          <w:bCs/>
          <w:sz w:val="17"/>
          <w:szCs w:val="17"/>
          <w:lang w:val="fr-FR"/>
        </w:rPr>
        <w:t>:</w:t>
      </w:r>
      <w:r w:rsidR="00B267FE" w:rsidRPr="00B267FE">
        <w:rPr>
          <w:rFonts w:ascii="Arial" w:hAnsi="Arial" w:cs="Arial"/>
          <w:b/>
          <w:bCs/>
          <w:sz w:val="20"/>
          <w:szCs w:val="20"/>
        </w:rPr>
        <w:t xml:space="preserve"> </w:t>
      </w:r>
      <w:r w:rsidR="00B267FE">
        <w:rPr>
          <w:rFonts w:ascii="Arial" w:hAnsi="Arial" w:cs="Arial"/>
          <w:b/>
          <w:bCs/>
          <w:sz w:val="20"/>
          <w:szCs w:val="20"/>
        </w:rPr>
        <w:t xml:space="preserve">Spring Boot,JPA,MySql, </w:t>
      </w:r>
      <w:r w:rsidR="00B267FE">
        <w:rPr>
          <w:rFonts w:ascii="Verdana" w:hAnsi="Verdana" w:cs="Latha"/>
          <w:b/>
          <w:sz w:val="17"/>
          <w:szCs w:val="17"/>
          <w:lang w:val="fr-FR"/>
        </w:rPr>
        <w:t>GitHub</w:t>
      </w:r>
    </w:p>
    <w:p w:rsidR="00284FDD" w:rsidRPr="00DA726D" w:rsidRDefault="009B3259" w:rsidP="009B3259">
      <w:pPr>
        <w:jc w:val="both"/>
        <w:rPr>
          <w:rFonts w:ascii="Verdana" w:hAnsi="Verdana" w:cs="Latha"/>
          <w:sz w:val="17"/>
          <w:szCs w:val="17"/>
        </w:rPr>
      </w:pPr>
      <w:r>
        <w:rPr>
          <w:rFonts w:ascii="Verdana" w:hAnsi="Verdana" w:cs="Latha"/>
          <w:b/>
          <w:bCs/>
          <w:sz w:val="17"/>
          <w:szCs w:val="17"/>
        </w:rPr>
        <w:t xml:space="preserve">        </w:t>
      </w:r>
      <w:r w:rsidR="00855598">
        <w:rPr>
          <w:rFonts w:ascii="Verdana" w:hAnsi="Verdana" w:cs="Latha"/>
          <w:b/>
          <w:bCs/>
          <w:sz w:val="17"/>
          <w:szCs w:val="17"/>
        </w:rPr>
        <w:t xml:space="preserve"> </w:t>
      </w:r>
      <w:r>
        <w:rPr>
          <w:rFonts w:ascii="Verdana" w:hAnsi="Verdana" w:cs="Latha"/>
          <w:b/>
          <w:bCs/>
          <w:sz w:val="17"/>
          <w:szCs w:val="17"/>
        </w:rPr>
        <w:t xml:space="preserve">   </w:t>
      </w:r>
      <w:r w:rsidR="00284FDD" w:rsidRPr="00DA726D">
        <w:rPr>
          <w:rFonts w:ascii="Verdana" w:hAnsi="Verdana" w:cs="Latha"/>
          <w:b/>
          <w:bCs/>
          <w:sz w:val="17"/>
          <w:szCs w:val="17"/>
        </w:rPr>
        <w:t>Team Size</w:t>
      </w:r>
      <w:r w:rsidR="00D3420A">
        <w:rPr>
          <w:rFonts w:ascii="Verdana" w:hAnsi="Verdana" w:cs="Latha"/>
          <w:b/>
          <w:bCs/>
          <w:sz w:val="17"/>
          <w:szCs w:val="17"/>
        </w:rPr>
        <w:t xml:space="preserve">    </w:t>
      </w:r>
      <w:r w:rsidR="007344A8">
        <w:rPr>
          <w:rFonts w:ascii="Verdana" w:hAnsi="Verdana" w:cs="Latha"/>
          <w:b/>
          <w:bCs/>
          <w:sz w:val="17"/>
          <w:szCs w:val="17"/>
        </w:rPr>
        <w:t xml:space="preserve">   </w:t>
      </w:r>
      <w:r w:rsidR="00284FDD" w:rsidRPr="00DA726D">
        <w:rPr>
          <w:rFonts w:ascii="Verdana" w:hAnsi="Verdana" w:cs="Latha"/>
          <w:b/>
          <w:sz w:val="17"/>
          <w:szCs w:val="17"/>
        </w:rPr>
        <w:t>:</w:t>
      </w:r>
      <w:r w:rsidR="001A37A2">
        <w:rPr>
          <w:rFonts w:ascii="Verdana" w:hAnsi="Verdana" w:cs="Latha"/>
          <w:sz w:val="17"/>
          <w:szCs w:val="17"/>
        </w:rPr>
        <w:t xml:space="preserve"> 4</w:t>
      </w:r>
    </w:p>
    <w:p w:rsidR="00284FDD" w:rsidRPr="00DA726D" w:rsidRDefault="009B3259" w:rsidP="009B3259">
      <w:pPr>
        <w:jc w:val="both"/>
        <w:rPr>
          <w:rFonts w:ascii="Verdana" w:hAnsi="Verdana" w:cs="Latha"/>
          <w:sz w:val="17"/>
          <w:szCs w:val="17"/>
        </w:rPr>
      </w:pPr>
      <w:r>
        <w:rPr>
          <w:rFonts w:ascii="Verdana" w:hAnsi="Verdana" w:cs="Latha"/>
          <w:b/>
          <w:sz w:val="17"/>
          <w:szCs w:val="17"/>
        </w:rPr>
        <w:t xml:space="preserve">           </w:t>
      </w:r>
      <w:r w:rsidR="00855598">
        <w:rPr>
          <w:rFonts w:ascii="Verdana" w:hAnsi="Verdana" w:cs="Latha"/>
          <w:b/>
          <w:sz w:val="17"/>
          <w:szCs w:val="17"/>
        </w:rPr>
        <w:t xml:space="preserve"> </w:t>
      </w:r>
      <w:r w:rsidR="00284FDD" w:rsidRPr="00DA726D">
        <w:rPr>
          <w:rFonts w:ascii="Verdana" w:hAnsi="Verdana" w:cs="Latha"/>
          <w:b/>
          <w:sz w:val="17"/>
          <w:szCs w:val="17"/>
        </w:rPr>
        <w:t>Duration</w:t>
      </w:r>
      <w:r w:rsidR="00122004">
        <w:rPr>
          <w:rFonts w:ascii="Verdana" w:hAnsi="Verdana" w:cs="Latha"/>
          <w:b/>
          <w:sz w:val="17"/>
          <w:szCs w:val="17"/>
        </w:rPr>
        <w:t xml:space="preserve">       </w:t>
      </w:r>
      <w:r w:rsidR="007344A8">
        <w:rPr>
          <w:rFonts w:ascii="Verdana" w:hAnsi="Verdana" w:cs="Latha"/>
          <w:b/>
          <w:sz w:val="17"/>
          <w:szCs w:val="17"/>
        </w:rPr>
        <w:t xml:space="preserve">  </w:t>
      </w:r>
      <w:r w:rsidR="00284FDD" w:rsidRPr="00DA726D">
        <w:rPr>
          <w:rFonts w:ascii="Verdana" w:hAnsi="Verdana" w:cs="Latha"/>
          <w:b/>
          <w:sz w:val="17"/>
          <w:szCs w:val="17"/>
        </w:rPr>
        <w:t>:</w:t>
      </w:r>
      <w:r w:rsidR="00284FDD" w:rsidRPr="00DA726D">
        <w:rPr>
          <w:rFonts w:ascii="Verdana" w:hAnsi="Verdana" w:cs="Latha"/>
          <w:sz w:val="17"/>
          <w:szCs w:val="17"/>
        </w:rPr>
        <w:t xml:space="preserve"> </w:t>
      </w:r>
      <w:r w:rsidR="007344A8" w:rsidRPr="007344A8">
        <w:rPr>
          <w:rFonts w:ascii="Arial" w:hAnsi="Arial" w:cs="Arial"/>
          <w:bCs/>
          <w:sz w:val="20"/>
          <w:szCs w:val="20"/>
        </w:rPr>
        <w:t>July 2016 to till date</w:t>
      </w:r>
    </w:p>
    <w:p w:rsidR="00CC587C" w:rsidRDefault="009B3259" w:rsidP="009B3259">
      <w:pPr>
        <w:numPr>
          <w:ilvl w:val="12"/>
          <w:numId w:val="0"/>
        </w:numPr>
        <w:tabs>
          <w:tab w:val="left" w:pos="1980"/>
        </w:tabs>
        <w:rPr>
          <w:rFonts w:ascii="Verdana" w:hAnsi="Verdana" w:cs="Calibri"/>
          <w:color w:val="000000"/>
          <w:sz w:val="17"/>
          <w:szCs w:val="17"/>
        </w:rPr>
      </w:pPr>
      <w:r>
        <w:rPr>
          <w:rFonts w:ascii="Verdana" w:hAnsi="Verdana" w:cs="Latha"/>
          <w:b/>
          <w:bCs/>
          <w:sz w:val="17"/>
          <w:szCs w:val="17"/>
        </w:rPr>
        <w:t xml:space="preserve">         </w:t>
      </w:r>
      <w:r w:rsidR="00855598">
        <w:rPr>
          <w:rFonts w:ascii="Verdana" w:hAnsi="Verdana" w:cs="Latha"/>
          <w:b/>
          <w:bCs/>
          <w:sz w:val="17"/>
          <w:szCs w:val="17"/>
        </w:rPr>
        <w:t xml:space="preserve"> </w:t>
      </w:r>
      <w:r>
        <w:rPr>
          <w:rFonts w:ascii="Verdana" w:hAnsi="Verdana" w:cs="Latha"/>
          <w:b/>
          <w:bCs/>
          <w:sz w:val="17"/>
          <w:szCs w:val="17"/>
        </w:rPr>
        <w:t xml:space="preserve">  Description</w:t>
      </w:r>
      <w:r w:rsidR="005320C2">
        <w:rPr>
          <w:rFonts w:ascii="Verdana" w:hAnsi="Verdana" w:cs="Latha"/>
          <w:b/>
          <w:bCs/>
          <w:sz w:val="17"/>
          <w:szCs w:val="17"/>
        </w:rPr>
        <w:t xml:space="preserve">  </w:t>
      </w:r>
      <w:r w:rsidR="00284FDD" w:rsidRPr="00DA726D">
        <w:rPr>
          <w:rFonts w:ascii="Verdana" w:hAnsi="Verdana" w:cs="Calibri"/>
          <w:b/>
          <w:color w:val="000000"/>
          <w:sz w:val="17"/>
          <w:szCs w:val="17"/>
        </w:rPr>
        <w:t>:</w:t>
      </w:r>
      <w:r w:rsidR="00284FDD" w:rsidRPr="00DA726D">
        <w:rPr>
          <w:rFonts w:ascii="Verdana" w:hAnsi="Verdana" w:cs="Calibri"/>
          <w:color w:val="000000"/>
          <w:sz w:val="17"/>
          <w:szCs w:val="17"/>
        </w:rPr>
        <w:t xml:space="preserve"> </w:t>
      </w:r>
    </w:p>
    <w:p w:rsidR="00DC374F" w:rsidRDefault="00CC587C" w:rsidP="00943094">
      <w:pPr>
        <w:numPr>
          <w:ilvl w:val="12"/>
          <w:numId w:val="0"/>
        </w:numPr>
        <w:tabs>
          <w:tab w:val="left" w:pos="1980"/>
        </w:tabs>
        <w:rPr>
          <w:rFonts w:ascii="Arial" w:hAnsi="Arial" w:cs="Arial"/>
          <w:sz w:val="20"/>
          <w:szCs w:val="20"/>
        </w:rPr>
      </w:pPr>
      <w:r>
        <w:rPr>
          <w:rFonts w:ascii="Verdana" w:hAnsi="Verdana" w:cs="Calibri"/>
          <w:color w:val="000000"/>
          <w:sz w:val="17"/>
          <w:szCs w:val="17"/>
        </w:rPr>
        <w:t xml:space="preserve">                              </w:t>
      </w:r>
      <w:r w:rsidR="000077FD">
        <w:rPr>
          <w:rFonts w:ascii="Arial" w:hAnsi="Arial" w:cs="Arial"/>
          <w:b/>
          <w:sz w:val="20"/>
          <w:szCs w:val="20"/>
        </w:rPr>
        <w:t>RBRA</w:t>
      </w:r>
      <w:r w:rsidR="009B3259" w:rsidRPr="003F3FB4">
        <w:rPr>
          <w:rFonts w:ascii="Arial" w:hAnsi="Arial" w:cs="Arial"/>
          <w:b/>
          <w:sz w:val="20"/>
          <w:szCs w:val="20"/>
        </w:rPr>
        <w:t xml:space="preserve"> – Invitation</w:t>
      </w:r>
      <w:r w:rsidR="009B3259" w:rsidRPr="00FA591F">
        <w:rPr>
          <w:rFonts w:ascii="Arial" w:hAnsi="Arial" w:cs="Arial"/>
          <w:sz w:val="20"/>
          <w:szCs w:val="20"/>
        </w:rPr>
        <w:t xml:space="preserve"> is a unique feature of </w:t>
      </w:r>
      <w:r w:rsidR="002A507F">
        <w:rPr>
          <w:rFonts w:ascii="Arial" w:hAnsi="Arial" w:cs="Arial"/>
          <w:b/>
          <w:sz w:val="20"/>
          <w:szCs w:val="20"/>
        </w:rPr>
        <w:t>RB</w:t>
      </w:r>
      <w:r w:rsidR="009B3259" w:rsidRPr="003F3FB4">
        <w:rPr>
          <w:rFonts w:ascii="Arial" w:hAnsi="Arial" w:cs="Arial"/>
          <w:b/>
          <w:sz w:val="20"/>
          <w:szCs w:val="20"/>
        </w:rPr>
        <w:t xml:space="preserve"> RA</w:t>
      </w:r>
      <w:r w:rsidR="009B3259" w:rsidRPr="00FA591F">
        <w:rPr>
          <w:rFonts w:ascii="Arial" w:hAnsi="Arial" w:cs="Arial"/>
          <w:sz w:val="20"/>
          <w:szCs w:val="20"/>
        </w:rPr>
        <w:t xml:space="preserve"> product. Once  the </w:t>
      </w:r>
      <w:r>
        <w:rPr>
          <w:rFonts w:ascii="Arial" w:hAnsi="Arial" w:cs="Arial"/>
          <w:sz w:val="20"/>
          <w:szCs w:val="20"/>
        </w:rPr>
        <w:t xml:space="preserve">Invitation </w:t>
      </w:r>
      <w:r w:rsidR="009B3259" w:rsidRPr="00FA591F">
        <w:rPr>
          <w:rFonts w:ascii="Arial" w:hAnsi="Arial" w:cs="Arial"/>
          <w:sz w:val="20"/>
          <w:szCs w:val="20"/>
        </w:rPr>
        <w:t xml:space="preserve">is </w:t>
      </w:r>
    </w:p>
    <w:p w:rsidR="00DC374F" w:rsidRDefault="00DC374F" w:rsidP="00943094">
      <w:pPr>
        <w:numPr>
          <w:ilvl w:val="12"/>
          <w:numId w:val="0"/>
        </w:numPr>
        <w:tabs>
          <w:tab w:val="left" w:pos="19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CC587C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</w:t>
      </w:r>
      <w:r w:rsidR="009B3259" w:rsidRPr="00FA591F">
        <w:rPr>
          <w:rFonts w:ascii="Arial" w:hAnsi="Arial" w:cs="Arial"/>
          <w:sz w:val="20"/>
          <w:szCs w:val="20"/>
        </w:rPr>
        <w:t>created then new company can be created by using the Invitation code.</w:t>
      </w:r>
      <w:r w:rsidR="00032C82">
        <w:rPr>
          <w:rFonts w:ascii="Arial" w:hAnsi="Arial" w:cs="Arial"/>
          <w:sz w:val="20"/>
          <w:szCs w:val="20"/>
        </w:rPr>
        <w:t xml:space="preserve"> </w:t>
      </w:r>
      <w:r w:rsidR="009B3259" w:rsidRPr="00FA591F">
        <w:rPr>
          <w:rFonts w:ascii="Arial" w:hAnsi="Arial" w:cs="Arial"/>
          <w:sz w:val="20"/>
          <w:szCs w:val="20"/>
        </w:rPr>
        <w:t xml:space="preserve">Invitation </w:t>
      </w:r>
    </w:p>
    <w:p w:rsidR="00DC374F" w:rsidRDefault="00DC374F" w:rsidP="00943094">
      <w:pPr>
        <w:numPr>
          <w:ilvl w:val="12"/>
          <w:numId w:val="0"/>
        </w:numPr>
        <w:tabs>
          <w:tab w:val="left" w:pos="19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9B3259" w:rsidRPr="00FA591F">
        <w:rPr>
          <w:rFonts w:ascii="Arial" w:hAnsi="Arial" w:cs="Arial"/>
          <w:sz w:val="20"/>
          <w:szCs w:val="20"/>
        </w:rPr>
        <w:t xml:space="preserve">includes some attributes like Inviting company i.e. invitation email notification goes  out </w:t>
      </w:r>
    </w:p>
    <w:p w:rsidR="00DC374F" w:rsidRDefault="00DC374F" w:rsidP="00943094">
      <w:pPr>
        <w:numPr>
          <w:ilvl w:val="12"/>
          <w:numId w:val="0"/>
        </w:numPr>
        <w:tabs>
          <w:tab w:val="left" w:pos="19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9B3259" w:rsidRPr="00FA591F">
        <w:rPr>
          <w:rFonts w:ascii="Arial" w:hAnsi="Arial" w:cs="Arial"/>
          <w:sz w:val="20"/>
          <w:szCs w:val="20"/>
        </w:rPr>
        <w:t xml:space="preserve">on behalf of the inviting company. Invitation can be Auto approval or Manual approval. </w:t>
      </w:r>
    </w:p>
    <w:p w:rsidR="00943094" w:rsidRDefault="00DC374F" w:rsidP="00943094">
      <w:pPr>
        <w:numPr>
          <w:ilvl w:val="12"/>
          <w:numId w:val="0"/>
        </w:numPr>
        <w:tabs>
          <w:tab w:val="left" w:pos="19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9B3259" w:rsidRPr="00FA591F">
        <w:rPr>
          <w:rFonts w:ascii="Arial" w:hAnsi="Arial" w:cs="Arial"/>
          <w:sz w:val="20"/>
          <w:szCs w:val="20"/>
        </w:rPr>
        <w:t>Invitation can also be Unique or Generic Invitations.</w:t>
      </w:r>
    </w:p>
    <w:p w:rsidR="00E82A7A" w:rsidRDefault="0011677B" w:rsidP="000F23AA">
      <w:pPr>
        <w:numPr>
          <w:ilvl w:val="12"/>
          <w:numId w:val="0"/>
        </w:numPr>
        <w:tabs>
          <w:tab w:val="left" w:pos="1980"/>
        </w:tabs>
        <w:rPr>
          <w:rFonts w:ascii="Verdana" w:hAnsi="Verdana" w:cs="Latha"/>
          <w:b/>
          <w:sz w:val="17"/>
          <w:szCs w:val="17"/>
        </w:rPr>
      </w:pPr>
      <w:r w:rsidRPr="00DA726D">
        <w:rPr>
          <w:rFonts w:ascii="Verdana" w:hAnsi="Verdana" w:cs="Latha"/>
          <w:b/>
          <w:bCs/>
          <w:sz w:val="17"/>
          <w:szCs w:val="17"/>
        </w:rPr>
        <w:t xml:space="preserve">      </w:t>
      </w:r>
      <w:r w:rsidR="00E82A7A">
        <w:rPr>
          <w:rFonts w:ascii="Verdana" w:hAnsi="Verdana" w:cs="Latha"/>
          <w:b/>
          <w:bCs/>
          <w:sz w:val="17"/>
          <w:szCs w:val="17"/>
        </w:rPr>
        <w:t xml:space="preserve">  </w:t>
      </w:r>
      <w:r w:rsidR="00855598">
        <w:rPr>
          <w:rFonts w:ascii="Verdana" w:hAnsi="Verdana" w:cs="Latha"/>
          <w:b/>
          <w:bCs/>
          <w:sz w:val="17"/>
          <w:szCs w:val="17"/>
        </w:rPr>
        <w:t xml:space="preserve">  </w:t>
      </w:r>
      <w:r w:rsidR="00284FDD" w:rsidRPr="00DA726D">
        <w:rPr>
          <w:rFonts w:ascii="Verdana" w:hAnsi="Verdana" w:cs="Latha"/>
          <w:b/>
          <w:bCs/>
          <w:sz w:val="17"/>
          <w:szCs w:val="17"/>
        </w:rPr>
        <w:t>Responsibilities</w:t>
      </w:r>
      <w:r w:rsidR="00284FDD" w:rsidRPr="00DA726D">
        <w:rPr>
          <w:rFonts w:ascii="Verdana" w:hAnsi="Verdana" w:cs="Latha"/>
          <w:b/>
          <w:sz w:val="17"/>
          <w:szCs w:val="17"/>
        </w:rPr>
        <w:t xml:space="preserve">: </w:t>
      </w:r>
      <w:r w:rsidR="00E82A7A">
        <w:rPr>
          <w:rFonts w:ascii="Verdana" w:hAnsi="Verdana" w:cs="Latha"/>
          <w:b/>
          <w:sz w:val="17"/>
          <w:szCs w:val="17"/>
        </w:rPr>
        <w:t xml:space="preserve">              </w:t>
      </w:r>
    </w:p>
    <w:p w:rsidR="00E82A7A" w:rsidRDefault="00D452C3" w:rsidP="00D452C3">
      <w:pPr>
        <w:tabs>
          <w:tab w:val="left" w:pos="1980"/>
        </w:tabs>
        <w:rPr>
          <w:rFonts w:ascii="Verdana" w:hAnsi="Verdana" w:cs="Latha"/>
          <w:b/>
          <w:sz w:val="17"/>
          <w:szCs w:val="17"/>
        </w:rPr>
      </w:pPr>
      <w:r>
        <w:rPr>
          <w:rFonts w:ascii="Verdana" w:hAnsi="Verdana" w:cs="Latha"/>
          <w:b/>
          <w:sz w:val="17"/>
          <w:szCs w:val="17"/>
        </w:rPr>
        <w:t xml:space="preserve">                  </w:t>
      </w:r>
    </w:p>
    <w:p w:rsidR="00B267FE" w:rsidRPr="005D2258" w:rsidRDefault="00B267FE" w:rsidP="00B267FE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developing API</w:t>
      </w:r>
      <w:r w:rsidRPr="005D2258">
        <w:rPr>
          <w:rFonts w:ascii="Arial" w:hAnsi="Arial" w:cs="Arial"/>
          <w:sz w:val="20"/>
          <w:szCs w:val="20"/>
        </w:rPr>
        <w:t>.</w:t>
      </w:r>
    </w:p>
    <w:p w:rsidR="00B267FE" w:rsidRPr="005D2258" w:rsidRDefault="00B267FE" w:rsidP="00B267FE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Impleme</w:t>
      </w:r>
      <w:r>
        <w:rPr>
          <w:rFonts w:ascii="Arial" w:hAnsi="Arial" w:cs="Arial"/>
          <w:sz w:val="20"/>
          <w:szCs w:val="20"/>
        </w:rPr>
        <w:t>nted controllrer classes</w:t>
      </w:r>
      <w:r w:rsidRPr="005D2258">
        <w:rPr>
          <w:rFonts w:ascii="Arial" w:hAnsi="Arial" w:cs="Arial"/>
          <w:sz w:val="20"/>
          <w:szCs w:val="20"/>
        </w:rPr>
        <w:t>.</w:t>
      </w:r>
    </w:p>
    <w:p w:rsidR="00B267FE" w:rsidRPr="005D2258" w:rsidRDefault="00B267FE" w:rsidP="00B267FE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service classes</w:t>
      </w:r>
      <w:r w:rsidRPr="005D2258">
        <w:rPr>
          <w:rFonts w:ascii="Arial" w:hAnsi="Arial" w:cs="Arial"/>
          <w:sz w:val="20"/>
          <w:szCs w:val="20"/>
        </w:rPr>
        <w:t>.</w:t>
      </w:r>
    </w:p>
    <w:p w:rsidR="00B267FE" w:rsidRPr="005D2258" w:rsidRDefault="00B267FE" w:rsidP="00B267FE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Implemented Custom Validations as per the Requirement</w:t>
      </w:r>
    </w:p>
    <w:p w:rsidR="00B267FE" w:rsidRPr="005D2258" w:rsidRDefault="00B267FE" w:rsidP="00B267FE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Repositories</w:t>
      </w:r>
      <w:r w:rsidRPr="005D2258">
        <w:rPr>
          <w:rFonts w:ascii="Arial" w:hAnsi="Arial" w:cs="Arial"/>
          <w:sz w:val="20"/>
          <w:szCs w:val="20"/>
        </w:rPr>
        <w:t xml:space="preserve"> and thei</w:t>
      </w:r>
      <w:r>
        <w:rPr>
          <w:rFonts w:ascii="Arial" w:hAnsi="Arial" w:cs="Arial"/>
          <w:sz w:val="20"/>
          <w:szCs w:val="20"/>
        </w:rPr>
        <w:t>r implementations With JPA</w:t>
      </w:r>
      <w:r w:rsidRPr="005D2258">
        <w:rPr>
          <w:rFonts w:ascii="Arial" w:hAnsi="Arial" w:cs="Arial"/>
          <w:sz w:val="20"/>
          <w:szCs w:val="20"/>
        </w:rPr>
        <w:t>.</w:t>
      </w:r>
    </w:p>
    <w:p w:rsidR="00D452C3" w:rsidRDefault="00D452C3" w:rsidP="00D452C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Unit testing and Debugging of the developed functionality.</w:t>
      </w:r>
    </w:p>
    <w:p w:rsidR="00D452C3" w:rsidRPr="0086387B" w:rsidRDefault="00D452C3" w:rsidP="00D452C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Fixing bugs/Exceptions which are found by QA in Production/other environments.</w:t>
      </w:r>
      <w:r w:rsidRPr="0086387B">
        <w:t xml:space="preserve">  </w:t>
      </w:r>
    </w:p>
    <w:p w:rsidR="00D452C3" w:rsidRPr="0086387B" w:rsidRDefault="00D452C3" w:rsidP="00D452C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B615C4">
        <w:rPr>
          <w:rFonts w:ascii="Arial" w:hAnsi="Arial" w:cs="Arial"/>
          <w:bCs/>
          <w:sz w:val="20"/>
          <w:szCs w:val="20"/>
          <w:lang w:val="en-GB"/>
        </w:rPr>
        <w:t>Developing application by following Agile methodology</w:t>
      </w:r>
    </w:p>
    <w:p w:rsidR="00DC11F8" w:rsidRDefault="00DC11F8" w:rsidP="00C42F74">
      <w:pPr>
        <w:tabs>
          <w:tab w:val="left" w:pos="1980"/>
        </w:tabs>
        <w:rPr>
          <w:rFonts w:ascii="Verdana" w:hAnsi="Verdana" w:cs="Latha"/>
          <w:b/>
          <w:sz w:val="20"/>
          <w:szCs w:val="20"/>
        </w:rPr>
      </w:pPr>
    </w:p>
    <w:p w:rsidR="00DC11F8" w:rsidRPr="00864605" w:rsidRDefault="00DC11F8" w:rsidP="00DC1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lightGray"/>
        </w:rPr>
        <w:t>Projec</w:t>
      </w:r>
      <w:r w:rsidR="005C2833">
        <w:rPr>
          <w:rFonts w:ascii="Arial" w:hAnsi="Arial" w:cs="Arial"/>
          <w:b/>
          <w:sz w:val="20"/>
          <w:szCs w:val="20"/>
          <w:highlight w:val="lightGray"/>
        </w:rPr>
        <w:t>t #3</w:t>
      </w:r>
      <w:r w:rsidRPr="00864605">
        <w:rPr>
          <w:rFonts w:ascii="Arial" w:hAnsi="Arial" w:cs="Arial"/>
          <w:b/>
          <w:sz w:val="20"/>
          <w:szCs w:val="20"/>
          <w:highlight w:val="lightGray"/>
        </w:rPr>
        <w:tab/>
      </w:r>
      <w:r w:rsidRPr="00864605">
        <w:rPr>
          <w:rFonts w:ascii="Arial" w:hAnsi="Arial" w:cs="Arial"/>
          <w:b/>
          <w:sz w:val="20"/>
          <w:szCs w:val="20"/>
          <w:highlight w:val="lightGray"/>
        </w:rPr>
        <w:tab/>
        <w:t xml:space="preserve">:   </w:t>
      </w:r>
      <w:r w:rsidR="005C2833">
        <w:rPr>
          <w:rFonts w:ascii="Arial" w:hAnsi="Arial" w:cs="Arial"/>
          <w:b/>
          <w:sz w:val="20"/>
          <w:szCs w:val="20"/>
          <w:highlight w:val="lightGray"/>
        </w:rPr>
        <w:t>KPIT</w:t>
      </w:r>
      <w:r>
        <w:rPr>
          <w:rFonts w:ascii="Arial" w:hAnsi="Arial" w:cs="Arial"/>
          <w:b/>
          <w:sz w:val="20"/>
          <w:szCs w:val="20"/>
          <w:highlight w:val="lightGray"/>
        </w:rPr>
        <w:t xml:space="preserve"> Su</w:t>
      </w:r>
      <w:r w:rsidR="00AD5E0C">
        <w:rPr>
          <w:rFonts w:ascii="Arial" w:hAnsi="Arial" w:cs="Arial"/>
          <w:b/>
          <w:sz w:val="20"/>
          <w:szCs w:val="20"/>
          <w:highlight w:val="lightGray"/>
        </w:rPr>
        <w:t>pport Information System</w:t>
      </w:r>
      <w:r>
        <w:rPr>
          <w:rFonts w:ascii="Arial" w:hAnsi="Arial" w:cs="Arial"/>
          <w:b/>
          <w:sz w:val="20"/>
          <w:szCs w:val="20"/>
          <w:highlight w:val="lightGray"/>
        </w:rPr>
        <w:t>.</w:t>
      </w:r>
      <w:r>
        <w:rPr>
          <w:rFonts w:ascii="Arial" w:hAnsi="Arial" w:cs="Arial"/>
          <w:b/>
          <w:sz w:val="20"/>
          <w:szCs w:val="20"/>
          <w:highlight w:val="lightGray"/>
        </w:rPr>
        <w:tab/>
        <w:t xml:space="preserve">            </w:t>
      </w:r>
      <w:r>
        <w:rPr>
          <w:rFonts w:ascii="Arial" w:hAnsi="Arial" w:cs="Arial"/>
          <w:b/>
          <w:sz w:val="20"/>
          <w:szCs w:val="20"/>
        </w:rPr>
        <w:t xml:space="preserve">     [</w:t>
      </w:r>
      <w:r w:rsidR="001B4596">
        <w:rPr>
          <w:rFonts w:ascii="Arial" w:hAnsi="Arial" w:cs="Arial"/>
          <w:b/>
          <w:sz w:val="20"/>
          <w:szCs w:val="20"/>
        </w:rPr>
        <w:t>Automotive</w:t>
      </w:r>
      <w:r>
        <w:rPr>
          <w:rFonts w:ascii="Arial" w:hAnsi="Arial" w:cs="Arial"/>
          <w:b/>
          <w:sz w:val="20"/>
          <w:szCs w:val="20"/>
        </w:rPr>
        <w:t xml:space="preserve"> Domain]</w:t>
      </w:r>
    </w:p>
    <w:p w:rsidR="00DC11F8" w:rsidRPr="00694C4B" w:rsidRDefault="000328DB" w:rsidP="00DC11F8">
      <w:pPr>
        <w:numPr>
          <w:ilvl w:val="12"/>
          <w:numId w:val="0"/>
        </w:numPr>
        <w:tabs>
          <w:tab w:val="left" w:pos="1980"/>
        </w:tabs>
        <w:spacing w:before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="006F113E">
        <w:rPr>
          <w:rFonts w:ascii="Arial" w:hAnsi="Arial" w:cs="Arial"/>
          <w:b/>
          <w:bCs/>
          <w:sz w:val="20"/>
          <w:szCs w:val="20"/>
        </w:rPr>
        <w:t>Owner</w:t>
      </w:r>
      <w:r w:rsidR="00DC11F8" w:rsidRPr="00694C4B">
        <w:rPr>
          <w:rFonts w:ascii="Arial" w:hAnsi="Arial" w:cs="Arial"/>
          <w:b/>
          <w:bCs/>
          <w:sz w:val="20"/>
          <w:szCs w:val="20"/>
        </w:rPr>
        <w:tab/>
      </w:r>
      <w:r w:rsidR="00DC11F8">
        <w:rPr>
          <w:rFonts w:ascii="Arial" w:hAnsi="Arial" w:cs="Arial"/>
          <w:b/>
          <w:bCs/>
          <w:sz w:val="20"/>
          <w:szCs w:val="20"/>
        </w:rPr>
        <w:tab/>
        <w:t xml:space="preserve">:   </w:t>
      </w:r>
      <w:r w:rsidR="006F113E">
        <w:rPr>
          <w:rFonts w:ascii="Arial" w:hAnsi="Arial" w:cs="Arial"/>
          <w:b/>
          <w:bCs/>
          <w:sz w:val="20"/>
          <w:szCs w:val="20"/>
        </w:rPr>
        <w:t>KPIT Technologies Ltd.</w:t>
      </w:r>
    </w:p>
    <w:p w:rsidR="00DC11F8" w:rsidRDefault="000328DB" w:rsidP="00DC11F8">
      <w:pPr>
        <w:ind w:left="2010" w:right="1440" w:hanging="2010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5E760F">
        <w:rPr>
          <w:rFonts w:ascii="Arial" w:hAnsi="Arial" w:cs="Arial"/>
          <w:b/>
          <w:bCs/>
          <w:sz w:val="20"/>
          <w:szCs w:val="20"/>
        </w:rPr>
        <w:t xml:space="preserve"> </w:t>
      </w:r>
      <w:r w:rsidR="00DC11F8" w:rsidRPr="00694C4B">
        <w:rPr>
          <w:rFonts w:ascii="Arial" w:hAnsi="Arial" w:cs="Arial"/>
          <w:b/>
          <w:bCs/>
          <w:sz w:val="20"/>
          <w:szCs w:val="20"/>
        </w:rPr>
        <w:t>Team Size</w:t>
      </w:r>
      <w:r w:rsidR="00DC11F8">
        <w:rPr>
          <w:rFonts w:ascii="Arial" w:hAnsi="Arial" w:cs="Arial"/>
          <w:b/>
          <w:bCs/>
          <w:sz w:val="20"/>
          <w:szCs w:val="20"/>
        </w:rPr>
        <w:tab/>
      </w:r>
      <w:r w:rsidR="00DC11F8">
        <w:rPr>
          <w:rFonts w:ascii="Arial" w:hAnsi="Arial" w:cs="Arial"/>
          <w:b/>
          <w:bCs/>
          <w:sz w:val="20"/>
          <w:szCs w:val="20"/>
        </w:rPr>
        <w:tab/>
        <w:t>:   6</w:t>
      </w:r>
    </w:p>
    <w:p w:rsidR="00DC11F8" w:rsidRDefault="000328DB" w:rsidP="00DC1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5E760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Role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DC11F8" w:rsidRPr="00694C4B">
        <w:rPr>
          <w:rFonts w:ascii="Arial" w:hAnsi="Arial" w:cs="Arial"/>
          <w:b/>
          <w:bCs/>
          <w:sz w:val="20"/>
          <w:szCs w:val="20"/>
        </w:rPr>
        <w:t xml:space="preserve">: </w:t>
      </w:r>
      <w:r w:rsidR="00DC11F8">
        <w:rPr>
          <w:rFonts w:ascii="Arial" w:hAnsi="Arial" w:cs="Arial"/>
          <w:b/>
          <w:bCs/>
          <w:sz w:val="20"/>
          <w:szCs w:val="20"/>
        </w:rPr>
        <w:t xml:space="preserve"> </w:t>
      </w:r>
      <w:r w:rsidR="00DC11F8" w:rsidRPr="00694C4B">
        <w:rPr>
          <w:rFonts w:ascii="Arial" w:hAnsi="Arial" w:cs="Arial"/>
          <w:b/>
          <w:bCs/>
          <w:sz w:val="20"/>
          <w:szCs w:val="20"/>
        </w:rPr>
        <w:t>Team Member</w:t>
      </w:r>
    </w:p>
    <w:p w:rsidR="00DC11F8" w:rsidRPr="00694C4B" w:rsidRDefault="000328DB" w:rsidP="00DC11F8">
      <w:pPr>
        <w:numPr>
          <w:ilvl w:val="12"/>
          <w:numId w:val="0"/>
        </w:numPr>
        <w:tabs>
          <w:tab w:val="left" w:pos="198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5E760F">
        <w:rPr>
          <w:rFonts w:ascii="Arial" w:hAnsi="Arial" w:cs="Arial"/>
          <w:b/>
          <w:bCs/>
          <w:sz w:val="20"/>
          <w:szCs w:val="20"/>
        </w:rPr>
        <w:t xml:space="preserve"> </w:t>
      </w:r>
      <w:r w:rsidR="00DC11F8" w:rsidRPr="00694C4B">
        <w:rPr>
          <w:rFonts w:ascii="Arial" w:hAnsi="Arial" w:cs="Arial"/>
          <w:b/>
          <w:bCs/>
          <w:sz w:val="20"/>
          <w:szCs w:val="20"/>
        </w:rPr>
        <w:t>Duration</w:t>
      </w:r>
      <w:r w:rsidR="00DC11F8" w:rsidRPr="00694C4B">
        <w:rPr>
          <w:rFonts w:ascii="Arial" w:hAnsi="Arial" w:cs="Arial"/>
          <w:b/>
          <w:bCs/>
          <w:sz w:val="20"/>
          <w:szCs w:val="20"/>
        </w:rPr>
        <w:tab/>
      </w:r>
      <w:r w:rsidR="00DC11F8">
        <w:rPr>
          <w:rFonts w:ascii="Arial" w:hAnsi="Arial" w:cs="Arial"/>
          <w:b/>
          <w:bCs/>
          <w:sz w:val="20"/>
          <w:szCs w:val="20"/>
        </w:rPr>
        <w:tab/>
        <w:t xml:space="preserve">:   </w:t>
      </w:r>
      <w:r w:rsidR="000005C6">
        <w:rPr>
          <w:rFonts w:ascii="Arial" w:hAnsi="Arial" w:cs="Arial"/>
          <w:b/>
          <w:bCs/>
          <w:sz w:val="20"/>
          <w:szCs w:val="20"/>
        </w:rPr>
        <w:t>Oct 2014</w:t>
      </w:r>
      <w:r w:rsidR="00DC11F8">
        <w:rPr>
          <w:rFonts w:ascii="Arial" w:hAnsi="Arial" w:cs="Arial"/>
          <w:b/>
          <w:bCs/>
          <w:sz w:val="20"/>
          <w:szCs w:val="20"/>
        </w:rPr>
        <w:t xml:space="preserve"> to </w:t>
      </w:r>
      <w:r w:rsidR="000005C6">
        <w:rPr>
          <w:rFonts w:ascii="Arial" w:hAnsi="Arial" w:cs="Arial"/>
          <w:b/>
          <w:sz w:val="20"/>
        </w:rPr>
        <w:t>July 2016</w:t>
      </w:r>
      <w:r w:rsidR="00DC11F8" w:rsidRPr="005100D5">
        <w:rPr>
          <w:rFonts w:ascii="Arial" w:hAnsi="Arial" w:cs="Arial"/>
          <w:b/>
          <w:sz w:val="20"/>
        </w:rPr>
        <w:t>.</w:t>
      </w:r>
    </w:p>
    <w:p w:rsidR="00DC11F8" w:rsidRPr="00290186" w:rsidRDefault="000328DB" w:rsidP="00DC1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Environment 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DC11F8" w:rsidRPr="00290186">
        <w:rPr>
          <w:rFonts w:ascii="Arial" w:hAnsi="Arial" w:cs="Arial"/>
          <w:b/>
          <w:bCs/>
          <w:sz w:val="20"/>
          <w:szCs w:val="20"/>
        </w:rPr>
        <w:t xml:space="preserve">:   </w:t>
      </w:r>
      <w:r w:rsidR="00DC11F8" w:rsidRPr="009E0239">
        <w:rPr>
          <w:rFonts w:ascii="Arial" w:hAnsi="Arial" w:cs="Arial"/>
          <w:b/>
          <w:bCs/>
          <w:sz w:val="20"/>
          <w:szCs w:val="20"/>
        </w:rPr>
        <w:t>Java,</w:t>
      </w:r>
      <w:r w:rsidR="0053679F" w:rsidRPr="009E0239">
        <w:rPr>
          <w:rFonts w:ascii="Arial" w:hAnsi="Arial" w:cs="Arial"/>
          <w:b/>
          <w:bCs/>
          <w:sz w:val="20"/>
          <w:szCs w:val="20"/>
        </w:rPr>
        <w:t xml:space="preserve"> Spring </w:t>
      </w:r>
      <w:r w:rsidR="006C2640" w:rsidRPr="009E0239">
        <w:rPr>
          <w:rFonts w:ascii="Arial" w:hAnsi="Arial" w:cs="Arial"/>
          <w:b/>
          <w:bCs/>
          <w:sz w:val="20"/>
          <w:szCs w:val="20"/>
        </w:rPr>
        <w:t>Boot</w:t>
      </w:r>
      <w:r w:rsidR="00DC11F8" w:rsidRPr="009E0239">
        <w:rPr>
          <w:rFonts w:ascii="Arial" w:hAnsi="Arial" w:cs="Arial"/>
          <w:b/>
          <w:bCs/>
          <w:sz w:val="20"/>
          <w:szCs w:val="20"/>
        </w:rPr>
        <w:t>,</w:t>
      </w:r>
      <w:r w:rsidR="008312FB" w:rsidRPr="009E0239">
        <w:rPr>
          <w:rFonts w:ascii="Arial" w:hAnsi="Arial" w:cs="Arial"/>
          <w:b/>
          <w:bCs/>
          <w:sz w:val="20"/>
          <w:szCs w:val="20"/>
        </w:rPr>
        <w:t xml:space="preserve"> </w:t>
      </w:r>
      <w:r w:rsidR="00247384" w:rsidRPr="009E0239">
        <w:rPr>
          <w:rFonts w:ascii="Arial" w:hAnsi="Arial" w:cs="Arial"/>
          <w:b/>
          <w:bCs/>
          <w:sz w:val="20"/>
          <w:szCs w:val="20"/>
        </w:rPr>
        <w:t>MySQL</w:t>
      </w:r>
      <w:r w:rsidR="00025FCA" w:rsidRPr="009E0239">
        <w:rPr>
          <w:rFonts w:ascii="Arial" w:hAnsi="Arial" w:cs="Arial"/>
          <w:b/>
          <w:bCs/>
          <w:sz w:val="20"/>
          <w:szCs w:val="20"/>
        </w:rPr>
        <w:t>, JPA</w:t>
      </w:r>
      <w:r w:rsidR="00361128" w:rsidRPr="009E0239">
        <w:rPr>
          <w:rFonts w:ascii="Arial" w:hAnsi="Arial" w:cs="Arial"/>
          <w:b/>
          <w:bCs/>
          <w:sz w:val="20"/>
          <w:szCs w:val="20"/>
        </w:rPr>
        <w:t>, IBM RTC</w:t>
      </w:r>
    </w:p>
    <w:p w:rsidR="00DC11F8" w:rsidRPr="00694C4B" w:rsidRDefault="00C6245B" w:rsidP="00DC11F8">
      <w:pPr>
        <w:tabs>
          <w:tab w:val="left" w:pos="4194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="007730A1">
        <w:rPr>
          <w:rFonts w:ascii="Arial" w:hAnsi="Arial" w:cs="Arial"/>
          <w:b/>
          <w:sz w:val="20"/>
          <w:szCs w:val="20"/>
        </w:rPr>
        <w:t xml:space="preserve">Description      </w:t>
      </w:r>
      <w:r w:rsidR="00DC11F8" w:rsidRPr="00694C4B">
        <w:rPr>
          <w:rFonts w:ascii="Arial" w:hAnsi="Arial" w:cs="Arial"/>
          <w:b/>
          <w:sz w:val="20"/>
          <w:szCs w:val="20"/>
        </w:rPr>
        <w:t>:</w:t>
      </w:r>
    </w:p>
    <w:p w:rsidR="00DC11F8" w:rsidRPr="005A1EE5" w:rsidRDefault="00C6245B" w:rsidP="00C6245B">
      <w:pPr>
        <w:pStyle w:val="BodyText"/>
        <w:tabs>
          <w:tab w:val="left" w:pos="1200"/>
        </w:tabs>
      </w:pPr>
      <w:r>
        <w:t xml:space="preserve">                                         </w:t>
      </w:r>
      <w:r w:rsidR="005C2833">
        <w:t>KPIT support information system(KSIS) project is for the automative</w:t>
      </w:r>
      <w:r w:rsidR="00DC11F8" w:rsidRPr="005A1EE5">
        <w:t xml:space="preserve"> domain </w:t>
      </w:r>
      <w:r w:rsidR="00F21079">
        <w:t xml:space="preserve"> </w:t>
      </w:r>
      <w:r w:rsidR="005C2833">
        <w:t>developed using micro services</w:t>
      </w:r>
      <w:r w:rsidR="00DC11F8" w:rsidRPr="005A1EE5">
        <w:t xml:space="preserve">. The  </w:t>
      </w:r>
      <w:r w:rsidR="005C2833">
        <w:t>KSIS</w:t>
      </w:r>
      <w:r w:rsidR="005C2833" w:rsidRPr="005A1EE5">
        <w:t xml:space="preserve"> </w:t>
      </w:r>
      <w:r w:rsidR="00DC11F8" w:rsidRPr="005A1EE5">
        <w:t>project is being used by Company internal employees to create</w:t>
      </w:r>
      <w:r w:rsidR="005C2833">
        <w:t xml:space="preserve"> a customer’s records, </w:t>
      </w:r>
      <w:r w:rsidR="00DC11F8" w:rsidRPr="005A1EE5">
        <w:t xml:space="preserve">Orders for customer, managing the inventory, handling the cases or Problems of customers ,configuring the hardware, shipping the hardware to customer’s site and </w:t>
      </w:r>
      <w:r w:rsidR="005C2833">
        <w:t>many more. K</w:t>
      </w:r>
      <w:r w:rsidR="00DC11F8" w:rsidRPr="005A1EE5">
        <w:t>SI</w:t>
      </w:r>
      <w:r w:rsidR="005C2833">
        <w:t xml:space="preserve">S project is also known as </w:t>
      </w:r>
      <w:r w:rsidR="00DC11F8" w:rsidRPr="005A1EE5">
        <w:t xml:space="preserve"> </w:t>
      </w:r>
      <w:r w:rsidR="005C2833">
        <w:t xml:space="preserve">KPIT </w:t>
      </w:r>
      <w:r w:rsidR="00DC11F8" w:rsidRPr="005A1EE5">
        <w:t>Operational Support System (OSS).</w:t>
      </w:r>
      <w:r w:rsidR="00DC11F8" w:rsidRPr="005A1EE5">
        <w:rPr>
          <w:szCs w:val="42"/>
        </w:rPr>
        <w:t xml:space="preserve"> Operations </w:t>
      </w:r>
      <w:r w:rsidR="00DC11F8" w:rsidRPr="005A1EE5">
        <w:t>Support System (OSS) is an integrated solution that supports all operations ( including  phone calls and email) involved in setting up and Managing secure, remote a</w:t>
      </w:r>
      <w:r w:rsidR="005C2833">
        <w:t>ccess to enterprise resources.</w:t>
      </w:r>
    </w:p>
    <w:p w:rsidR="00DC11F8" w:rsidRPr="00AD1E12" w:rsidRDefault="00DC11F8" w:rsidP="00DC11F8">
      <w:pPr>
        <w:pStyle w:val="BodyText"/>
        <w:tabs>
          <w:tab w:val="left" w:pos="1200"/>
        </w:tabs>
        <w:rPr>
          <w:rFonts w:ascii="Tahoma" w:hAnsi="Tahoma" w:cs="Tahoma"/>
          <w:color w:val="000000"/>
        </w:rPr>
      </w:pPr>
    </w:p>
    <w:p w:rsidR="00DC11F8" w:rsidRDefault="00F077D8" w:rsidP="00DC11F8">
      <w:pPr>
        <w:tabs>
          <w:tab w:val="left" w:pos="720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ab/>
      </w:r>
      <w:r w:rsidR="00DC11F8" w:rsidRPr="00694C4B">
        <w:rPr>
          <w:rFonts w:ascii="Arial" w:hAnsi="Arial" w:cs="Arial"/>
          <w:b/>
          <w:color w:val="000000"/>
          <w:sz w:val="20"/>
          <w:szCs w:val="20"/>
        </w:rPr>
        <w:t>Responsibilities:</w:t>
      </w:r>
    </w:p>
    <w:p w:rsidR="005C2833" w:rsidRDefault="005C2833" w:rsidP="005C2833">
      <w:pPr>
        <w:tabs>
          <w:tab w:val="left" w:pos="1980"/>
        </w:tabs>
        <w:rPr>
          <w:rFonts w:ascii="Verdana" w:hAnsi="Verdana" w:cs="Latha"/>
          <w:b/>
          <w:sz w:val="17"/>
          <w:szCs w:val="17"/>
        </w:rPr>
      </w:pPr>
    </w:p>
    <w:p w:rsidR="005C2833" w:rsidRPr="005D2258" w:rsidRDefault="005C2833" w:rsidP="005C283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developing API</w:t>
      </w:r>
      <w:r w:rsidRPr="005D2258">
        <w:rPr>
          <w:rFonts w:ascii="Arial" w:hAnsi="Arial" w:cs="Arial"/>
          <w:sz w:val="20"/>
          <w:szCs w:val="20"/>
        </w:rPr>
        <w:t>.</w:t>
      </w:r>
    </w:p>
    <w:p w:rsidR="005C2833" w:rsidRPr="005D2258" w:rsidRDefault="005C2833" w:rsidP="005C283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Impleme</w:t>
      </w:r>
      <w:r>
        <w:rPr>
          <w:rFonts w:ascii="Arial" w:hAnsi="Arial" w:cs="Arial"/>
          <w:sz w:val="20"/>
          <w:szCs w:val="20"/>
        </w:rPr>
        <w:t>nted controllrer classes</w:t>
      </w:r>
      <w:r w:rsidRPr="005D2258">
        <w:rPr>
          <w:rFonts w:ascii="Arial" w:hAnsi="Arial" w:cs="Arial"/>
          <w:sz w:val="20"/>
          <w:szCs w:val="20"/>
        </w:rPr>
        <w:t>.</w:t>
      </w:r>
    </w:p>
    <w:p w:rsidR="005C2833" w:rsidRPr="005D2258" w:rsidRDefault="005C2833" w:rsidP="005C283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service classes</w:t>
      </w:r>
      <w:r w:rsidRPr="005D2258">
        <w:rPr>
          <w:rFonts w:ascii="Arial" w:hAnsi="Arial" w:cs="Arial"/>
          <w:sz w:val="20"/>
          <w:szCs w:val="20"/>
        </w:rPr>
        <w:t>.</w:t>
      </w:r>
    </w:p>
    <w:p w:rsidR="005C2833" w:rsidRPr="005D2258" w:rsidRDefault="005C2833" w:rsidP="005C283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5D2258">
        <w:rPr>
          <w:rFonts w:ascii="Arial" w:hAnsi="Arial" w:cs="Arial"/>
          <w:sz w:val="20"/>
          <w:szCs w:val="20"/>
        </w:rPr>
        <w:t>Implemented Custom Validations as per the Requirement</w:t>
      </w:r>
    </w:p>
    <w:p w:rsidR="005C2833" w:rsidRPr="005D2258" w:rsidRDefault="005C2833" w:rsidP="005C283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Repositories</w:t>
      </w:r>
      <w:r w:rsidRPr="005D2258">
        <w:rPr>
          <w:rFonts w:ascii="Arial" w:hAnsi="Arial" w:cs="Arial"/>
          <w:sz w:val="20"/>
          <w:szCs w:val="20"/>
        </w:rPr>
        <w:t xml:space="preserve"> and thei</w:t>
      </w:r>
      <w:r>
        <w:rPr>
          <w:rFonts w:ascii="Arial" w:hAnsi="Arial" w:cs="Arial"/>
          <w:sz w:val="20"/>
          <w:szCs w:val="20"/>
        </w:rPr>
        <w:t>r implementations With JPA</w:t>
      </w:r>
      <w:r w:rsidRPr="005D2258">
        <w:rPr>
          <w:rFonts w:ascii="Arial" w:hAnsi="Arial" w:cs="Arial"/>
          <w:sz w:val="20"/>
          <w:szCs w:val="20"/>
        </w:rPr>
        <w:t>.</w:t>
      </w:r>
    </w:p>
    <w:p w:rsidR="005C2833" w:rsidRDefault="005C2833" w:rsidP="005C283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Unit testing and Debugging of the developed functionality.</w:t>
      </w:r>
    </w:p>
    <w:p w:rsidR="005C2833" w:rsidRPr="0086387B" w:rsidRDefault="005C2833" w:rsidP="005C2833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Fixing bugs/Exceptions which are found by QA in Production/other environments.</w:t>
      </w:r>
      <w:r w:rsidRPr="0086387B">
        <w:t xml:space="preserve">  </w:t>
      </w:r>
    </w:p>
    <w:p w:rsidR="00814AE8" w:rsidRPr="00912B99" w:rsidRDefault="005C2833" w:rsidP="003C7A46">
      <w:pPr>
        <w:numPr>
          <w:ilvl w:val="0"/>
          <w:numId w:val="29"/>
        </w:numPr>
        <w:suppressAutoHyphens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B615C4">
        <w:rPr>
          <w:rFonts w:ascii="Arial" w:hAnsi="Arial" w:cs="Arial"/>
          <w:bCs/>
          <w:sz w:val="20"/>
          <w:szCs w:val="20"/>
          <w:lang w:val="en-GB"/>
        </w:rPr>
        <w:t>Developing application by following Agile methodology</w:t>
      </w:r>
    </w:p>
    <w:p w:rsidR="00814AE8" w:rsidRDefault="00814AE8" w:rsidP="00814AE8">
      <w:pPr>
        <w:suppressAutoHyphens w:val="0"/>
        <w:ind w:left="720"/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:rsidR="00814AE8" w:rsidRPr="00864605" w:rsidRDefault="00803393" w:rsidP="00814A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lightGray"/>
        </w:rPr>
        <w:t>Project #4</w:t>
      </w:r>
      <w:r w:rsidR="00814AE8">
        <w:rPr>
          <w:rFonts w:ascii="Arial" w:hAnsi="Arial" w:cs="Arial"/>
          <w:b/>
          <w:sz w:val="20"/>
          <w:szCs w:val="20"/>
          <w:highlight w:val="lightGray"/>
        </w:rPr>
        <w:tab/>
      </w:r>
      <w:r w:rsidR="00814AE8">
        <w:rPr>
          <w:rFonts w:ascii="Arial" w:hAnsi="Arial" w:cs="Arial"/>
          <w:b/>
          <w:sz w:val="20"/>
          <w:szCs w:val="20"/>
          <w:highlight w:val="lightGray"/>
        </w:rPr>
        <w:tab/>
      </w:r>
      <w:r w:rsidR="00320C2E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9B0259">
        <w:rPr>
          <w:rFonts w:ascii="Arial" w:hAnsi="Arial" w:cs="Arial"/>
          <w:b/>
          <w:sz w:val="20"/>
          <w:szCs w:val="20"/>
          <w:highlight w:val="lightGray"/>
        </w:rPr>
        <w:t xml:space="preserve">: </w:t>
      </w:r>
      <w:r w:rsidR="0072358E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B33CC0">
        <w:rPr>
          <w:rFonts w:ascii="Arial" w:hAnsi="Arial" w:cs="Arial"/>
          <w:b/>
          <w:sz w:val="20"/>
          <w:szCs w:val="20"/>
          <w:highlight w:val="lightGray"/>
        </w:rPr>
        <w:t xml:space="preserve"> CSWS (Control Saturation and Warning Systems)</w:t>
      </w:r>
      <w:r w:rsidR="00814AE8">
        <w:rPr>
          <w:rFonts w:ascii="Arial" w:hAnsi="Arial" w:cs="Arial"/>
          <w:b/>
          <w:sz w:val="20"/>
          <w:szCs w:val="20"/>
          <w:highlight w:val="lightGray"/>
        </w:rPr>
        <w:t xml:space="preserve">  </w:t>
      </w:r>
      <w:r w:rsidR="007628BC">
        <w:rPr>
          <w:rFonts w:ascii="Arial" w:hAnsi="Arial" w:cs="Arial"/>
          <w:b/>
          <w:sz w:val="20"/>
          <w:szCs w:val="20"/>
        </w:rPr>
        <w:t xml:space="preserve">    </w:t>
      </w:r>
      <w:r w:rsidR="00814AE8" w:rsidRPr="0005502F">
        <w:rPr>
          <w:rFonts w:ascii="Verdana" w:hAnsi="Verdana" w:cs="Latha"/>
          <w:b/>
          <w:bCs/>
          <w:sz w:val="17"/>
          <w:szCs w:val="17"/>
        </w:rPr>
        <w:t>[</w:t>
      </w:r>
      <w:r w:rsidR="00B33CC0">
        <w:rPr>
          <w:rFonts w:ascii="Verdana" w:hAnsi="Verdana" w:cs="Latha"/>
          <w:b/>
          <w:bCs/>
          <w:sz w:val="17"/>
          <w:szCs w:val="17"/>
        </w:rPr>
        <w:t>Avionics</w:t>
      </w:r>
      <w:r w:rsidR="00656ADF">
        <w:rPr>
          <w:rFonts w:ascii="Verdana" w:hAnsi="Verdana" w:cs="Latha"/>
          <w:b/>
          <w:bCs/>
          <w:sz w:val="17"/>
          <w:szCs w:val="17"/>
        </w:rPr>
        <w:t xml:space="preserve"> Domain</w:t>
      </w:r>
      <w:r w:rsidR="00814AE8" w:rsidRPr="0005502F">
        <w:rPr>
          <w:rFonts w:ascii="Verdana" w:hAnsi="Verdana" w:cs="Latha"/>
          <w:b/>
          <w:bCs/>
          <w:sz w:val="17"/>
          <w:szCs w:val="17"/>
        </w:rPr>
        <w:t>]</w:t>
      </w:r>
    </w:p>
    <w:p w:rsidR="00814AE8" w:rsidRPr="007124A7" w:rsidRDefault="00320C2E" w:rsidP="00814A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814AE8" w:rsidRPr="00290186"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814AE8" w:rsidRPr="00290186">
        <w:rPr>
          <w:rFonts w:ascii="Arial" w:hAnsi="Arial" w:cs="Arial"/>
          <w:b/>
          <w:bCs/>
          <w:sz w:val="20"/>
          <w:szCs w:val="20"/>
        </w:rPr>
        <w:t>:</w:t>
      </w:r>
      <w:r w:rsidR="00F7238A">
        <w:rPr>
          <w:rFonts w:ascii="Arial" w:hAnsi="Arial" w:cs="Arial"/>
          <w:b/>
          <w:bCs/>
          <w:sz w:val="20"/>
          <w:szCs w:val="20"/>
        </w:rPr>
        <w:t xml:space="preserve">  Hindustan Aeronautics Ltd. Bangalore (HAL)</w:t>
      </w:r>
    </w:p>
    <w:p w:rsidR="00814AE8" w:rsidRPr="007124A7" w:rsidRDefault="00320C2E" w:rsidP="00814A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Team Size          </w:t>
      </w:r>
      <w:r w:rsidR="00814AE8" w:rsidRPr="00290186">
        <w:rPr>
          <w:rFonts w:ascii="Arial" w:hAnsi="Arial" w:cs="Arial"/>
          <w:b/>
          <w:bCs/>
          <w:sz w:val="20"/>
          <w:szCs w:val="20"/>
        </w:rPr>
        <w:t>:</w:t>
      </w:r>
      <w:r w:rsidR="00F7238A">
        <w:rPr>
          <w:rFonts w:ascii="Arial" w:hAnsi="Arial" w:cs="Arial"/>
          <w:b/>
          <w:bCs/>
          <w:sz w:val="20"/>
          <w:szCs w:val="20"/>
        </w:rPr>
        <w:t xml:space="preserve"> 28</w:t>
      </w:r>
    </w:p>
    <w:p w:rsidR="00814AE8" w:rsidRDefault="00320C2E" w:rsidP="00814A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 Role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814AE8" w:rsidRPr="00694C4B">
        <w:rPr>
          <w:rFonts w:ascii="Arial" w:hAnsi="Arial" w:cs="Arial"/>
          <w:b/>
          <w:bCs/>
          <w:sz w:val="20"/>
          <w:szCs w:val="20"/>
        </w:rPr>
        <w:t>: Team Member</w:t>
      </w:r>
    </w:p>
    <w:p w:rsidR="00814AE8" w:rsidRPr="00290186" w:rsidRDefault="00320C2E" w:rsidP="00814AE8">
      <w:pPr>
        <w:pStyle w:val="BodyText"/>
        <w:rPr>
          <w:b/>
          <w:bCs/>
        </w:rPr>
      </w:pPr>
      <w:r>
        <w:rPr>
          <w:b/>
          <w:bCs/>
        </w:rPr>
        <w:t xml:space="preserve">              </w:t>
      </w:r>
      <w:r w:rsidR="00814AE8" w:rsidRPr="00290186">
        <w:rPr>
          <w:b/>
          <w:bCs/>
        </w:rPr>
        <w:t>Duration</w:t>
      </w:r>
      <w:r>
        <w:rPr>
          <w:b/>
          <w:bCs/>
        </w:rPr>
        <w:tab/>
        <w:t xml:space="preserve">  </w:t>
      </w:r>
      <w:r w:rsidR="00814AE8" w:rsidRPr="00290186">
        <w:rPr>
          <w:b/>
          <w:bCs/>
        </w:rPr>
        <w:t>:</w:t>
      </w:r>
      <w:r w:rsidR="00814AE8">
        <w:rPr>
          <w:b/>
          <w:bCs/>
        </w:rPr>
        <w:t xml:space="preserve">   </w:t>
      </w:r>
      <w:r w:rsidR="00875CBA">
        <w:rPr>
          <w:b/>
        </w:rPr>
        <w:t>Jan</w:t>
      </w:r>
      <w:r w:rsidR="00814AE8">
        <w:rPr>
          <w:b/>
        </w:rPr>
        <w:t xml:space="preserve"> 201</w:t>
      </w:r>
      <w:r w:rsidR="007746A7">
        <w:rPr>
          <w:b/>
        </w:rPr>
        <w:t>3</w:t>
      </w:r>
      <w:r w:rsidR="00814AE8" w:rsidRPr="0084383A">
        <w:rPr>
          <w:rFonts w:ascii="Tahoma" w:hAnsi="Tahoma" w:cs="Tahoma"/>
        </w:rPr>
        <w:t xml:space="preserve"> </w:t>
      </w:r>
      <w:r w:rsidR="00814AE8">
        <w:rPr>
          <w:b/>
          <w:bCs/>
        </w:rPr>
        <w:t xml:space="preserve">to </w:t>
      </w:r>
      <w:r w:rsidR="00875CBA">
        <w:rPr>
          <w:b/>
          <w:bCs/>
        </w:rPr>
        <w:t>Oct 2014</w:t>
      </w:r>
    </w:p>
    <w:p w:rsidR="00814AE8" w:rsidRDefault="007421CC" w:rsidP="00814AE8">
      <w:pPr>
        <w:pStyle w:val="BodyText"/>
        <w:rPr>
          <w:b/>
          <w:bCs/>
        </w:rPr>
      </w:pPr>
      <w:r>
        <w:rPr>
          <w:b/>
          <w:bCs/>
        </w:rPr>
        <w:t xml:space="preserve">              Environment     </w:t>
      </w:r>
      <w:r w:rsidR="00814AE8" w:rsidRPr="00290186">
        <w:rPr>
          <w:b/>
          <w:bCs/>
        </w:rPr>
        <w:t>:</w:t>
      </w:r>
      <w:r w:rsidR="00814AE8">
        <w:rPr>
          <w:b/>
          <w:bCs/>
        </w:rPr>
        <w:t xml:space="preserve">   </w:t>
      </w:r>
      <w:r w:rsidR="00DD3FB3">
        <w:rPr>
          <w:b/>
          <w:bCs/>
        </w:rPr>
        <w:t>Code Warrior, RTRT, Tessy, SVN, Doors, Rhapsody, Python</w:t>
      </w:r>
      <w:r w:rsidR="00814AE8" w:rsidRPr="00290186">
        <w:rPr>
          <w:b/>
          <w:bCs/>
        </w:rPr>
        <w:t>.</w:t>
      </w:r>
    </w:p>
    <w:p w:rsidR="00C623A7" w:rsidRDefault="00814AE8" w:rsidP="007867BA">
      <w:pPr>
        <w:pStyle w:val="BodyText"/>
        <w:ind w:firstLine="720"/>
        <w:rPr>
          <w:b/>
          <w:bCs/>
        </w:rPr>
      </w:pPr>
      <w:r w:rsidRPr="00290186">
        <w:rPr>
          <w:b/>
          <w:bCs/>
        </w:rPr>
        <w:t>Description</w:t>
      </w:r>
      <w:r w:rsidR="00C6245B">
        <w:rPr>
          <w:b/>
          <w:bCs/>
        </w:rPr>
        <w:tab/>
        <w:t xml:space="preserve">  </w:t>
      </w:r>
      <w:r w:rsidRPr="00290186">
        <w:rPr>
          <w:b/>
          <w:bCs/>
        </w:rPr>
        <w:t xml:space="preserve">: </w:t>
      </w:r>
    </w:p>
    <w:p w:rsidR="007867BA" w:rsidRPr="00C623A7" w:rsidRDefault="00C623A7" w:rsidP="00C623A7">
      <w:pPr>
        <w:pStyle w:val="BodyText"/>
        <w:tabs>
          <w:tab w:val="left" w:pos="1200"/>
        </w:tabs>
        <w:rPr>
          <w:rFonts w:cs="Arial"/>
        </w:rPr>
      </w:pPr>
      <w:r>
        <w:tab/>
      </w:r>
      <w:r w:rsidR="007867BA" w:rsidRPr="00C623A7">
        <w:rPr>
          <w:rFonts w:cs="Arial"/>
        </w:rPr>
        <w:t xml:space="preserve">The Control Saturation &amp; Warning System (CSWS) is a standalone, real-time, airworthy system </w:t>
      </w:r>
      <w:r w:rsidRPr="00C623A7">
        <w:t xml:space="preserve"> </w:t>
      </w:r>
      <w:r w:rsidR="007867BA" w:rsidRPr="00C623A7">
        <w:rPr>
          <w:rFonts w:cs="Arial"/>
        </w:rPr>
        <w:t>having A-level security (ARINC Standard). It is designed for Advanced Light Helicopter (ALH).</w:t>
      </w:r>
    </w:p>
    <w:p w:rsidR="00C623A7" w:rsidRPr="00C623A7" w:rsidRDefault="007867BA" w:rsidP="00C623A7">
      <w:pPr>
        <w:pStyle w:val="BodyText"/>
        <w:tabs>
          <w:tab w:val="left" w:pos="1200"/>
        </w:tabs>
      </w:pPr>
      <w:r w:rsidRPr="00C623A7">
        <w:rPr>
          <w:rFonts w:cs="Arial"/>
        </w:rPr>
        <w:t xml:space="preserve">The system is capable of acquiring various input parameters from the helicopter system to perform </w:t>
      </w:r>
    </w:p>
    <w:p w:rsidR="00C623A7" w:rsidRPr="00C623A7" w:rsidRDefault="007867BA" w:rsidP="00C623A7">
      <w:pPr>
        <w:pStyle w:val="BodyText"/>
        <w:tabs>
          <w:tab w:val="left" w:pos="1200"/>
        </w:tabs>
      </w:pPr>
      <w:r w:rsidRPr="00C623A7">
        <w:rPr>
          <w:rFonts w:cs="Arial"/>
        </w:rPr>
        <w:t xml:space="preserve">certain set of functions. The functionality is to alert the pilot when the helicopter reaches its </w:t>
      </w:r>
    </w:p>
    <w:p w:rsidR="007867BA" w:rsidRPr="00C623A7" w:rsidRDefault="007867BA" w:rsidP="00C623A7">
      <w:pPr>
        <w:pStyle w:val="BodyText"/>
        <w:tabs>
          <w:tab w:val="left" w:pos="1200"/>
        </w:tabs>
        <w:rPr>
          <w:rFonts w:cs="Arial"/>
        </w:rPr>
      </w:pPr>
      <w:r w:rsidRPr="00C623A7">
        <w:rPr>
          <w:rFonts w:cs="Arial"/>
        </w:rPr>
        <w:t xml:space="preserve">specified saturation limit. </w:t>
      </w:r>
    </w:p>
    <w:p w:rsidR="007867BA" w:rsidRPr="007867BA" w:rsidRDefault="007867BA" w:rsidP="007867BA">
      <w:pPr>
        <w:pStyle w:val="BodyText"/>
        <w:ind w:firstLine="720"/>
        <w:rPr>
          <w:rFonts w:cs="Arial"/>
          <w:bCs/>
        </w:rPr>
      </w:pPr>
    </w:p>
    <w:p w:rsidR="00814AE8" w:rsidRPr="00290186" w:rsidRDefault="00814AE8" w:rsidP="007867BA">
      <w:pPr>
        <w:pStyle w:val="BodyText"/>
        <w:ind w:firstLine="720"/>
        <w:rPr>
          <w:bCs/>
        </w:rPr>
      </w:pPr>
    </w:p>
    <w:p w:rsidR="00814AE8" w:rsidRDefault="00814AE8" w:rsidP="00814AE8">
      <w:pPr>
        <w:tabs>
          <w:tab w:val="left" w:pos="720"/>
        </w:tabs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B7C8C">
        <w:rPr>
          <w:rFonts w:ascii="Arial" w:hAnsi="Arial" w:cs="Arial"/>
          <w:b/>
          <w:color w:val="000000"/>
          <w:sz w:val="20"/>
          <w:szCs w:val="20"/>
        </w:rPr>
        <w:t>Responsibilities:</w:t>
      </w:r>
    </w:p>
    <w:p w:rsidR="007867BA" w:rsidRP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HSIT/System Testing activities</w:t>
      </w:r>
    </w:p>
    <w:p w:rsidR="007867BA" w:rsidRP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Performed unit testing using Rational Test Real Time (RTRT), Smart Tester.</w:t>
      </w:r>
    </w:p>
    <w:p w:rsidR="007867BA" w:rsidRP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Understanding and analysis of low level requirements.</w:t>
      </w:r>
    </w:p>
    <w:p w:rsidR="007867BA" w:rsidRP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Software methodologies – test script generation(Adhering to DO-178B)</w:t>
      </w:r>
    </w:p>
    <w:p w:rsidR="007867BA" w:rsidRP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Code coverage analysis.</w:t>
      </w:r>
    </w:p>
    <w:p w:rsidR="007867BA" w:rsidRP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Code review process.</w:t>
      </w:r>
    </w:p>
    <w:p w:rsidR="007867BA" w:rsidRP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Took part in design activities and bug fixing.</w:t>
      </w:r>
    </w:p>
    <w:p w:rsidR="007867BA" w:rsidRDefault="007867BA" w:rsidP="007867BA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Involved in the documentation activity.</w:t>
      </w:r>
    </w:p>
    <w:p w:rsidR="00B05C74" w:rsidRDefault="00B05C74" w:rsidP="00B05C74">
      <w:pPr>
        <w:suppressAutoHyphens w:val="0"/>
        <w:ind w:left="720"/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:rsidR="00B05C74" w:rsidRPr="00864605" w:rsidRDefault="005D7EBB" w:rsidP="00B05C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lightGray"/>
        </w:rPr>
        <w:t>Project #5</w:t>
      </w:r>
      <w:r w:rsidR="00B05C74">
        <w:rPr>
          <w:rFonts w:ascii="Arial" w:hAnsi="Arial" w:cs="Arial"/>
          <w:b/>
          <w:sz w:val="20"/>
          <w:szCs w:val="20"/>
          <w:highlight w:val="lightGray"/>
        </w:rPr>
        <w:tab/>
      </w:r>
      <w:r w:rsidR="00B05C74">
        <w:rPr>
          <w:rFonts w:ascii="Arial" w:hAnsi="Arial" w:cs="Arial"/>
          <w:b/>
          <w:sz w:val="20"/>
          <w:szCs w:val="20"/>
          <w:highlight w:val="lightGray"/>
        </w:rPr>
        <w:tab/>
        <w:t xml:space="preserve"> :   </w:t>
      </w:r>
      <w:r w:rsidR="009E7A9C">
        <w:rPr>
          <w:rFonts w:ascii="Arial" w:hAnsi="Arial" w:cs="Arial"/>
          <w:b/>
          <w:sz w:val="20"/>
          <w:szCs w:val="20"/>
          <w:highlight w:val="lightGray"/>
        </w:rPr>
        <w:t>CDU</w:t>
      </w:r>
      <w:r w:rsidR="00B05C74">
        <w:rPr>
          <w:rFonts w:ascii="Arial" w:hAnsi="Arial" w:cs="Arial"/>
          <w:b/>
          <w:sz w:val="20"/>
          <w:szCs w:val="20"/>
          <w:highlight w:val="lightGray"/>
        </w:rPr>
        <w:t xml:space="preserve"> (Control </w:t>
      </w:r>
      <w:r w:rsidR="009E7A9C">
        <w:rPr>
          <w:rFonts w:ascii="Arial" w:hAnsi="Arial" w:cs="Arial"/>
          <w:b/>
          <w:sz w:val="20"/>
          <w:szCs w:val="20"/>
          <w:highlight w:val="lightGray"/>
        </w:rPr>
        <w:t>and Display Unit</w:t>
      </w:r>
      <w:r w:rsidR="00B05C74">
        <w:rPr>
          <w:rFonts w:ascii="Arial" w:hAnsi="Arial" w:cs="Arial"/>
          <w:b/>
          <w:sz w:val="20"/>
          <w:szCs w:val="20"/>
          <w:highlight w:val="lightGray"/>
        </w:rPr>
        <w:t xml:space="preserve">)  </w:t>
      </w:r>
      <w:r w:rsidR="00B05C74">
        <w:rPr>
          <w:rFonts w:ascii="Arial" w:hAnsi="Arial" w:cs="Arial"/>
          <w:b/>
          <w:sz w:val="20"/>
          <w:szCs w:val="20"/>
        </w:rPr>
        <w:t xml:space="preserve">    </w:t>
      </w:r>
      <w:r w:rsidR="00B05C74" w:rsidRPr="0005502F">
        <w:rPr>
          <w:rFonts w:ascii="Verdana" w:hAnsi="Verdana" w:cs="Latha"/>
          <w:b/>
          <w:bCs/>
          <w:sz w:val="17"/>
          <w:szCs w:val="17"/>
        </w:rPr>
        <w:t>[</w:t>
      </w:r>
      <w:r w:rsidR="00B05C74">
        <w:rPr>
          <w:rFonts w:ascii="Verdana" w:hAnsi="Verdana" w:cs="Latha"/>
          <w:b/>
          <w:bCs/>
          <w:sz w:val="17"/>
          <w:szCs w:val="17"/>
        </w:rPr>
        <w:t>Avionics Domain</w:t>
      </w:r>
      <w:r w:rsidR="00B05C74" w:rsidRPr="0005502F">
        <w:rPr>
          <w:rFonts w:ascii="Verdana" w:hAnsi="Verdana" w:cs="Latha"/>
          <w:b/>
          <w:bCs/>
          <w:sz w:val="17"/>
          <w:szCs w:val="17"/>
        </w:rPr>
        <w:t>]</w:t>
      </w:r>
    </w:p>
    <w:p w:rsidR="00B05C74" w:rsidRPr="007124A7" w:rsidRDefault="00B05C74" w:rsidP="00B05C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290186"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290186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Hindustan Aeronautics Ltd. Bangalore (HAL)</w:t>
      </w:r>
    </w:p>
    <w:p w:rsidR="00B05C74" w:rsidRPr="007124A7" w:rsidRDefault="00B05C74" w:rsidP="00B05C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Team Size          </w:t>
      </w:r>
      <w:r w:rsidRPr="00290186">
        <w:rPr>
          <w:rFonts w:ascii="Arial" w:hAnsi="Arial" w:cs="Arial"/>
          <w:b/>
          <w:bCs/>
          <w:sz w:val="20"/>
          <w:szCs w:val="20"/>
        </w:rPr>
        <w:t>:</w:t>
      </w:r>
      <w:r w:rsidR="009E7A9C">
        <w:rPr>
          <w:rFonts w:ascii="Arial" w:hAnsi="Arial" w:cs="Arial"/>
          <w:b/>
          <w:bCs/>
          <w:sz w:val="20"/>
          <w:szCs w:val="20"/>
        </w:rPr>
        <w:t xml:space="preserve"> 16</w:t>
      </w:r>
    </w:p>
    <w:p w:rsidR="00B05C74" w:rsidRDefault="00B05C74" w:rsidP="00B05C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 Role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Pr="00694C4B">
        <w:rPr>
          <w:rFonts w:ascii="Arial" w:hAnsi="Arial" w:cs="Arial"/>
          <w:b/>
          <w:bCs/>
          <w:sz w:val="20"/>
          <w:szCs w:val="20"/>
        </w:rPr>
        <w:t>: Team Member</w:t>
      </w:r>
    </w:p>
    <w:p w:rsidR="00B05C74" w:rsidRPr="00290186" w:rsidRDefault="00B05C74" w:rsidP="00B05C74">
      <w:pPr>
        <w:pStyle w:val="BodyText"/>
        <w:rPr>
          <w:b/>
          <w:bCs/>
        </w:rPr>
      </w:pPr>
      <w:r>
        <w:rPr>
          <w:b/>
          <w:bCs/>
        </w:rPr>
        <w:t xml:space="preserve">              </w:t>
      </w:r>
      <w:r w:rsidRPr="00290186">
        <w:rPr>
          <w:b/>
          <w:bCs/>
        </w:rPr>
        <w:t>Duration</w:t>
      </w:r>
      <w:r>
        <w:rPr>
          <w:b/>
          <w:bCs/>
        </w:rPr>
        <w:tab/>
        <w:t xml:space="preserve">  </w:t>
      </w:r>
      <w:r w:rsidRPr="00290186">
        <w:rPr>
          <w:b/>
          <w:bCs/>
        </w:rPr>
        <w:t>:</w:t>
      </w:r>
      <w:r>
        <w:rPr>
          <w:b/>
          <w:bCs/>
        </w:rPr>
        <w:t xml:space="preserve">   </w:t>
      </w:r>
      <w:r w:rsidR="009E7A9C">
        <w:rPr>
          <w:b/>
        </w:rPr>
        <w:t>March</w:t>
      </w:r>
      <w:r>
        <w:rPr>
          <w:b/>
        </w:rPr>
        <w:t xml:space="preserve"> 201</w:t>
      </w:r>
      <w:r w:rsidR="009E7A9C">
        <w:rPr>
          <w:b/>
        </w:rPr>
        <w:t>1</w:t>
      </w:r>
      <w:r w:rsidRPr="0084383A">
        <w:rPr>
          <w:rFonts w:ascii="Tahoma" w:hAnsi="Tahoma" w:cs="Tahoma"/>
        </w:rPr>
        <w:t xml:space="preserve"> </w:t>
      </w:r>
      <w:r>
        <w:rPr>
          <w:b/>
          <w:bCs/>
        </w:rPr>
        <w:t xml:space="preserve">to </w:t>
      </w:r>
      <w:r w:rsidR="007746A7">
        <w:rPr>
          <w:b/>
          <w:bCs/>
        </w:rPr>
        <w:t>Jan 2013</w:t>
      </w:r>
    </w:p>
    <w:p w:rsidR="00B05C74" w:rsidRDefault="00B05C74" w:rsidP="00BC4D6B">
      <w:pPr>
        <w:pStyle w:val="BodyText"/>
        <w:ind w:left="720" w:hanging="720"/>
        <w:rPr>
          <w:b/>
          <w:bCs/>
        </w:rPr>
      </w:pPr>
      <w:r>
        <w:rPr>
          <w:b/>
          <w:bCs/>
        </w:rPr>
        <w:t xml:space="preserve">              Environment     </w:t>
      </w:r>
      <w:r w:rsidRPr="00290186">
        <w:rPr>
          <w:b/>
          <w:bCs/>
        </w:rPr>
        <w:t>:</w:t>
      </w:r>
      <w:r>
        <w:rPr>
          <w:b/>
          <w:bCs/>
        </w:rPr>
        <w:t xml:space="preserve">   Code </w:t>
      </w:r>
      <w:r w:rsidR="00BC4D6B">
        <w:rPr>
          <w:b/>
          <w:bCs/>
        </w:rPr>
        <w:t>Composer Studio</w:t>
      </w:r>
      <w:r>
        <w:rPr>
          <w:b/>
          <w:bCs/>
        </w:rPr>
        <w:t xml:space="preserve">, </w:t>
      </w:r>
      <w:r w:rsidR="00BC4D6B">
        <w:rPr>
          <w:b/>
          <w:bCs/>
        </w:rPr>
        <w:t>Target Board</w:t>
      </w:r>
      <w:r>
        <w:rPr>
          <w:b/>
          <w:bCs/>
        </w:rPr>
        <w:t xml:space="preserve">, </w:t>
      </w:r>
      <w:r w:rsidR="00BC4D6B">
        <w:rPr>
          <w:b/>
          <w:bCs/>
        </w:rPr>
        <w:t xml:space="preserve">WPython </w:t>
      </w:r>
      <w:r>
        <w:rPr>
          <w:b/>
          <w:bCs/>
        </w:rPr>
        <w:t xml:space="preserve">Tessy, </w:t>
      </w:r>
      <w:r w:rsidR="00BC4D6B">
        <w:rPr>
          <w:b/>
          <w:bCs/>
        </w:rPr>
        <w:t>MKS</w:t>
      </w:r>
      <w:r>
        <w:rPr>
          <w:b/>
          <w:bCs/>
        </w:rPr>
        <w:t>, Rhapsody</w:t>
      </w:r>
    </w:p>
    <w:p w:rsidR="00B05C74" w:rsidRDefault="00B05C74" w:rsidP="00B05C74">
      <w:pPr>
        <w:pStyle w:val="BodyText"/>
        <w:ind w:firstLine="720"/>
        <w:rPr>
          <w:b/>
          <w:bCs/>
        </w:rPr>
      </w:pPr>
      <w:r w:rsidRPr="00290186">
        <w:rPr>
          <w:b/>
          <w:bCs/>
        </w:rPr>
        <w:t>Description</w:t>
      </w:r>
      <w:r>
        <w:rPr>
          <w:b/>
          <w:bCs/>
        </w:rPr>
        <w:tab/>
        <w:t xml:space="preserve">  </w:t>
      </w:r>
      <w:r w:rsidRPr="00290186">
        <w:rPr>
          <w:b/>
          <w:bCs/>
        </w:rPr>
        <w:t xml:space="preserve">: </w:t>
      </w:r>
    </w:p>
    <w:p w:rsidR="009A746D" w:rsidRPr="009A746D" w:rsidRDefault="00B05C74" w:rsidP="009A746D">
      <w:pPr>
        <w:pStyle w:val="BodyText"/>
        <w:tabs>
          <w:tab w:val="left" w:pos="1200"/>
        </w:tabs>
      </w:pPr>
      <w:r>
        <w:tab/>
      </w:r>
      <w:r w:rsidR="009A746D" w:rsidRPr="009A746D">
        <w:t>The Project Control and display unit is designed for ALH helicopter. CDU system provides the facility to the pilot to know the direction by creating waypoints. There is two DMC</w:t>
      </w:r>
    </w:p>
    <w:p w:rsidR="009A746D" w:rsidRPr="009A746D" w:rsidRDefault="009A746D" w:rsidP="009A746D">
      <w:pPr>
        <w:pStyle w:val="BodyText"/>
        <w:tabs>
          <w:tab w:val="left" w:pos="1200"/>
        </w:tabs>
      </w:pPr>
      <w:r w:rsidRPr="009A746D">
        <w:t>(Display mission Computer)which sends the pages to the CDU on which CDU display the current position and the sorted distance from the reference waypoint.</w:t>
      </w:r>
    </w:p>
    <w:p w:rsidR="00B05C74" w:rsidRPr="00290186" w:rsidRDefault="00B05C74" w:rsidP="009A746D">
      <w:pPr>
        <w:pStyle w:val="BodyText"/>
        <w:rPr>
          <w:bCs/>
        </w:rPr>
      </w:pPr>
    </w:p>
    <w:p w:rsidR="00B05C74" w:rsidRDefault="00B05C74" w:rsidP="00B05C74">
      <w:pPr>
        <w:tabs>
          <w:tab w:val="left" w:pos="720"/>
        </w:tabs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B7C8C">
        <w:rPr>
          <w:rFonts w:ascii="Arial" w:hAnsi="Arial" w:cs="Arial"/>
          <w:b/>
          <w:color w:val="000000"/>
          <w:sz w:val="20"/>
          <w:szCs w:val="20"/>
        </w:rPr>
        <w:t>Responsibilities:</w:t>
      </w:r>
    </w:p>
    <w:p w:rsidR="00B05C74" w:rsidRPr="007867BA" w:rsidRDefault="00B05C74" w:rsidP="00B05C7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HSIT/System Testing activities</w:t>
      </w:r>
    </w:p>
    <w:p w:rsidR="00B05C74" w:rsidRPr="007867BA" w:rsidRDefault="00B05C74" w:rsidP="00B05C7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Performed unit testing using Rational Test Real Time (RTRT), Smart Tester.</w:t>
      </w:r>
    </w:p>
    <w:p w:rsidR="00B05C74" w:rsidRPr="007867BA" w:rsidRDefault="00B05C74" w:rsidP="00B05C7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Understanding and analysis of low level requirements.</w:t>
      </w:r>
    </w:p>
    <w:p w:rsidR="00B05C74" w:rsidRPr="007867BA" w:rsidRDefault="00B05C74" w:rsidP="00B05C7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Software methodologies – test script generation(Adhering to DO-178B)</w:t>
      </w:r>
    </w:p>
    <w:p w:rsidR="00B05C74" w:rsidRPr="007867BA" w:rsidRDefault="00B05C74" w:rsidP="00B05C7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Code coverage analysis.</w:t>
      </w:r>
    </w:p>
    <w:p w:rsidR="00B05C74" w:rsidRPr="007867BA" w:rsidRDefault="00B05C74" w:rsidP="00B05C7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Code review process.</w:t>
      </w:r>
    </w:p>
    <w:p w:rsidR="008E7302" w:rsidRDefault="00B05C74" w:rsidP="008E730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7867BA">
        <w:rPr>
          <w:rFonts w:ascii="Arial" w:eastAsia="Times New Roman" w:hAnsi="Arial" w:cs="Arial"/>
          <w:bCs/>
          <w:sz w:val="20"/>
          <w:szCs w:val="20"/>
        </w:rPr>
        <w:t>Took part in design activities and bug fixing.</w:t>
      </w:r>
    </w:p>
    <w:p w:rsidR="00B05C74" w:rsidRPr="008E7302" w:rsidRDefault="00B05C74" w:rsidP="008E730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8E7302">
        <w:rPr>
          <w:rFonts w:ascii="Arial" w:eastAsia="Times New Roman" w:hAnsi="Arial" w:cs="Arial"/>
          <w:bCs/>
          <w:sz w:val="20"/>
          <w:szCs w:val="20"/>
        </w:rPr>
        <w:t>Involved in the documentation activity.</w:t>
      </w:r>
    </w:p>
    <w:p w:rsidR="001D6141" w:rsidRDefault="001D6141" w:rsidP="00A10B68">
      <w:pPr>
        <w:pBdr>
          <w:bottom w:val="double" w:sz="2" w:space="1" w:color="000000"/>
        </w:pBdr>
        <w:rPr>
          <w:rFonts w:ascii="Verdana" w:hAnsi="Verdana" w:cs="Verdana"/>
          <w:b/>
          <w:bCs/>
          <w:i/>
          <w:iCs/>
          <w:sz w:val="28"/>
          <w:szCs w:val="28"/>
        </w:rPr>
      </w:pPr>
    </w:p>
    <w:p w:rsidR="00A10B68" w:rsidRPr="00DA726D" w:rsidRDefault="00A10B68" w:rsidP="00A10B68">
      <w:pPr>
        <w:pBdr>
          <w:bottom w:val="double" w:sz="2" w:space="1" w:color="000000"/>
        </w:pBdr>
        <w:rPr>
          <w:rFonts w:ascii="Verdana" w:hAnsi="Verdana" w:cs="Verdana"/>
          <w:b/>
          <w:bCs/>
          <w:i/>
          <w:iCs/>
          <w:sz w:val="17"/>
          <w:szCs w:val="17"/>
        </w:rPr>
      </w:pPr>
      <w:r w:rsidRPr="00DA726D">
        <w:rPr>
          <w:rFonts w:ascii="Verdana" w:hAnsi="Verdana" w:cs="Verdana"/>
          <w:b/>
          <w:bCs/>
          <w:i/>
          <w:iCs/>
          <w:sz w:val="28"/>
          <w:szCs w:val="28"/>
        </w:rPr>
        <w:t>P</w:t>
      </w:r>
      <w:r w:rsidRPr="00DA726D">
        <w:rPr>
          <w:rFonts w:ascii="Verdana" w:hAnsi="Verdana" w:cs="Verdana"/>
          <w:b/>
          <w:bCs/>
          <w:i/>
          <w:iCs/>
          <w:sz w:val="17"/>
          <w:szCs w:val="17"/>
        </w:rPr>
        <w:t>ersonal</w:t>
      </w:r>
      <w:r w:rsidRPr="00DA726D">
        <w:rPr>
          <w:rFonts w:ascii="Verdana" w:hAnsi="Verdana" w:cs="Verdana"/>
          <w:b/>
          <w:bCs/>
          <w:i/>
          <w:iCs/>
          <w:sz w:val="28"/>
          <w:szCs w:val="28"/>
        </w:rPr>
        <w:t xml:space="preserve"> D</w:t>
      </w:r>
      <w:r w:rsidRPr="00DA726D">
        <w:rPr>
          <w:rFonts w:ascii="Verdana" w:hAnsi="Verdana" w:cs="Verdana"/>
          <w:b/>
          <w:bCs/>
          <w:i/>
          <w:iCs/>
          <w:sz w:val="17"/>
          <w:szCs w:val="17"/>
        </w:rPr>
        <w:t>ossier</w:t>
      </w:r>
    </w:p>
    <w:p w:rsidR="00A10B68" w:rsidRPr="00DA726D" w:rsidRDefault="00A10B68">
      <w:pPr>
        <w:jc w:val="both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A10B68" w:rsidRPr="00DA726D" w:rsidRDefault="00A10B68" w:rsidP="004D3D9D">
      <w:p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DA726D">
        <w:rPr>
          <w:rFonts w:ascii="Verdana" w:hAnsi="Verdana" w:cs="Verdana"/>
          <w:b/>
          <w:sz w:val="17"/>
          <w:szCs w:val="17"/>
        </w:rPr>
        <w:t>Languages</w:t>
      </w:r>
      <w:r w:rsidR="00CE4CE9" w:rsidRPr="00DA726D">
        <w:rPr>
          <w:rFonts w:ascii="Verdana" w:hAnsi="Verdana" w:cs="Verdana"/>
          <w:b/>
          <w:sz w:val="17"/>
          <w:szCs w:val="17"/>
        </w:rPr>
        <w:t xml:space="preserve"> known</w:t>
      </w:r>
      <w:r w:rsidR="004D3D9D">
        <w:rPr>
          <w:rFonts w:ascii="Verdana" w:hAnsi="Verdana" w:cs="Verdana"/>
          <w:b/>
          <w:sz w:val="17"/>
          <w:szCs w:val="17"/>
        </w:rPr>
        <w:t xml:space="preserve">  </w:t>
      </w:r>
      <w:r w:rsidR="00C15B76" w:rsidRPr="00DA726D">
        <w:rPr>
          <w:rFonts w:ascii="Verdana" w:hAnsi="Verdana" w:cs="Verdana"/>
          <w:sz w:val="17"/>
          <w:szCs w:val="17"/>
        </w:rPr>
        <w:t xml:space="preserve">: </w:t>
      </w:r>
      <w:r w:rsidR="0069638B" w:rsidRPr="00DA726D">
        <w:rPr>
          <w:rFonts w:ascii="Verdana" w:hAnsi="Verdana" w:cs="Verdana"/>
          <w:sz w:val="17"/>
          <w:szCs w:val="17"/>
        </w:rPr>
        <w:t xml:space="preserve"> </w:t>
      </w:r>
      <w:r w:rsidR="0082404D" w:rsidRPr="00DA726D">
        <w:rPr>
          <w:rFonts w:ascii="Verdana" w:hAnsi="Verdana" w:cs="Verdana"/>
          <w:sz w:val="17"/>
          <w:szCs w:val="17"/>
        </w:rPr>
        <w:t>English, Hindi</w:t>
      </w:r>
      <w:r w:rsidR="00AE2373">
        <w:rPr>
          <w:rFonts w:ascii="Verdana" w:hAnsi="Verdana" w:cs="Verdana"/>
          <w:sz w:val="17"/>
          <w:szCs w:val="17"/>
        </w:rPr>
        <w:t>,Bengali, Kannada, German (Basic)</w:t>
      </w:r>
    </w:p>
    <w:p w:rsidR="0082404D" w:rsidRPr="00DA726D" w:rsidRDefault="0069638B" w:rsidP="0082404D">
      <w:pPr>
        <w:jc w:val="both"/>
        <w:rPr>
          <w:rFonts w:ascii="Verdana" w:hAnsi="Verdana" w:cs="Latha"/>
          <w:sz w:val="17"/>
          <w:szCs w:val="17"/>
        </w:rPr>
      </w:pPr>
      <w:r w:rsidRPr="00DA726D">
        <w:rPr>
          <w:rFonts w:ascii="Verdana" w:hAnsi="Verdana" w:cs="Latha"/>
          <w:b/>
          <w:sz w:val="17"/>
          <w:szCs w:val="17"/>
        </w:rPr>
        <w:t>Marital Status</w:t>
      </w:r>
      <w:r w:rsidRPr="00DA726D">
        <w:rPr>
          <w:rFonts w:ascii="Verdana" w:hAnsi="Verdana" w:cs="Latha"/>
          <w:sz w:val="17"/>
          <w:szCs w:val="17"/>
        </w:rPr>
        <w:tab/>
        <w:t xml:space="preserve">     </w:t>
      </w:r>
      <w:r w:rsidR="004D3D9D">
        <w:rPr>
          <w:rFonts w:ascii="Verdana" w:hAnsi="Verdana" w:cs="Latha"/>
          <w:sz w:val="17"/>
          <w:szCs w:val="17"/>
        </w:rPr>
        <w:t xml:space="preserve"> </w:t>
      </w:r>
      <w:r w:rsidRPr="00DA726D">
        <w:rPr>
          <w:rFonts w:ascii="Verdana" w:hAnsi="Verdana" w:cs="Latha"/>
          <w:sz w:val="17"/>
          <w:szCs w:val="17"/>
        </w:rPr>
        <w:t xml:space="preserve">:  </w:t>
      </w:r>
      <w:r w:rsidR="004336DF">
        <w:rPr>
          <w:rFonts w:ascii="Verdana" w:hAnsi="Verdana" w:cs="Latha"/>
          <w:sz w:val="17"/>
          <w:szCs w:val="17"/>
        </w:rPr>
        <w:t>Married</w:t>
      </w:r>
    </w:p>
    <w:p w:rsidR="0082404D" w:rsidRPr="00DA726D" w:rsidRDefault="0069638B" w:rsidP="0082404D">
      <w:pPr>
        <w:jc w:val="both"/>
        <w:rPr>
          <w:rFonts w:ascii="Verdana" w:hAnsi="Verdana" w:cs="Latha"/>
          <w:sz w:val="17"/>
          <w:szCs w:val="17"/>
        </w:rPr>
      </w:pPr>
      <w:r w:rsidRPr="00DA726D">
        <w:rPr>
          <w:rFonts w:ascii="Verdana" w:hAnsi="Verdana" w:cs="Latha"/>
          <w:b/>
          <w:sz w:val="17"/>
          <w:szCs w:val="17"/>
        </w:rPr>
        <w:t>Nationality</w:t>
      </w:r>
      <w:r w:rsidRPr="00DA726D">
        <w:rPr>
          <w:rFonts w:ascii="Verdana" w:hAnsi="Verdana" w:cs="Latha"/>
          <w:sz w:val="17"/>
          <w:szCs w:val="17"/>
        </w:rPr>
        <w:tab/>
        <w:t xml:space="preserve">     </w:t>
      </w:r>
      <w:r w:rsidR="004D3D9D">
        <w:rPr>
          <w:rFonts w:ascii="Verdana" w:hAnsi="Verdana" w:cs="Latha"/>
          <w:sz w:val="17"/>
          <w:szCs w:val="17"/>
        </w:rPr>
        <w:t xml:space="preserve"> </w:t>
      </w:r>
      <w:r w:rsidRPr="00DA726D">
        <w:rPr>
          <w:rFonts w:ascii="Verdana" w:hAnsi="Verdana" w:cs="Latha"/>
          <w:sz w:val="17"/>
          <w:szCs w:val="17"/>
        </w:rPr>
        <w:t xml:space="preserve">:  </w:t>
      </w:r>
      <w:r w:rsidR="0082404D" w:rsidRPr="00DA726D">
        <w:rPr>
          <w:rFonts w:ascii="Verdana" w:hAnsi="Verdana" w:cs="Latha"/>
          <w:sz w:val="17"/>
          <w:szCs w:val="17"/>
        </w:rPr>
        <w:t>Indian</w:t>
      </w:r>
    </w:p>
    <w:p w:rsidR="0082404D" w:rsidRPr="00922033" w:rsidRDefault="00681F26" w:rsidP="0082404D">
      <w:pPr>
        <w:jc w:val="both"/>
        <w:rPr>
          <w:rFonts w:ascii="Verdana" w:hAnsi="Verdana" w:cs="Verdana"/>
          <w:shadow/>
          <w:sz w:val="17"/>
          <w:szCs w:val="17"/>
        </w:rPr>
      </w:pPr>
      <w:r w:rsidRPr="00DA726D">
        <w:rPr>
          <w:rFonts w:ascii="Verdana" w:hAnsi="Verdana" w:cs="Latha"/>
          <w:b/>
          <w:sz w:val="17"/>
          <w:szCs w:val="17"/>
        </w:rPr>
        <w:t>Mob</w:t>
      </w:r>
      <w:r w:rsidR="00987F85" w:rsidRPr="00DA726D">
        <w:rPr>
          <w:rFonts w:ascii="Verdana" w:hAnsi="Verdana" w:cs="Latha"/>
          <w:b/>
          <w:sz w:val="17"/>
          <w:szCs w:val="17"/>
        </w:rPr>
        <w:t>ile No.</w:t>
      </w:r>
      <w:r w:rsidR="00987F85" w:rsidRPr="00DA726D">
        <w:rPr>
          <w:rFonts w:ascii="Verdana" w:hAnsi="Verdana" w:cs="Latha"/>
          <w:sz w:val="17"/>
          <w:szCs w:val="17"/>
        </w:rPr>
        <w:t xml:space="preserve">             </w:t>
      </w:r>
      <w:r w:rsidR="004D3D9D">
        <w:rPr>
          <w:rFonts w:ascii="Verdana" w:hAnsi="Verdana" w:cs="Latha"/>
          <w:sz w:val="17"/>
          <w:szCs w:val="17"/>
        </w:rPr>
        <w:t xml:space="preserve"> </w:t>
      </w:r>
      <w:r w:rsidR="0069638B" w:rsidRPr="00DA726D">
        <w:rPr>
          <w:rFonts w:ascii="Verdana" w:hAnsi="Verdana" w:cs="Latha"/>
          <w:sz w:val="17"/>
          <w:szCs w:val="17"/>
        </w:rPr>
        <w:t xml:space="preserve">:  </w:t>
      </w:r>
      <w:r w:rsidR="0082404D" w:rsidRPr="00DA726D">
        <w:rPr>
          <w:rFonts w:ascii="Verdana" w:hAnsi="Verdana" w:cs="Latha"/>
          <w:sz w:val="17"/>
          <w:szCs w:val="17"/>
        </w:rPr>
        <w:t xml:space="preserve">+91 </w:t>
      </w:r>
      <w:r w:rsidR="004D3D9D">
        <w:rPr>
          <w:rFonts w:ascii="Verdana" w:hAnsi="Verdana" w:cs="Verdana"/>
          <w:shadow/>
          <w:sz w:val="17"/>
          <w:szCs w:val="17"/>
        </w:rPr>
        <w:t>6205604871</w:t>
      </w:r>
    </w:p>
    <w:p w:rsidR="00A10B68" w:rsidRPr="00426B21" w:rsidRDefault="00A10B68" w:rsidP="00426B21">
      <w:pPr>
        <w:pStyle w:val="Caption"/>
        <w:rPr>
          <w:rFonts w:ascii="Verdana" w:hAnsi="Verdana"/>
          <w:b/>
          <w:bCs/>
          <w:i w:val="0"/>
          <w:iCs w:val="0"/>
        </w:rPr>
      </w:pPr>
    </w:p>
    <w:sectPr w:rsidR="00A10B68" w:rsidRPr="00426B21">
      <w:footnotePr>
        <w:pos w:val="beneathText"/>
      </w:footnotePr>
      <w:pgSz w:w="11905" w:h="16837"/>
      <w:pgMar w:top="1191" w:right="1191" w:bottom="1191" w:left="1191" w:header="720" w:footer="720" w:gutter="0"/>
      <w:pgBorders>
        <w:top w:val="double" w:sz="2" w:space="31" w:color="000000"/>
        <w:left w:val="double" w:sz="2" w:space="31" w:color="000000"/>
        <w:bottom w:val="double" w:sz="2" w:space="31" w:color="000000"/>
        <w:right w:val="double" w:sz="2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8D0" w:rsidRDefault="005C58D0">
      <w:r>
        <w:separator/>
      </w:r>
    </w:p>
  </w:endnote>
  <w:endnote w:type="continuationSeparator" w:id="1">
    <w:p w:rsidR="005C58D0" w:rsidRDefault="005C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eta-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8D0" w:rsidRDefault="005C58D0">
      <w:r>
        <w:separator/>
      </w:r>
    </w:p>
  </w:footnote>
  <w:footnote w:type="continuationSeparator" w:id="1">
    <w:p w:rsidR="005C58D0" w:rsidRDefault="005C58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11.25pt;height:9pt" o:bullet="t">
        <v:imagedata r:id="rId1" o:title="contact_ic"/>
      </v:shape>
    </w:pict>
  </w:numPicBullet>
  <w:abstractNum w:abstractNumId="0">
    <w:nsid w:val="FFFFFF1D"/>
    <w:multiLevelType w:val="multilevel"/>
    <w:tmpl w:val="DADE2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19443C1"/>
    <w:multiLevelType w:val="hybridMultilevel"/>
    <w:tmpl w:val="E984F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4F840FA"/>
    <w:multiLevelType w:val="hybridMultilevel"/>
    <w:tmpl w:val="F2F0742A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>
    <w:nsid w:val="05F252D9"/>
    <w:multiLevelType w:val="hybridMultilevel"/>
    <w:tmpl w:val="0BE0C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8B7538"/>
    <w:multiLevelType w:val="hybridMultilevel"/>
    <w:tmpl w:val="5FB06A5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DF81972"/>
    <w:multiLevelType w:val="hybridMultilevel"/>
    <w:tmpl w:val="6352AF3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9F0635"/>
    <w:multiLevelType w:val="hybridMultilevel"/>
    <w:tmpl w:val="7F50B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456C6F"/>
    <w:multiLevelType w:val="hybridMultilevel"/>
    <w:tmpl w:val="35880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C7FD0"/>
    <w:multiLevelType w:val="hybridMultilevel"/>
    <w:tmpl w:val="5024F06C"/>
    <w:lvl w:ilvl="0" w:tplc="0409000D">
      <w:start w:val="1"/>
      <w:numFmt w:val="bullet"/>
      <w:lvlText w:val=""/>
      <w:lvlJc w:val="left"/>
      <w:pPr>
        <w:ind w:left="1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3">
    <w:nsid w:val="1EAE4164"/>
    <w:multiLevelType w:val="hybridMultilevel"/>
    <w:tmpl w:val="9872CF8C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4">
    <w:nsid w:val="27701DE7"/>
    <w:multiLevelType w:val="multilevel"/>
    <w:tmpl w:val="DCDC7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>
    <w:nsid w:val="29167550"/>
    <w:multiLevelType w:val="hybridMultilevel"/>
    <w:tmpl w:val="B8ECD0D8"/>
    <w:lvl w:ilvl="0" w:tplc="40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2E290C0A"/>
    <w:multiLevelType w:val="hybridMultilevel"/>
    <w:tmpl w:val="51383F98"/>
    <w:lvl w:ilvl="0" w:tplc="28F002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F6BA3"/>
    <w:multiLevelType w:val="hybridMultilevel"/>
    <w:tmpl w:val="8D929AC4"/>
    <w:lvl w:ilvl="0" w:tplc="E7BA72B4">
      <w:start w:val="1"/>
      <w:numFmt w:val="bullet"/>
      <w:lvlText w:val=""/>
      <w:lvlJc w:val="left"/>
      <w:pPr>
        <w:ind w:left="1482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8">
    <w:nsid w:val="341F53B0"/>
    <w:multiLevelType w:val="hybridMultilevel"/>
    <w:tmpl w:val="C07CDCE6"/>
    <w:lvl w:ilvl="0" w:tplc="0409000D">
      <w:start w:val="1"/>
      <w:numFmt w:val="bullet"/>
      <w:lvlText w:val="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>
    <w:nsid w:val="36AF1939"/>
    <w:multiLevelType w:val="hybridMultilevel"/>
    <w:tmpl w:val="9B34AC74"/>
    <w:lvl w:ilvl="0" w:tplc="0409000D">
      <w:start w:val="1"/>
      <w:numFmt w:val="bullet"/>
      <w:lvlText w:val=""/>
      <w:lvlJc w:val="left"/>
      <w:pPr>
        <w:ind w:left="1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0">
    <w:nsid w:val="3A1904CE"/>
    <w:multiLevelType w:val="hybridMultilevel"/>
    <w:tmpl w:val="FEC093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EF7BAF"/>
    <w:multiLevelType w:val="hybridMultilevel"/>
    <w:tmpl w:val="90267CD6"/>
    <w:lvl w:ilvl="0" w:tplc="44248C5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D790B83"/>
    <w:multiLevelType w:val="hybridMultilevel"/>
    <w:tmpl w:val="AA0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735273"/>
    <w:multiLevelType w:val="multilevel"/>
    <w:tmpl w:val="B3D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C55ACF"/>
    <w:multiLevelType w:val="hybridMultilevel"/>
    <w:tmpl w:val="10D05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620CD"/>
    <w:multiLevelType w:val="hybridMultilevel"/>
    <w:tmpl w:val="306E7864"/>
    <w:lvl w:ilvl="0" w:tplc="040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6">
    <w:nsid w:val="463B7FEA"/>
    <w:multiLevelType w:val="hybridMultilevel"/>
    <w:tmpl w:val="00A4D6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5D2790"/>
    <w:multiLevelType w:val="hybridMultilevel"/>
    <w:tmpl w:val="0186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B5C8C"/>
    <w:multiLevelType w:val="hybridMultilevel"/>
    <w:tmpl w:val="5C4C2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4532E3"/>
    <w:multiLevelType w:val="hybridMultilevel"/>
    <w:tmpl w:val="B98A99F0"/>
    <w:lvl w:ilvl="0" w:tplc="D204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57A3DBF"/>
    <w:multiLevelType w:val="hybridMultilevel"/>
    <w:tmpl w:val="8C9EF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D53497"/>
    <w:multiLevelType w:val="hybridMultilevel"/>
    <w:tmpl w:val="20C69AAC"/>
    <w:lvl w:ilvl="0" w:tplc="A8D2194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2">
    <w:nsid w:val="712265BB"/>
    <w:multiLevelType w:val="hybridMultilevel"/>
    <w:tmpl w:val="0630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EC28B5"/>
    <w:multiLevelType w:val="hybridMultilevel"/>
    <w:tmpl w:val="E3B4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105E70"/>
    <w:multiLevelType w:val="hybridMultilevel"/>
    <w:tmpl w:val="959AD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9DE18EC"/>
    <w:multiLevelType w:val="hybridMultilevel"/>
    <w:tmpl w:val="18468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D24886"/>
    <w:multiLevelType w:val="hybridMultilevel"/>
    <w:tmpl w:val="0B9A7C34"/>
    <w:lvl w:ilvl="0" w:tplc="0409000D">
      <w:start w:val="1"/>
      <w:numFmt w:val="bullet"/>
      <w:lvlText w:val=""/>
      <w:lvlJc w:val="left"/>
      <w:pPr>
        <w:ind w:left="2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27"/>
  </w:num>
  <w:num w:numId="5">
    <w:abstractNumId w:val="22"/>
  </w:num>
  <w:num w:numId="6">
    <w:abstractNumId w:val="32"/>
  </w:num>
  <w:num w:numId="7">
    <w:abstractNumId w:val="0"/>
  </w:num>
  <w:num w:numId="8">
    <w:abstractNumId w:val="14"/>
  </w:num>
  <w:num w:numId="9">
    <w:abstractNumId w:val="3"/>
  </w:num>
  <w:num w:numId="10">
    <w:abstractNumId w:val="20"/>
  </w:num>
  <w:num w:numId="11">
    <w:abstractNumId w:val="29"/>
  </w:num>
  <w:num w:numId="12">
    <w:abstractNumId w:val="6"/>
  </w:num>
  <w:num w:numId="13">
    <w:abstractNumId w:val="31"/>
  </w:num>
  <w:num w:numId="14">
    <w:abstractNumId w:val="13"/>
  </w:num>
  <w:num w:numId="15">
    <w:abstractNumId w:val="34"/>
  </w:num>
  <w:num w:numId="16">
    <w:abstractNumId w:val="5"/>
  </w:num>
  <w:num w:numId="17">
    <w:abstractNumId w:val="23"/>
  </w:num>
  <w:num w:numId="18">
    <w:abstractNumId w:val="28"/>
  </w:num>
  <w:num w:numId="19">
    <w:abstractNumId w:val="35"/>
  </w:num>
  <w:num w:numId="20">
    <w:abstractNumId w:val="24"/>
  </w:num>
  <w:num w:numId="21">
    <w:abstractNumId w:val="30"/>
  </w:num>
  <w:num w:numId="22">
    <w:abstractNumId w:val="19"/>
  </w:num>
  <w:num w:numId="23">
    <w:abstractNumId w:val="17"/>
  </w:num>
  <w:num w:numId="24">
    <w:abstractNumId w:val="26"/>
  </w:num>
  <w:num w:numId="25">
    <w:abstractNumId w:val="18"/>
  </w:num>
  <w:num w:numId="26">
    <w:abstractNumId w:val="11"/>
  </w:num>
  <w:num w:numId="27">
    <w:abstractNumId w:val="16"/>
  </w:num>
  <w:num w:numId="28">
    <w:abstractNumId w:val="36"/>
  </w:num>
  <w:num w:numId="29">
    <w:abstractNumId w:val="12"/>
  </w:num>
  <w:num w:numId="30">
    <w:abstractNumId w:val="8"/>
  </w:num>
  <w:num w:numId="31">
    <w:abstractNumId w:val="9"/>
  </w:num>
  <w:num w:numId="32">
    <w:abstractNumId w:val="25"/>
  </w:num>
  <w:num w:numId="33">
    <w:abstractNumId w:val="4"/>
  </w:num>
  <w:num w:numId="34">
    <w:abstractNumId w:val="10"/>
  </w:num>
  <w:num w:numId="35">
    <w:abstractNumId w:val="15"/>
  </w:num>
  <w:num w:numId="36">
    <w:abstractNumId w:val="7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oNotHyphenateCaps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4839B7"/>
    <w:rsid w:val="00000352"/>
    <w:rsid w:val="000005C6"/>
    <w:rsid w:val="00001DCD"/>
    <w:rsid w:val="0000585D"/>
    <w:rsid w:val="00005EE4"/>
    <w:rsid w:val="000076C5"/>
    <w:rsid w:val="000077FD"/>
    <w:rsid w:val="00012484"/>
    <w:rsid w:val="00013BC4"/>
    <w:rsid w:val="00013DED"/>
    <w:rsid w:val="00017DBA"/>
    <w:rsid w:val="00025FCA"/>
    <w:rsid w:val="00030D50"/>
    <w:rsid w:val="00031AE7"/>
    <w:rsid w:val="000328DB"/>
    <w:rsid w:val="00032B07"/>
    <w:rsid w:val="00032C82"/>
    <w:rsid w:val="00034B64"/>
    <w:rsid w:val="00034EA1"/>
    <w:rsid w:val="00037CDE"/>
    <w:rsid w:val="000469C2"/>
    <w:rsid w:val="00052D7E"/>
    <w:rsid w:val="000539DD"/>
    <w:rsid w:val="00053AF7"/>
    <w:rsid w:val="0005500B"/>
    <w:rsid w:val="0005502F"/>
    <w:rsid w:val="00055721"/>
    <w:rsid w:val="000571C9"/>
    <w:rsid w:val="00062096"/>
    <w:rsid w:val="0006243D"/>
    <w:rsid w:val="000628F2"/>
    <w:rsid w:val="00064ED8"/>
    <w:rsid w:val="0007126A"/>
    <w:rsid w:val="00071EC3"/>
    <w:rsid w:val="00074E37"/>
    <w:rsid w:val="0007701A"/>
    <w:rsid w:val="000779BD"/>
    <w:rsid w:val="00082B25"/>
    <w:rsid w:val="00083F86"/>
    <w:rsid w:val="000850FB"/>
    <w:rsid w:val="0008542E"/>
    <w:rsid w:val="000857BF"/>
    <w:rsid w:val="0008662F"/>
    <w:rsid w:val="00087BA1"/>
    <w:rsid w:val="00087BE0"/>
    <w:rsid w:val="00090DE1"/>
    <w:rsid w:val="000913BC"/>
    <w:rsid w:val="0009415F"/>
    <w:rsid w:val="00096329"/>
    <w:rsid w:val="00096BB6"/>
    <w:rsid w:val="00097C94"/>
    <w:rsid w:val="000A20C3"/>
    <w:rsid w:val="000A3939"/>
    <w:rsid w:val="000A418D"/>
    <w:rsid w:val="000A4D2E"/>
    <w:rsid w:val="000A673D"/>
    <w:rsid w:val="000B0553"/>
    <w:rsid w:val="000B2C04"/>
    <w:rsid w:val="000B3D3C"/>
    <w:rsid w:val="000C00B9"/>
    <w:rsid w:val="000C05E4"/>
    <w:rsid w:val="000C3572"/>
    <w:rsid w:val="000C4663"/>
    <w:rsid w:val="000C4726"/>
    <w:rsid w:val="000D1E47"/>
    <w:rsid w:val="000D2F84"/>
    <w:rsid w:val="000D4829"/>
    <w:rsid w:val="000D7561"/>
    <w:rsid w:val="000E1330"/>
    <w:rsid w:val="000E1989"/>
    <w:rsid w:val="000E2B0A"/>
    <w:rsid w:val="000E3869"/>
    <w:rsid w:val="000E6B02"/>
    <w:rsid w:val="000E7660"/>
    <w:rsid w:val="000F1167"/>
    <w:rsid w:val="000F1195"/>
    <w:rsid w:val="000F127C"/>
    <w:rsid w:val="000F195F"/>
    <w:rsid w:val="000F1E3A"/>
    <w:rsid w:val="000F23AA"/>
    <w:rsid w:val="000F46E5"/>
    <w:rsid w:val="000F5AB2"/>
    <w:rsid w:val="00102020"/>
    <w:rsid w:val="001024FA"/>
    <w:rsid w:val="00102635"/>
    <w:rsid w:val="001108C7"/>
    <w:rsid w:val="0011101B"/>
    <w:rsid w:val="001111C9"/>
    <w:rsid w:val="001138F3"/>
    <w:rsid w:val="00115108"/>
    <w:rsid w:val="00115FA5"/>
    <w:rsid w:val="0011677B"/>
    <w:rsid w:val="00116A5E"/>
    <w:rsid w:val="00120AE0"/>
    <w:rsid w:val="00121675"/>
    <w:rsid w:val="00121F13"/>
    <w:rsid w:val="00122004"/>
    <w:rsid w:val="001226E3"/>
    <w:rsid w:val="00127649"/>
    <w:rsid w:val="00130412"/>
    <w:rsid w:val="00130646"/>
    <w:rsid w:val="00132848"/>
    <w:rsid w:val="00133064"/>
    <w:rsid w:val="00135460"/>
    <w:rsid w:val="0013610A"/>
    <w:rsid w:val="001375A4"/>
    <w:rsid w:val="0014120C"/>
    <w:rsid w:val="001424B6"/>
    <w:rsid w:val="001552C7"/>
    <w:rsid w:val="001629F2"/>
    <w:rsid w:val="00162C88"/>
    <w:rsid w:val="0016434E"/>
    <w:rsid w:val="00165103"/>
    <w:rsid w:val="00170081"/>
    <w:rsid w:val="001708C6"/>
    <w:rsid w:val="00172BE4"/>
    <w:rsid w:val="00173319"/>
    <w:rsid w:val="0017343B"/>
    <w:rsid w:val="00173EDD"/>
    <w:rsid w:val="00175F9B"/>
    <w:rsid w:val="0018091C"/>
    <w:rsid w:val="00180F53"/>
    <w:rsid w:val="00181C3E"/>
    <w:rsid w:val="00181EC2"/>
    <w:rsid w:val="00182986"/>
    <w:rsid w:val="00182EEC"/>
    <w:rsid w:val="001849C0"/>
    <w:rsid w:val="00185685"/>
    <w:rsid w:val="0019045C"/>
    <w:rsid w:val="00190F63"/>
    <w:rsid w:val="00191F9E"/>
    <w:rsid w:val="0019349D"/>
    <w:rsid w:val="001945DB"/>
    <w:rsid w:val="00195356"/>
    <w:rsid w:val="0019758F"/>
    <w:rsid w:val="001A2591"/>
    <w:rsid w:val="001A37A2"/>
    <w:rsid w:val="001A69B0"/>
    <w:rsid w:val="001A766B"/>
    <w:rsid w:val="001A79A1"/>
    <w:rsid w:val="001B29BD"/>
    <w:rsid w:val="001B4047"/>
    <w:rsid w:val="001B4596"/>
    <w:rsid w:val="001B6FDF"/>
    <w:rsid w:val="001C1DC1"/>
    <w:rsid w:val="001C1FDE"/>
    <w:rsid w:val="001C45A5"/>
    <w:rsid w:val="001C558D"/>
    <w:rsid w:val="001C6A58"/>
    <w:rsid w:val="001D11D9"/>
    <w:rsid w:val="001D3894"/>
    <w:rsid w:val="001D3F6F"/>
    <w:rsid w:val="001D5B04"/>
    <w:rsid w:val="001D6141"/>
    <w:rsid w:val="001D6B68"/>
    <w:rsid w:val="001E1164"/>
    <w:rsid w:val="001E643D"/>
    <w:rsid w:val="001E6BCF"/>
    <w:rsid w:val="001E6EF8"/>
    <w:rsid w:val="001E6FE7"/>
    <w:rsid w:val="001F5BD5"/>
    <w:rsid w:val="001F6287"/>
    <w:rsid w:val="001F7669"/>
    <w:rsid w:val="002031A5"/>
    <w:rsid w:val="00203AC4"/>
    <w:rsid w:val="0020461D"/>
    <w:rsid w:val="00207807"/>
    <w:rsid w:val="00210986"/>
    <w:rsid w:val="00210DB9"/>
    <w:rsid w:val="00211C60"/>
    <w:rsid w:val="002140D3"/>
    <w:rsid w:val="00215030"/>
    <w:rsid w:val="0022142A"/>
    <w:rsid w:val="00221A06"/>
    <w:rsid w:val="0022377F"/>
    <w:rsid w:val="00225001"/>
    <w:rsid w:val="0022665A"/>
    <w:rsid w:val="0022762F"/>
    <w:rsid w:val="00227F03"/>
    <w:rsid w:val="002313D3"/>
    <w:rsid w:val="00232DB8"/>
    <w:rsid w:val="002335C5"/>
    <w:rsid w:val="00233673"/>
    <w:rsid w:val="00234075"/>
    <w:rsid w:val="00242CE1"/>
    <w:rsid w:val="00243E77"/>
    <w:rsid w:val="002454D5"/>
    <w:rsid w:val="002459E3"/>
    <w:rsid w:val="00247384"/>
    <w:rsid w:val="00250D53"/>
    <w:rsid w:val="00254E6B"/>
    <w:rsid w:val="00260145"/>
    <w:rsid w:val="0026206C"/>
    <w:rsid w:val="002654FD"/>
    <w:rsid w:val="00265DFD"/>
    <w:rsid w:val="0026797E"/>
    <w:rsid w:val="00270865"/>
    <w:rsid w:val="0027291A"/>
    <w:rsid w:val="00272DA7"/>
    <w:rsid w:val="002755BD"/>
    <w:rsid w:val="002809BD"/>
    <w:rsid w:val="00282ED6"/>
    <w:rsid w:val="00284055"/>
    <w:rsid w:val="00284EAE"/>
    <w:rsid w:val="00284FDD"/>
    <w:rsid w:val="002868EB"/>
    <w:rsid w:val="00287F21"/>
    <w:rsid w:val="00291583"/>
    <w:rsid w:val="00291C3B"/>
    <w:rsid w:val="00292484"/>
    <w:rsid w:val="00297098"/>
    <w:rsid w:val="002A0C16"/>
    <w:rsid w:val="002A13F9"/>
    <w:rsid w:val="002A3706"/>
    <w:rsid w:val="002A4720"/>
    <w:rsid w:val="002A507F"/>
    <w:rsid w:val="002A6001"/>
    <w:rsid w:val="002A63B4"/>
    <w:rsid w:val="002A7374"/>
    <w:rsid w:val="002A774A"/>
    <w:rsid w:val="002B4A0E"/>
    <w:rsid w:val="002B5288"/>
    <w:rsid w:val="002B5C93"/>
    <w:rsid w:val="002B6845"/>
    <w:rsid w:val="002C03A7"/>
    <w:rsid w:val="002C080F"/>
    <w:rsid w:val="002C181D"/>
    <w:rsid w:val="002C2108"/>
    <w:rsid w:val="002C51C6"/>
    <w:rsid w:val="002C669B"/>
    <w:rsid w:val="002D0F91"/>
    <w:rsid w:val="002D1110"/>
    <w:rsid w:val="002D3899"/>
    <w:rsid w:val="002D44EB"/>
    <w:rsid w:val="002D5598"/>
    <w:rsid w:val="002D5D82"/>
    <w:rsid w:val="002D6742"/>
    <w:rsid w:val="002E2577"/>
    <w:rsid w:val="002E468E"/>
    <w:rsid w:val="002E56F9"/>
    <w:rsid w:val="002E77C4"/>
    <w:rsid w:val="002F0AB7"/>
    <w:rsid w:val="002F180D"/>
    <w:rsid w:val="002F4C2C"/>
    <w:rsid w:val="002F76B9"/>
    <w:rsid w:val="003015A2"/>
    <w:rsid w:val="0030186C"/>
    <w:rsid w:val="0030360A"/>
    <w:rsid w:val="00303E03"/>
    <w:rsid w:val="003043EF"/>
    <w:rsid w:val="00307536"/>
    <w:rsid w:val="00313EF1"/>
    <w:rsid w:val="00314ED3"/>
    <w:rsid w:val="003150BC"/>
    <w:rsid w:val="003164FA"/>
    <w:rsid w:val="003205DC"/>
    <w:rsid w:val="00320C2E"/>
    <w:rsid w:val="003219AF"/>
    <w:rsid w:val="00323109"/>
    <w:rsid w:val="00324A4C"/>
    <w:rsid w:val="0032540A"/>
    <w:rsid w:val="0032745A"/>
    <w:rsid w:val="00327AFA"/>
    <w:rsid w:val="00330302"/>
    <w:rsid w:val="00330932"/>
    <w:rsid w:val="00334779"/>
    <w:rsid w:val="00335F3F"/>
    <w:rsid w:val="003374BB"/>
    <w:rsid w:val="0034520D"/>
    <w:rsid w:val="003513E0"/>
    <w:rsid w:val="0035350F"/>
    <w:rsid w:val="00354775"/>
    <w:rsid w:val="00355A1D"/>
    <w:rsid w:val="003608AF"/>
    <w:rsid w:val="00361128"/>
    <w:rsid w:val="003628FF"/>
    <w:rsid w:val="0036412B"/>
    <w:rsid w:val="003656EF"/>
    <w:rsid w:val="00370CF0"/>
    <w:rsid w:val="00372B74"/>
    <w:rsid w:val="0037475F"/>
    <w:rsid w:val="003758EB"/>
    <w:rsid w:val="0037609A"/>
    <w:rsid w:val="003767E7"/>
    <w:rsid w:val="00380422"/>
    <w:rsid w:val="003819BE"/>
    <w:rsid w:val="003828A2"/>
    <w:rsid w:val="0038540E"/>
    <w:rsid w:val="00385427"/>
    <w:rsid w:val="003907CC"/>
    <w:rsid w:val="0039185E"/>
    <w:rsid w:val="00392A26"/>
    <w:rsid w:val="00394474"/>
    <w:rsid w:val="003A1A16"/>
    <w:rsid w:val="003A43F1"/>
    <w:rsid w:val="003A5058"/>
    <w:rsid w:val="003A7889"/>
    <w:rsid w:val="003B0FD9"/>
    <w:rsid w:val="003B1512"/>
    <w:rsid w:val="003B5457"/>
    <w:rsid w:val="003B5E59"/>
    <w:rsid w:val="003B6B3C"/>
    <w:rsid w:val="003C0F4C"/>
    <w:rsid w:val="003C24D1"/>
    <w:rsid w:val="003C450C"/>
    <w:rsid w:val="003C588F"/>
    <w:rsid w:val="003C5EF7"/>
    <w:rsid w:val="003C6579"/>
    <w:rsid w:val="003C7A46"/>
    <w:rsid w:val="003D0F29"/>
    <w:rsid w:val="003D1591"/>
    <w:rsid w:val="003D1AF4"/>
    <w:rsid w:val="003D2959"/>
    <w:rsid w:val="003D3D90"/>
    <w:rsid w:val="003D3DD4"/>
    <w:rsid w:val="003D4A38"/>
    <w:rsid w:val="003D69CC"/>
    <w:rsid w:val="003D7E19"/>
    <w:rsid w:val="003E1CB3"/>
    <w:rsid w:val="003E2BB4"/>
    <w:rsid w:val="003E3661"/>
    <w:rsid w:val="003E39AC"/>
    <w:rsid w:val="003E4516"/>
    <w:rsid w:val="003F0D8C"/>
    <w:rsid w:val="003F19B2"/>
    <w:rsid w:val="003F57E3"/>
    <w:rsid w:val="003F5B78"/>
    <w:rsid w:val="004029A7"/>
    <w:rsid w:val="00405873"/>
    <w:rsid w:val="00405D75"/>
    <w:rsid w:val="00411E83"/>
    <w:rsid w:val="004206DE"/>
    <w:rsid w:val="00422A20"/>
    <w:rsid w:val="00423673"/>
    <w:rsid w:val="004261D0"/>
    <w:rsid w:val="00426B21"/>
    <w:rsid w:val="00427A0E"/>
    <w:rsid w:val="00427C23"/>
    <w:rsid w:val="004336DF"/>
    <w:rsid w:val="00433A0D"/>
    <w:rsid w:val="00436FD7"/>
    <w:rsid w:val="004407AD"/>
    <w:rsid w:val="00442310"/>
    <w:rsid w:val="004457E4"/>
    <w:rsid w:val="00445F7F"/>
    <w:rsid w:val="00446F6F"/>
    <w:rsid w:val="0044753C"/>
    <w:rsid w:val="0044772C"/>
    <w:rsid w:val="00450258"/>
    <w:rsid w:val="00451E74"/>
    <w:rsid w:val="00455A08"/>
    <w:rsid w:val="004569C6"/>
    <w:rsid w:val="00460253"/>
    <w:rsid w:val="004602F8"/>
    <w:rsid w:val="00462CA3"/>
    <w:rsid w:val="00463503"/>
    <w:rsid w:val="00463562"/>
    <w:rsid w:val="00467983"/>
    <w:rsid w:val="00470BBF"/>
    <w:rsid w:val="00472D80"/>
    <w:rsid w:val="00473C98"/>
    <w:rsid w:val="00475FA8"/>
    <w:rsid w:val="004772C5"/>
    <w:rsid w:val="00477D5A"/>
    <w:rsid w:val="00480DCF"/>
    <w:rsid w:val="004836BB"/>
    <w:rsid w:val="004839B7"/>
    <w:rsid w:val="00484018"/>
    <w:rsid w:val="00484653"/>
    <w:rsid w:val="00484718"/>
    <w:rsid w:val="00484E1B"/>
    <w:rsid w:val="00486199"/>
    <w:rsid w:val="00492C6C"/>
    <w:rsid w:val="0049334E"/>
    <w:rsid w:val="00493C9A"/>
    <w:rsid w:val="004A492E"/>
    <w:rsid w:val="004B03C9"/>
    <w:rsid w:val="004B223B"/>
    <w:rsid w:val="004B394E"/>
    <w:rsid w:val="004B3FB8"/>
    <w:rsid w:val="004B7EBB"/>
    <w:rsid w:val="004C07E1"/>
    <w:rsid w:val="004C3C4E"/>
    <w:rsid w:val="004C4E64"/>
    <w:rsid w:val="004C700E"/>
    <w:rsid w:val="004D001C"/>
    <w:rsid w:val="004D1A11"/>
    <w:rsid w:val="004D3515"/>
    <w:rsid w:val="004D3D9D"/>
    <w:rsid w:val="004D7EBC"/>
    <w:rsid w:val="004E030A"/>
    <w:rsid w:val="004E1B8A"/>
    <w:rsid w:val="004E3145"/>
    <w:rsid w:val="004E4218"/>
    <w:rsid w:val="004E5897"/>
    <w:rsid w:val="004F4FD3"/>
    <w:rsid w:val="00502706"/>
    <w:rsid w:val="005070F4"/>
    <w:rsid w:val="00510616"/>
    <w:rsid w:val="0051352F"/>
    <w:rsid w:val="00522295"/>
    <w:rsid w:val="005233A8"/>
    <w:rsid w:val="00524BD8"/>
    <w:rsid w:val="0053047D"/>
    <w:rsid w:val="005306DC"/>
    <w:rsid w:val="005320C2"/>
    <w:rsid w:val="005328FE"/>
    <w:rsid w:val="00533D21"/>
    <w:rsid w:val="0053679F"/>
    <w:rsid w:val="00536FBB"/>
    <w:rsid w:val="00540B8A"/>
    <w:rsid w:val="005432FB"/>
    <w:rsid w:val="00543952"/>
    <w:rsid w:val="005440C6"/>
    <w:rsid w:val="00546185"/>
    <w:rsid w:val="00546B88"/>
    <w:rsid w:val="00547587"/>
    <w:rsid w:val="00547BD2"/>
    <w:rsid w:val="00550FA2"/>
    <w:rsid w:val="005542DF"/>
    <w:rsid w:val="00555BFD"/>
    <w:rsid w:val="0055660A"/>
    <w:rsid w:val="00556618"/>
    <w:rsid w:val="00556677"/>
    <w:rsid w:val="005577AE"/>
    <w:rsid w:val="00557D9D"/>
    <w:rsid w:val="005620EE"/>
    <w:rsid w:val="00563546"/>
    <w:rsid w:val="00563F28"/>
    <w:rsid w:val="005640E3"/>
    <w:rsid w:val="00565019"/>
    <w:rsid w:val="005650D7"/>
    <w:rsid w:val="005652D1"/>
    <w:rsid w:val="0056683A"/>
    <w:rsid w:val="0056714E"/>
    <w:rsid w:val="00571F72"/>
    <w:rsid w:val="00573219"/>
    <w:rsid w:val="005744FD"/>
    <w:rsid w:val="00574B74"/>
    <w:rsid w:val="00574B7F"/>
    <w:rsid w:val="00574C5C"/>
    <w:rsid w:val="00576832"/>
    <w:rsid w:val="00577794"/>
    <w:rsid w:val="005831CD"/>
    <w:rsid w:val="00594B63"/>
    <w:rsid w:val="00594C27"/>
    <w:rsid w:val="00596EDE"/>
    <w:rsid w:val="00597DCF"/>
    <w:rsid w:val="005A1EE5"/>
    <w:rsid w:val="005A4EA9"/>
    <w:rsid w:val="005A548D"/>
    <w:rsid w:val="005A6C55"/>
    <w:rsid w:val="005B398C"/>
    <w:rsid w:val="005B3B73"/>
    <w:rsid w:val="005B3FFD"/>
    <w:rsid w:val="005B4FFE"/>
    <w:rsid w:val="005C0329"/>
    <w:rsid w:val="005C15B0"/>
    <w:rsid w:val="005C2833"/>
    <w:rsid w:val="005C2C32"/>
    <w:rsid w:val="005C4A70"/>
    <w:rsid w:val="005C58D0"/>
    <w:rsid w:val="005C630E"/>
    <w:rsid w:val="005C691C"/>
    <w:rsid w:val="005D2258"/>
    <w:rsid w:val="005D2CD4"/>
    <w:rsid w:val="005D35A5"/>
    <w:rsid w:val="005D3ED0"/>
    <w:rsid w:val="005D5DD4"/>
    <w:rsid w:val="005D7EBB"/>
    <w:rsid w:val="005E01C8"/>
    <w:rsid w:val="005E2D1D"/>
    <w:rsid w:val="005E3FD1"/>
    <w:rsid w:val="005E760F"/>
    <w:rsid w:val="005F0364"/>
    <w:rsid w:val="005F2526"/>
    <w:rsid w:val="005F2846"/>
    <w:rsid w:val="005F42FA"/>
    <w:rsid w:val="005F4575"/>
    <w:rsid w:val="005F47A8"/>
    <w:rsid w:val="005F4B0B"/>
    <w:rsid w:val="005F5140"/>
    <w:rsid w:val="00604D4E"/>
    <w:rsid w:val="00605311"/>
    <w:rsid w:val="00610911"/>
    <w:rsid w:val="006125A4"/>
    <w:rsid w:val="006139A8"/>
    <w:rsid w:val="00614CCC"/>
    <w:rsid w:val="00615531"/>
    <w:rsid w:val="006157A5"/>
    <w:rsid w:val="006157A8"/>
    <w:rsid w:val="00621D27"/>
    <w:rsid w:val="006311B9"/>
    <w:rsid w:val="00633A51"/>
    <w:rsid w:val="00635AE8"/>
    <w:rsid w:val="00635D1C"/>
    <w:rsid w:val="0063796B"/>
    <w:rsid w:val="00640222"/>
    <w:rsid w:val="006447F7"/>
    <w:rsid w:val="006449F1"/>
    <w:rsid w:val="00656ADF"/>
    <w:rsid w:val="006637D5"/>
    <w:rsid w:val="00663BDE"/>
    <w:rsid w:val="00665AB8"/>
    <w:rsid w:val="00666916"/>
    <w:rsid w:val="006712D7"/>
    <w:rsid w:val="006713A9"/>
    <w:rsid w:val="006732AE"/>
    <w:rsid w:val="00673F56"/>
    <w:rsid w:val="00673FF3"/>
    <w:rsid w:val="0067436B"/>
    <w:rsid w:val="006808D0"/>
    <w:rsid w:val="00681F26"/>
    <w:rsid w:val="00682081"/>
    <w:rsid w:val="00683C50"/>
    <w:rsid w:val="00684E79"/>
    <w:rsid w:val="006868C2"/>
    <w:rsid w:val="0069162F"/>
    <w:rsid w:val="0069282D"/>
    <w:rsid w:val="00692A67"/>
    <w:rsid w:val="00694A17"/>
    <w:rsid w:val="0069638B"/>
    <w:rsid w:val="00696A0E"/>
    <w:rsid w:val="006A0F72"/>
    <w:rsid w:val="006A2FC1"/>
    <w:rsid w:val="006A4D47"/>
    <w:rsid w:val="006A623C"/>
    <w:rsid w:val="006A7FEA"/>
    <w:rsid w:val="006B27DF"/>
    <w:rsid w:val="006B2987"/>
    <w:rsid w:val="006B55E3"/>
    <w:rsid w:val="006B5E4C"/>
    <w:rsid w:val="006B735A"/>
    <w:rsid w:val="006B7E10"/>
    <w:rsid w:val="006C0214"/>
    <w:rsid w:val="006C08FF"/>
    <w:rsid w:val="006C1C68"/>
    <w:rsid w:val="006C2479"/>
    <w:rsid w:val="006C2640"/>
    <w:rsid w:val="006C340C"/>
    <w:rsid w:val="006C484B"/>
    <w:rsid w:val="006C547F"/>
    <w:rsid w:val="006C5DA1"/>
    <w:rsid w:val="006D1BA0"/>
    <w:rsid w:val="006D28FD"/>
    <w:rsid w:val="006D2D6C"/>
    <w:rsid w:val="006D356E"/>
    <w:rsid w:val="006D4E86"/>
    <w:rsid w:val="006E3194"/>
    <w:rsid w:val="006F0EF5"/>
    <w:rsid w:val="006F113E"/>
    <w:rsid w:val="006F5F40"/>
    <w:rsid w:val="006F6803"/>
    <w:rsid w:val="00702B79"/>
    <w:rsid w:val="007041B4"/>
    <w:rsid w:val="007109BA"/>
    <w:rsid w:val="00716456"/>
    <w:rsid w:val="0072033D"/>
    <w:rsid w:val="00720B1F"/>
    <w:rsid w:val="00721AE9"/>
    <w:rsid w:val="0072358E"/>
    <w:rsid w:val="00733CA9"/>
    <w:rsid w:val="007344A8"/>
    <w:rsid w:val="007355A8"/>
    <w:rsid w:val="007355D4"/>
    <w:rsid w:val="0073745E"/>
    <w:rsid w:val="00740910"/>
    <w:rsid w:val="007417CA"/>
    <w:rsid w:val="007421CC"/>
    <w:rsid w:val="0074557D"/>
    <w:rsid w:val="00746D09"/>
    <w:rsid w:val="00750F4F"/>
    <w:rsid w:val="00751D3A"/>
    <w:rsid w:val="00753514"/>
    <w:rsid w:val="0075447D"/>
    <w:rsid w:val="00755D9A"/>
    <w:rsid w:val="00756C6C"/>
    <w:rsid w:val="00756ECA"/>
    <w:rsid w:val="00757B33"/>
    <w:rsid w:val="00760738"/>
    <w:rsid w:val="007613C5"/>
    <w:rsid w:val="00762442"/>
    <w:rsid w:val="007628BC"/>
    <w:rsid w:val="007650DA"/>
    <w:rsid w:val="00765211"/>
    <w:rsid w:val="00767A93"/>
    <w:rsid w:val="00770461"/>
    <w:rsid w:val="0077194E"/>
    <w:rsid w:val="007730A1"/>
    <w:rsid w:val="0077323B"/>
    <w:rsid w:val="00773CCD"/>
    <w:rsid w:val="007746A7"/>
    <w:rsid w:val="007801B0"/>
    <w:rsid w:val="00780685"/>
    <w:rsid w:val="00780F50"/>
    <w:rsid w:val="00784ED2"/>
    <w:rsid w:val="00785D0F"/>
    <w:rsid w:val="007867BA"/>
    <w:rsid w:val="00786955"/>
    <w:rsid w:val="00786F22"/>
    <w:rsid w:val="00790675"/>
    <w:rsid w:val="00792073"/>
    <w:rsid w:val="007933E1"/>
    <w:rsid w:val="007936BF"/>
    <w:rsid w:val="00796A0F"/>
    <w:rsid w:val="007A24B3"/>
    <w:rsid w:val="007A3ED0"/>
    <w:rsid w:val="007A4E07"/>
    <w:rsid w:val="007A5C7D"/>
    <w:rsid w:val="007A606A"/>
    <w:rsid w:val="007A6876"/>
    <w:rsid w:val="007B6B63"/>
    <w:rsid w:val="007B6D8D"/>
    <w:rsid w:val="007C1074"/>
    <w:rsid w:val="007C4FA6"/>
    <w:rsid w:val="007C53AD"/>
    <w:rsid w:val="007C6303"/>
    <w:rsid w:val="007C6867"/>
    <w:rsid w:val="007C6950"/>
    <w:rsid w:val="007C747F"/>
    <w:rsid w:val="007D05E7"/>
    <w:rsid w:val="007D0D7E"/>
    <w:rsid w:val="007D414C"/>
    <w:rsid w:val="007D59E0"/>
    <w:rsid w:val="007D71FF"/>
    <w:rsid w:val="007E017F"/>
    <w:rsid w:val="007E12B9"/>
    <w:rsid w:val="007E1ECB"/>
    <w:rsid w:val="007E1F87"/>
    <w:rsid w:val="007E590B"/>
    <w:rsid w:val="007E7082"/>
    <w:rsid w:val="007E773B"/>
    <w:rsid w:val="007F0868"/>
    <w:rsid w:val="007F1936"/>
    <w:rsid w:val="007F2435"/>
    <w:rsid w:val="007F4355"/>
    <w:rsid w:val="007F6FE2"/>
    <w:rsid w:val="00801B7E"/>
    <w:rsid w:val="00803393"/>
    <w:rsid w:val="00812137"/>
    <w:rsid w:val="00812649"/>
    <w:rsid w:val="00813271"/>
    <w:rsid w:val="00814343"/>
    <w:rsid w:val="00814AE8"/>
    <w:rsid w:val="0081749F"/>
    <w:rsid w:val="00820CAC"/>
    <w:rsid w:val="00822E03"/>
    <w:rsid w:val="0082404D"/>
    <w:rsid w:val="00824443"/>
    <w:rsid w:val="00826221"/>
    <w:rsid w:val="0082632B"/>
    <w:rsid w:val="00826658"/>
    <w:rsid w:val="00826991"/>
    <w:rsid w:val="008312FB"/>
    <w:rsid w:val="00831F6A"/>
    <w:rsid w:val="00832000"/>
    <w:rsid w:val="0083239E"/>
    <w:rsid w:val="00832F3D"/>
    <w:rsid w:val="0083320A"/>
    <w:rsid w:val="00834385"/>
    <w:rsid w:val="00834952"/>
    <w:rsid w:val="00836014"/>
    <w:rsid w:val="00840117"/>
    <w:rsid w:val="0084092F"/>
    <w:rsid w:val="00841C75"/>
    <w:rsid w:val="00841FD2"/>
    <w:rsid w:val="00842882"/>
    <w:rsid w:val="008439DA"/>
    <w:rsid w:val="00845F21"/>
    <w:rsid w:val="008465E0"/>
    <w:rsid w:val="00846E9B"/>
    <w:rsid w:val="00846F36"/>
    <w:rsid w:val="00854AB3"/>
    <w:rsid w:val="00854BCD"/>
    <w:rsid w:val="008550FE"/>
    <w:rsid w:val="00855521"/>
    <w:rsid w:val="00855598"/>
    <w:rsid w:val="00855C27"/>
    <w:rsid w:val="00856BB0"/>
    <w:rsid w:val="00860025"/>
    <w:rsid w:val="0086081B"/>
    <w:rsid w:val="00865D33"/>
    <w:rsid w:val="008675A0"/>
    <w:rsid w:val="00867865"/>
    <w:rsid w:val="00867C34"/>
    <w:rsid w:val="00870728"/>
    <w:rsid w:val="0087550B"/>
    <w:rsid w:val="00875CBA"/>
    <w:rsid w:val="00877E84"/>
    <w:rsid w:val="008802CF"/>
    <w:rsid w:val="00880606"/>
    <w:rsid w:val="00884F3D"/>
    <w:rsid w:val="00885441"/>
    <w:rsid w:val="0088799E"/>
    <w:rsid w:val="00887B24"/>
    <w:rsid w:val="008916AC"/>
    <w:rsid w:val="008933ED"/>
    <w:rsid w:val="00895D3C"/>
    <w:rsid w:val="008960E8"/>
    <w:rsid w:val="00896504"/>
    <w:rsid w:val="008A7CFF"/>
    <w:rsid w:val="008B362A"/>
    <w:rsid w:val="008B44EB"/>
    <w:rsid w:val="008B5BF8"/>
    <w:rsid w:val="008C01A5"/>
    <w:rsid w:val="008C0688"/>
    <w:rsid w:val="008C187D"/>
    <w:rsid w:val="008C2430"/>
    <w:rsid w:val="008C2983"/>
    <w:rsid w:val="008C324E"/>
    <w:rsid w:val="008C4FDB"/>
    <w:rsid w:val="008D1CFA"/>
    <w:rsid w:val="008E01CA"/>
    <w:rsid w:val="008E0C42"/>
    <w:rsid w:val="008E19F8"/>
    <w:rsid w:val="008E1D21"/>
    <w:rsid w:val="008E2840"/>
    <w:rsid w:val="008E2D13"/>
    <w:rsid w:val="008E610A"/>
    <w:rsid w:val="008E7302"/>
    <w:rsid w:val="008E7C45"/>
    <w:rsid w:val="008F0CFB"/>
    <w:rsid w:val="008F3B00"/>
    <w:rsid w:val="008F4A65"/>
    <w:rsid w:val="008F7CE7"/>
    <w:rsid w:val="00900E0A"/>
    <w:rsid w:val="00901103"/>
    <w:rsid w:val="00906812"/>
    <w:rsid w:val="00907F5D"/>
    <w:rsid w:val="0091076A"/>
    <w:rsid w:val="00912B99"/>
    <w:rsid w:val="00913A4F"/>
    <w:rsid w:val="009143F6"/>
    <w:rsid w:val="009147A8"/>
    <w:rsid w:val="0092122B"/>
    <w:rsid w:val="00922033"/>
    <w:rsid w:val="009245C3"/>
    <w:rsid w:val="00924C8D"/>
    <w:rsid w:val="0092554E"/>
    <w:rsid w:val="009256FF"/>
    <w:rsid w:val="009300B2"/>
    <w:rsid w:val="009301DF"/>
    <w:rsid w:val="00931E19"/>
    <w:rsid w:val="00931EA9"/>
    <w:rsid w:val="00936370"/>
    <w:rsid w:val="009366BB"/>
    <w:rsid w:val="0094203E"/>
    <w:rsid w:val="00942B57"/>
    <w:rsid w:val="00943094"/>
    <w:rsid w:val="009433DA"/>
    <w:rsid w:val="00946A05"/>
    <w:rsid w:val="00946CA8"/>
    <w:rsid w:val="00947669"/>
    <w:rsid w:val="009524FE"/>
    <w:rsid w:val="0095260E"/>
    <w:rsid w:val="00953C04"/>
    <w:rsid w:val="00955210"/>
    <w:rsid w:val="00957D19"/>
    <w:rsid w:val="00962E83"/>
    <w:rsid w:val="009637CD"/>
    <w:rsid w:val="00963B28"/>
    <w:rsid w:val="00964F6A"/>
    <w:rsid w:val="00967010"/>
    <w:rsid w:val="009678DC"/>
    <w:rsid w:val="00967DD0"/>
    <w:rsid w:val="00971C38"/>
    <w:rsid w:val="00973EBD"/>
    <w:rsid w:val="0097642E"/>
    <w:rsid w:val="009776C8"/>
    <w:rsid w:val="00980D10"/>
    <w:rsid w:val="00981765"/>
    <w:rsid w:val="00981ECA"/>
    <w:rsid w:val="009852B5"/>
    <w:rsid w:val="0098703F"/>
    <w:rsid w:val="00987F85"/>
    <w:rsid w:val="00991F36"/>
    <w:rsid w:val="00993356"/>
    <w:rsid w:val="00993E9E"/>
    <w:rsid w:val="009A24EB"/>
    <w:rsid w:val="009A71E0"/>
    <w:rsid w:val="009A746D"/>
    <w:rsid w:val="009B0259"/>
    <w:rsid w:val="009B1B09"/>
    <w:rsid w:val="009B2207"/>
    <w:rsid w:val="009B3259"/>
    <w:rsid w:val="009B670D"/>
    <w:rsid w:val="009B7B0C"/>
    <w:rsid w:val="009D3A78"/>
    <w:rsid w:val="009D570C"/>
    <w:rsid w:val="009D5905"/>
    <w:rsid w:val="009D7730"/>
    <w:rsid w:val="009E0239"/>
    <w:rsid w:val="009E49D5"/>
    <w:rsid w:val="009E4B6B"/>
    <w:rsid w:val="009E7262"/>
    <w:rsid w:val="009E7A9C"/>
    <w:rsid w:val="009F2DE9"/>
    <w:rsid w:val="009F438A"/>
    <w:rsid w:val="00A00EFB"/>
    <w:rsid w:val="00A01A84"/>
    <w:rsid w:val="00A01EBA"/>
    <w:rsid w:val="00A03205"/>
    <w:rsid w:val="00A0520F"/>
    <w:rsid w:val="00A07A5C"/>
    <w:rsid w:val="00A10B68"/>
    <w:rsid w:val="00A138BC"/>
    <w:rsid w:val="00A13DC9"/>
    <w:rsid w:val="00A2309F"/>
    <w:rsid w:val="00A23804"/>
    <w:rsid w:val="00A26FE6"/>
    <w:rsid w:val="00A3091D"/>
    <w:rsid w:val="00A33410"/>
    <w:rsid w:val="00A33F01"/>
    <w:rsid w:val="00A34208"/>
    <w:rsid w:val="00A342EC"/>
    <w:rsid w:val="00A34CCC"/>
    <w:rsid w:val="00A3627D"/>
    <w:rsid w:val="00A419E6"/>
    <w:rsid w:val="00A42729"/>
    <w:rsid w:val="00A471A2"/>
    <w:rsid w:val="00A479DB"/>
    <w:rsid w:val="00A47C97"/>
    <w:rsid w:val="00A53515"/>
    <w:rsid w:val="00A57C82"/>
    <w:rsid w:val="00A61ACE"/>
    <w:rsid w:val="00A6212F"/>
    <w:rsid w:val="00A65A28"/>
    <w:rsid w:val="00A668EB"/>
    <w:rsid w:val="00A70DB1"/>
    <w:rsid w:val="00A71124"/>
    <w:rsid w:val="00A741AF"/>
    <w:rsid w:val="00A7430E"/>
    <w:rsid w:val="00A74FBC"/>
    <w:rsid w:val="00A7644F"/>
    <w:rsid w:val="00A83159"/>
    <w:rsid w:val="00A84E62"/>
    <w:rsid w:val="00A875AF"/>
    <w:rsid w:val="00A915B0"/>
    <w:rsid w:val="00A938ED"/>
    <w:rsid w:val="00AA1F9A"/>
    <w:rsid w:val="00AA4E97"/>
    <w:rsid w:val="00AB25C4"/>
    <w:rsid w:val="00AB2AEA"/>
    <w:rsid w:val="00AB6D09"/>
    <w:rsid w:val="00AC1CE8"/>
    <w:rsid w:val="00AC67E3"/>
    <w:rsid w:val="00AD0AB4"/>
    <w:rsid w:val="00AD178E"/>
    <w:rsid w:val="00AD26F2"/>
    <w:rsid w:val="00AD5E0C"/>
    <w:rsid w:val="00AE06E5"/>
    <w:rsid w:val="00AE0F01"/>
    <w:rsid w:val="00AE105A"/>
    <w:rsid w:val="00AE161E"/>
    <w:rsid w:val="00AE18E0"/>
    <w:rsid w:val="00AE2373"/>
    <w:rsid w:val="00AE251A"/>
    <w:rsid w:val="00AE43F4"/>
    <w:rsid w:val="00AE53C0"/>
    <w:rsid w:val="00AE5FCD"/>
    <w:rsid w:val="00AE6F27"/>
    <w:rsid w:val="00AF097B"/>
    <w:rsid w:val="00AF28E6"/>
    <w:rsid w:val="00AF2D32"/>
    <w:rsid w:val="00AF5947"/>
    <w:rsid w:val="00B00AEE"/>
    <w:rsid w:val="00B029E4"/>
    <w:rsid w:val="00B03DA3"/>
    <w:rsid w:val="00B04849"/>
    <w:rsid w:val="00B04FE6"/>
    <w:rsid w:val="00B0506B"/>
    <w:rsid w:val="00B05C74"/>
    <w:rsid w:val="00B11398"/>
    <w:rsid w:val="00B1371B"/>
    <w:rsid w:val="00B137BA"/>
    <w:rsid w:val="00B16BC8"/>
    <w:rsid w:val="00B1759B"/>
    <w:rsid w:val="00B202DF"/>
    <w:rsid w:val="00B220E3"/>
    <w:rsid w:val="00B23888"/>
    <w:rsid w:val="00B247F1"/>
    <w:rsid w:val="00B267FE"/>
    <w:rsid w:val="00B26850"/>
    <w:rsid w:val="00B275CA"/>
    <w:rsid w:val="00B33CC0"/>
    <w:rsid w:val="00B33ECC"/>
    <w:rsid w:val="00B360BB"/>
    <w:rsid w:val="00B3628A"/>
    <w:rsid w:val="00B46261"/>
    <w:rsid w:val="00B46C57"/>
    <w:rsid w:val="00B533DD"/>
    <w:rsid w:val="00B55AFD"/>
    <w:rsid w:val="00B56D67"/>
    <w:rsid w:val="00B56DF7"/>
    <w:rsid w:val="00B57A2F"/>
    <w:rsid w:val="00B60218"/>
    <w:rsid w:val="00B6396C"/>
    <w:rsid w:val="00B63E2B"/>
    <w:rsid w:val="00B672C7"/>
    <w:rsid w:val="00B73C30"/>
    <w:rsid w:val="00B73FAB"/>
    <w:rsid w:val="00B76109"/>
    <w:rsid w:val="00B76292"/>
    <w:rsid w:val="00B84688"/>
    <w:rsid w:val="00B859D5"/>
    <w:rsid w:val="00B85FA4"/>
    <w:rsid w:val="00B8615C"/>
    <w:rsid w:val="00B8792D"/>
    <w:rsid w:val="00B87A32"/>
    <w:rsid w:val="00B87FE1"/>
    <w:rsid w:val="00B93C8E"/>
    <w:rsid w:val="00B961E4"/>
    <w:rsid w:val="00BA05D3"/>
    <w:rsid w:val="00BA0864"/>
    <w:rsid w:val="00BA0C9E"/>
    <w:rsid w:val="00BA2DC4"/>
    <w:rsid w:val="00BA3C01"/>
    <w:rsid w:val="00BA46EF"/>
    <w:rsid w:val="00BA5D29"/>
    <w:rsid w:val="00BB0E56"/>
    <w:rsid w:val="00BB328F"/>
    <w:rsid w:val="00BB38DD"/>
    <w:rsid w:val="00BC113C"/>
    <w:rsid w:val="00BC4D6B"/>
    <w:rsid w:val="00BC5C2B"/>
    <w:rsid w:val="00BC5C34"/>
    <w:rsid w:val="00BD3438"/>
    <w:rsid w:val="00BD3470"/>
    <w:rsid w:val="00BD3B8A"/>
    <w:rsid w:val="00BD50E9"/>
    <w:rsid w:val="00BD7FD4"/>
    <w:rsid w:val="00BE01F4"/>
    <w:rsid w:val="00BE1810"/>
    <w:rsid w:val="00BE1CE3"/>
    <w:rsid w:val="00BF0A96"/>
    <w:rsid w:val="00BF1BB0"/>
    <w:rsid w:val="00BF45A1"/>
    <w:rsid w:val="00BF70C6"/>
    <w:rsid w:val="00BF7726"/>
    <w:rsid w:val="00C02674"/>
    <w:rsid w:val="00C03F03"/>
    <w:rsid w:val="00C0424A"/>
    <w:rsid w:val="00C04FE1"/>
    <w:rsid w:val="00C066CE"/>
    <w:rsid w:val="00C0692A"/>
    <w:rsid w:val="00C07604"/>
    <w:rsid w:val="00C10C0A"/>
    <w:rsid w:val="00C12441"/>
    <w:rsid w:val="00C1258E"/>
    <w:rsid w:val="00C14EA1"/>
    <w:rsid w:val="00C15A4E"/>
    <w:rsid w:val="00C15B76"/>
    <w:rsid w:val="00C17E77"/>
    <w:rsid w:val="00C221FA"/>
    <w:rsid w:val="00C249A5"/>
    <w:rsid w:val="00C24A73"/>
    <w:rsid w:val="00C33644"/>
    <w:rsid w:val="00C35D5B"/>
    <w:rsid w:val="00C36818"/>
    <w:rsid w:val="00C379F5"/>
    <w:rsid w:val="00C42676"/>
    <w:rsid w:val="00C42F74"/>
    <w:rsid w:val="00C4381F"/>
    <w:rsid w:val="00C46AE2"/>
    <w:rsid w:val="00C47077"/>
    <w:rsid w:val="00C50187"/>
    <w:rsid w:val="00C51DD6"/>
    <w:rsid w:val="00C51E7B"/>
    <w:rsid w:val="00C531BB"/>
    <w:rsid w:val="00C54C29"/>
    <w:rsid w:val="00C56232"/>
    <w:rsid w:val="00C61B22"/>
    <w:rsid w:val="00C623A7"/>
    <w:rsid w:val="00C6245B"/>
    <w:rsid w:val="00C6343A"/>
    <w:rsid w:val="00C64569"/>
    <w:rsid w:val="00C64CCF"/>
    <w:rsid w:val="00C65A51"/>
    <w:rsid w:val="00C6793E"/>
    <w:rsid w:val="00C7145B"/>
    <w:rsid w:val="00C71744"/>
    <w:rsid w:val="00C7705C"/>
    <w:rsid w:val="00C77076"/>
    <w:rsid w:val="00C77CA2"/>
    <w:rsid w:val="00C837D6"/>
    <w:rsid w:val="00C852BE"/>
    <w:rsid w:val="00C85514"/>
    <w:rsid w:val="00C87FE7"/>
    <w:rsid w:val="00C947C4"/>
    <w:rsid w:val="00C949AC"/>
    <w:rsid w:val="00C967A0"/>
    <w:rsid w:val="00CB3419"/>
    <w:rsid w:val="00CB4174"/>
    <w:rsid w:val="00CB46A8"/>
    <w:rsid w:val="00CB7C80"/>
    <w:rsid w:val="00CC0470"/>
    <w:rsid w:val="00CC16D5"/>
    <w:rsid w:val="00CC20B8"/>
    <w:rsid w:val="00CC48A6"/>
    <w:rsid w:val="00CC587C"/>
    <w:rsid w:val="00CC7866"/>
    <w:rsid w:val="00CC7F12"/>
    <w:rsid w:val="00CD3CE6"/>
    <w:rsid w:val="00CD47E2"/>
    <w:rsid w:val="00CD59DF"/>
    <w:rsid w:val="00CD5ED0"/>
    <w:rsid w:val="00CD7844"/>
    <w:rsid w:val="00CE264C"/>
    <w:rsid w:val="00CE4871"/>
    <w:rsid w:val="00CE4CE9"/>
    <w:rsid w:val="00CE646E"/>
    <w:rsid w:val="00CE7362"/>
    <w:rsid w:val="00CE7E86"/>
    <w:rsid w:val="00CF137C"/>
    <w:rsid w:val="00CF20D3"/>
    <w:rsid w:val="00CF2ECF"/>
    <w:rsid w:val="00CF4411"/>
    <w:rsid w:val="00CF7837"/>
    <w:rsid w:val="00CF7BBD"/>
    <w:rsid w:val="00D007B1"/>
    <w:rsid w:val="00D008F0"/>
    <w:rsid w:val="00D04000"/>
    <w:rsid w:val="00D05640"/>
    <w:rsid w:val="00D07BBC"/>
    <w:rsid w:val="00D111F8"/>
    <w:rsid w:val="00D1168A"/>
    <w:rsid w:val="00D20481"/>
    <w:rsid w:val="00D21788"/>
    <w:rsid w:val="00D23B3A"/>
    <w:rsid w:val="00D25697"/>
    <w:rsid w:val="00D26CF2"/>
    <w:rsid w:val="00D27129"/>
    <w:rsid w:val="00D341B6"/>
    <w:rsid w:val="00D3420A"/>
    <w:rsid w:val="00D36BE0"/>
    <w:rsid w:val="00D37128"/>
    <w:rsid w:val="00D404D8"/>
    <w:rsid w:val="00D41155"/>
    <w:rsid w:val="00D44374"/>
    <w:rsid w:val="00D446C6"/>
    <w:rsid w:val="00D452C3"/>
    <w:rsid w:val="00D4593F"/>
    <w:rsid w:val="00D47950"/>
    <w:rsid w:val="00D5149A"/>
    <w:rsid w:val="00D54C61"/>
    <w:rsid w:val="00D5731C"/>
    <w:rsid w:val="00D60224"/>
    <w:rsid w:val="00D62AC5"/>
    <w:rsid w:val="00D67013"/>
    <w:rsid w:val="00D705BD"/>
    <w:rsid w:val="00D7259B"/>
    <w:rsid w:val="00D74D76"/>
    <w:rsid w:val="00D76BC9"/>
    <w:rsid w:val="00D76DCB"/>
    <w:rsid w:val="00D806F8"/>
    <w:rsid w:val="00D83C01"/>
    <w:rsid w:val="00D84662"/>
    <w:rsid w:val="00D85B27"/>
    <w:rsid w:val="00D90DFE"/>
    <w:rsid w:val="00D90F1E"/>
    <w:rsid w:val="00D91EFA"/>
    <w:rsid w:val="00D958D9"/>
    <w:rsid w:val="00D95DDC"/>
    <w:rsid w:val="00D964D2"/>
    <w:rsid w:val="00D96A0E"/>
    <w:rsid w:val="00D978BF"/>
    <w:rsid w:val="00DA0DD2"/>
    <w:rsid w:val="00DA52F7"/>
    <w:rsid w:val="00DA5806"/>
    <w:rsid w:val="00DA726D"/>
    <w:rsid w:val="00DB5265"/>
    <w:rsid w:val="00DB64E4"/>
    <w:rsid w:val="00DB6B81"/>
    <w:rsid w:val="00DB6E20"/>
    <w:rsid w:val="00DB6F56"/>
    <w:rsid w:val="00DB71E7"/>
    <w:rsid w:val="00DC11F8"/>
    <w:rsid w:val="00DC1CF8"/>
    <w:rsid w:val="00DC254B"/>
    <w:rsid w:val="00DC374F"/>
    <w:rsid w:val="00DC6D7A"/>
    <w:rsid w:val="00DD3FB3"/>
    <w:rsid w:val="00DD4704"/>
    <w:rsid w:val="00DD5335"/>
    <w:rsid w:val="00DE0FD1"/>
    <w:rsid w:val="00DE1CFA"/>
    <w:rsid w:val="00DE2472"/>
    <w:rsid w:val="00DE6510"/>
    <w:rsid w:val="00DF1543"/>
    <w:rsid w:val="00DF3776"/>
    <w:rsid w:val="00DF6230"/>
    <w:rsid w:val="00DF776F"/>
    <w:rsid w:val="00E034DB"/>
    <w:rsid w:val="00E06DAE"/>
    <w:rsid w:val="00E07513"/>
    <w:rsid w:val="00E102B2"/>
    <w:rsid w:val="00E10699"/>
    <w:rsid w:val="00E10DD7"/>
    <w:rsid w:val="00E151F1"/>
    <w:rsid w:val="00E15A7E"/>
    <w:rsid w:val="00E15CAA"/>
    <w:rsid w:val="00E20A52"/>
    <w:rsid w:val="00E21527"/>
    <w:rsid w:val="00E21E96"/>
    <w:rsid w:val="00E23D87"/>
    <w:rsid w:val="00E24C74"/>
    <w:rsid w:val="00E272A3"/>
    <w:rsid w:val="00E36D80"/>
    <w:rsid w:val="00E37812"/>
    <w:rsid w:val="00E41505"/>
    <w:rsid w:val="00E425E7"/>
    <w:rsid w:val="00E44369"/>
    <w:rsid w:val="00E45CCC"/>
    <w:rsid w:val="00E4672D"/>
    <w:rsid w:val="00E47081"/>
    <w:rsid w:val="00E53E2C"/>
    <w:rsid w:val="00E5423D"/>
    <w:rsid w:val="00E54A47"/>
    <w:rsid w:val="00E56243"/>
    <w:rsid w:val="00E57033"/>
    <w:rsid w:val="00E573F1"/>
    <w:rsid w:val="00E6045A"/>
    <w:rsid w:val="00E61037"/>
    <w:rsid w:val="00E64E88"/>
    <w:rsid w:val="00E6557C"/>
    <w:rsid w:val="00E65C8D"/>
    <w:rsid w:val="00E6651B"/>
    <w:rsid w:val="00E670C5"/>
    <w:rsid w:val="00E67DD3"/>
    <w:rsid w:val="00E706BC"/>
    <w:rsid w:val="00E71C2F"/>
    <w:rsid w:val="00E72D1A"/>
    <w:rsid w:val="00E72D1C"/>
    <w:rsid w:val="00E72FE1"/>
    <w:rsid w:val="00E7370A"/>
    <w:rsid w:val="00E7543A"/>
    <w:rsid w:val="00E75D6D"/>
    <w:rsid w:val="00E7768D"/>
    <w:rsid w:val="00E77F66"/>
    <w:rsid w:val="00E8024A"/>
    <w:rsid w:val="00E82179"/>
    <w:rsid w:val="00E82A7A"/>
    <w:rsid w:val="00E835CF"/>
    <w:rsid w:val="00E839F4"/>
    <w:rsid w:val="00E86441"/>
    <w:rsid w:val="00E864E9"/>
    <w:rsid w:val="00E90023"/>
    <w:rsid w:val="00E90CB4"/>
    <w:rsid w:val="00E91A31"/>
    <w:rsid w:val="00E9241E"/>
    <w:rsid w:val="00E9288E"/>
    <w:rsid w:val="00E93CC5"/>
    <w:rsid w:val="00E940B4"/>
    <w:rsid w:val="00E94724"/>
    <w:rsid w:val="00E9526E"/>
    <w:rsid w:val="00E95A9B"/>
    <w:rsid w:val="00E968A7"/>
    <w:rsid w:val="00EA10DA"/>
    <w:rsid w:val="00EA4C39"/>
    <w:rsid w:val="00EA5206"/>
    <w:rsid w:val="00EA58F4"/>
    <w:rsid w:val="00EA6AB5"/>
    <w:rsid w:val="00EB0EDF"/>
    <w:rsid w:val="00EB14B9"/>
    <w:rsid w:val="00EB1ABF"/>
    <w:rsid w:val="00EB1B59"/>
    <w:rsid w:val="00EB3B50"/>
    <w:rsid w:val="00EB44D6"/>
    <w:rsid w:val="00EC2DE0"/>
    <w:rsid w:val="00EC3CC6"/>
    <w:rsid w:val="00EC5146"/>
    <w:rsid w:val="00EC6311"/>
    <w:rsid w:val="00ED36EA"/>
    <w:rsid w:val="00ED46B0"/>
    <w:rsid w:val="00ED48FE"/>
    <w:rsid w:val="00ED5CCF"/>
    <w:rsid w:val="00EE0F43"/>
    <w:rsid w:val="00EE3623"/>
    <w:rsid w:val="00EF0C7F"/>
    <w:rsid w:val="00EF3ED6"/>
    <w:rsid w:val="00EF4D11"/>
    <w:rsid w:val="00EF52E3"/>
    <w:rsid w:val="00F01234"/>
    <w:rsid w:val="00F01CCB"/>
    <w:rsid w:val="00F03FCC"/>
    <w:rsid w:val="00F077D8"/>
    <w:rsid w:val="00F115A5"/>
    <w:rsid w:val="00F11F4E"/>
    <w:rsid w:val="00F12209"/>
    <w:rsid w:val="00F13AAD"/>
    <w:rsid w:val="00F13FE3"/>
    <w:rsid w:val="00F1438D"/>
    <w:rsid w:val="00F1543F"/>
    <w:rsid w:val="00F15813"/>
    <w:rsid w:val="00F16AB2"/>
    <w:rsid w:val="00F179AF"/>
    <w:rsid w:val="00F17DC0"/>
    <w:rsid w:val="00F20E1B"/>
    <w:rsid w:val="00F21079"/>
    <w:rsid w:val="00F248F9"/>
    <w:rsid w:val="00F278A2"/>
    <w:rsid w:val="00F37C25"/>
    <w:rsid w:val="00F40586"/>
    <w:rsid w:val="00F40DBE"/>
    <w:rsid w:val="00F45BBC"/>
    <w:rsid w:val="00F464B0"/>
    <w:rsid w:val="00F47854"/>
    <w:rsid w:val="00F50483"/>
    <w:rsid w:val="00F51F39"/>
    <w:rsid w:val="00F534A2"/>
    <w:rsid w:val="00F55CDA"/>
    <w:rsid w:val="00F605C0"/>
    <w:rsid w:val="00F60662"/>
    <w:rsid w:val="00F6291A"/>
    <w:rsid w:val="00F64539"/>
    <w:rsid w:val="00F664FB"/>
    <w:rsid w:val="00F6684C"/>
    <w:rsid w:val="00F66966"/>
    <w:rsid w:val="00F66987"/>
    <w:rsid w:val="00F7238A"/>
    <w:rsid w:val="00F72D23"/>
    <w:rsid w:val="00F73D24"/>
    <w:rsid w:val="00F76407"/>
    <w:rsid w:val="00F76FCD"/>
    <w:rsid w:val="00F777B6"/>
    <w:rsid w:val="00F81D3D"/>
    <w:rsid w:val="00F905B4"/>
    <w:rsid w:val="00F90A7F"/>
    <w:rsid w:val="00F914EA"/>
    <w:rsid w:val="00F9344C"/>
    <w:rsid w:val="00F94211"/>
    <w:rsid w:val="00F96102"/>
    <w:rsid w:val="00F97F2C"/>
    <w:rsid w:val="00FA164F"/>
    <w:rsid w:val="00FA1962"/>
    <w:rsid w:val="00FA3D60"/>
    <w:rsid w:val="00FA65B3"/>
    <w:rsid w:val="00FA7D5B"/>
    <w:rsid w:val="00FB208E"/>
    <w:rsid w:val="00FB3781"/>
    <w:rsid w:val="00FB3B4E"/>
    <w:rsid w:val="00FB44FD"/>
    <w:rsid w:val="00FB46D4"/>
    <w:rsid w:val="00FB4C7F"/>
    <w:rsid w:val="00FC4B41"/>
    <w:rsid w:val="00FC4D2E"/>
    <w:rsid w:val="00FC5EA8"/>
    <w:rsid w:val="00FC65CF"/>
    <w:rsid w:val="00FD04EC"/>
    <w:rsid w:val="00FD06EF"/>
    <w:rsid w:val="00FD1AC6"/>
    <w:rsid w:val="00FD20DC"/>
    <w:rsid w:val="00FD4150"/>
    <w:rsid w:val="00FD4238"/>
    <w:rsid w:val="00FD6311"/>
    <w:rsid w:val="00FE05A1"/>
    <w:rsid w:val="00FE2331"/>
    <w:rsid w:val="00FE2E46"/>
    <w:rsid w:val="00FE3E92"/>
    <w:rsid w:val="00FF0200"/>
    <w:rsid w:val="00FF1E50"/>
    <w:rsid w:val="00FF214C"/>
    <w:rsid w:val="00FF21C7"/>
    <w:rsid w:val="00FF7369"/>
    <w:rsid w:val="00FF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noProof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FC4B41"/>
    <w:pPr>
      <w:keepNext/>
      <w:suppressAutoHyphens w:val="0"/>
      <w:outlineLvl w:val="2"/>
    </w:pPr>
    <w:rPr>
      <w:b/>
      <w:bCs/>
      <w:i/>
      <w:iCs/>
      <w:noProof w:val="0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semiHidden/>
    <w:locked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locked/>
    <w:rPr>
      <w:rFonts w:cs="Times New Roman"/>
      <w:sz w:val="24"/>
      <w:szCs w:val="24"/>
      <w:lang w:eastAsia="ar-SA" w:bidi="ar-SA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locked/>
    <w:rPr>
      <w:b/>
      <w:bCs/>
    </w:rPr>
  </w:style>
  <w:style w:type="paragraph" w:styleId="NormalWeb">
    <w:name w:val="Normal (Web)"/>
    <w:basedOn w:val="Normal"/>
    <w:uiPriority w:val="99"/>
    <w:unhideWhenUsed/>
    <w:rsid w:val="00AC1CE8"/>
    <w:pPr>
      <w:suppressAutoHyphens w:val="0"/>
      <w:spacing w:before="100" w:beforeAutospacing="1" w:after="100" w:afterAutospacing="1"/>
    </w:pPr>
    <w:rPr>
      <w:noProof w:val="0"/>
    </w:rPr>
  </w:style>
  <w:style w:type="character" w:customStyle="1" w:styleId="apple-converted-space">
    <w:name w:val="apple-converted-space"/>
    <w:rsid w:val="00284FDD"/>
  </w:style>
  <w:style w:type="paragraph" w:styleId="Caption">
    <w:name w:val="caption"/>
    <w:basedOn w:val="Normal"/>
    <w:qFormat/>
    <w:rsid w:val="0082404D"/>
    <w:pPr>
      <w:widowControl w:val="0"/>
      <w:suppressLineNumbers/>
      <w:autoSpaceDE w:val="0"/>
      <w:spacing w:before="120" w:after="120"/>
    </w:pPr>
    <w:rPr>
      <w:rFonts w:cs="Calibri"/>
      <w:i/>
      <w:iCs/>
      <w:noProof w:val="0"/>
      <w:lang w:eastAsia="hi-IN" w:bidi="hi-IN"/>
    </w:rPr>
  </w:style>
  <w:style w:type="paragraph" w:customStyle="1" w:styleId="heading6">
    <w:name w:val="heading 6"/>
    <w:basedOn w:val="Normal"/>
    <w:next w:val="Normal"/>
    <w:rsid w:val="0082404D"/>
    <w:pPr>
      <w:widowControl w:val="0"/>
      <w:numPr>
        <w:ilvl w:val="5"/>
        <w:numId w:val="1"/>
      </w:numPr>
      <w:autoSpaceDE w:val="0"/>
      <w:outlineLvl w:val="5"/>
    </w:pPr>
    <w:rPr>
      <w:rFonts w:cs="Calibri"/>
      <w:noProof w:val="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E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A24EB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qFormat/>
    <w:rsid w:val="00E36D8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noProof w:val="0"/>
      <w:sz w:val="22"/>
      <w:szCs w:val="22"/>
    </w:rPr>
  </w:style>
  <w:style w:type="paragraph" w:styleId="BodyText">
    <w:name w:val="Body Text"/>
    <w:basedOn w:val="Normal"/>
    <w:link w:val="BodyTextChar"/>
    <w:rsid w:val="00565019"/>
    <w:pPr>
      <w:suppressAutoHyphens w:val="0"/>
    </w:pPr>
    <w:rPr>
      <w:rFonts w:ascii="Arial" w:hAnsi="Arial"/>
      <w:noProof w:val="0"/>
      <w:sz w:val="20"/>
      <w:szCs w:val="20"/>
      <w:lang/>
    </w:rPr>
  </w:style>
  <w:style w:type="character" w:customStyle="1" w:styleId="BodyTextChar">
    <w:name w:val="Body Text Char"/>
    <w:link w:val="BodyText"/>
    <w:rsid w:val="00565019"/>
    <w:rPr>
      <w:rFonts w:ascii="Arial" w:hAnsi="Arial" w:cs="Arial"/>
    </w:rPr>
  </w:style>
  <w:style w:type="character" w:customStyle="1" w:styleId="Heading3Char">
    <w:name w:val="Heading 3 Char"/>
    <w:link w:val="Heading3"/>
    <w:rsid w:val="00FC4B41"/>
    <w:rPr>
      <w:b/>
      <w:bCs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h.infotech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A2E11-AD83-4228-AB0B-E1221BC1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Kumar Gupta</vt:lpstr>
    </vt:vector>
  </TitlesOfParts>
  <Company>&lt;egyptian hak&gt;</Company>
  <LinksUpToDate>false</LinksUpToDate>
  <CharactersWithSpaces>10523</CharactersWithSpaces>
  <SharedDoc>false</SharedDoc>
  <HLinks>
    <vt:vector size="6" baseType="variant"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mailto:vikash.infotech10@gmail.com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Kumar Gupta</dc:title>
  <dc:subject/>
  <dc:creator>priyanka.malhotra</dc:creator>
  <cp:keywords/>
  <cp:lastModifiedBy>vikash</cp:lastModifiedBy>
  <cp:revision>12</cp:revision>
  <cp:lastPrinted>2014-09-26T13:49:00Z</cp:lastPrinted>
  <dcterms:created xsi:type="dcterms:W3CDTF">2019-11-23T13:05:00Z</dcterms:created>
  <dcterms:modified xsi:type="dcterms:W3CDTF">2019-11-23T19:46:00Z</dcterms:modified>
</cp:coreProperties>
</file>